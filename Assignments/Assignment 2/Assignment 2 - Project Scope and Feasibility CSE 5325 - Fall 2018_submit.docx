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rsidRPr="007C2584" w14:paraId="33B2774C" w14:textId="77777777">
        <w:trPr>
          <w:cantSplit/>
        </w:trPr>
        <w:tc>
          <w:tcPr>
            <w:tcW w:w="1278" w:type="dxa"/>
            <w:tcBorders>
              <w:top w:val="nil"/>
              <w:left w:val="nil"/>
              <w:bottom w:val="nil"/>
              <w:right w:val="nil"/>
            </w:tcBorders>
          </w:tcPr>
          <w:p w14:paraId="673DE842" w14:textId="77777777" w:rsidR="007916FF" w:rsidRPr="007C2584" w:rsidRDefault="007916FF">
            <w:pPr>
              <w:rPr>
                <w:rFonts w:asciiTheme="minorHAnsi" w:hAnsiTheme="minorHAnsi" w:cstheme="minorHAnsi"/>
              </w:rPr>
            </w:pPr>
          </w:p>
        </w:tc>
        <w:tc>
          <w:tcPr>
            <w:tcW w:w="7561" w:type="dxa"/>
            <w:gridSpan w:val="5"/>
            <w:tcBorders>
              <w:top w:val="nil"/>
              <w:left w:val="nil"/>
              <w:bottom w:val="nil"/>
              <w:right w:val="nil"/>
            </w:tcBorders>
          </w:tcPr>
          <w:p w14:paraId="4D042955" w14:textId="77777777" w:rsidR="007916FF" w:rsidRPr="007C2584" w:rsidRDefault="007916FF">
            <w:pPr>
              <w:pStyle w:val="Department"/>
              <w:rPr>
                <w:rFonts w:asciiTheme="minorHAnsi" w:hAnsiTheme="minorHAnsi" w:cstheme="minorHAnsi"/>
              </w:rPr>
            </w:pPr>
          </w:p>
        </w:tc>
      </w:tr>
      <w:tr w:rsidR="007916FF" w:rsidRPr="007C2584" w14:paraId="1F62EA3C"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60977B25" w14:textId="77777777" w:rsidR="007916FF" w:rsidRPr="007C2584" w:rsidRDefault="007916FF">
            <w:pPr>
              <w:spacing w:before="3520"/>
              <w:rPr>
                <w:rFonts w:asciiTheme="minorHAnsi" w:hAnsiTheme="minorHAnsi" w:cstheme="minorHAnsi"/>
              </w:rPr>
            </w:pPr>
          </w:p>
        </w:tc>
        <w:tc>
          <w:tcPr>
            <w:tcW w:w="5959" w:type="dxa"/>
            <w:gridSpan w:val="4"/>
            <w:tcBorders>
              <w:top w:val="nil"/>
              <w:left w:val="nil"/>
              <w:bottom w:val="nil"/>
              <w:right w:val="nil"/>
            </w:tcBorders>
          </w:tcPr>
          <w:p w14:paraId="2E5C20CB" w14:textId="77777777" w:rsidR="007916FF" w:rsidRPr="007C2584" w:rsidRDefault="007916FF">
            <w:pPr>
              <w:pStyle w:val="TOCBase"/>
              <w:tabs>
                <w:tab w:val="clear" w:pos="8640"/>
              </w:tabs>
              <w:spacing w:before="3520"/>
              <w:rPr>
                <w:rFonts w:asciiTheme="minorHAnsi" w:hAnsiTheme="minorHAnsi" w:cstheme="minorHAnsi"/>
                <w:caps w:val="0"/>
              </w:rPr>
            </w:pPr>
          </w:p>
        </w:tc>
      </w:tr>
      <w:tr w:rsidR="007916FF" w:rsidRPr="007C2584" w14:paraId="37429CD0"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30C0B526" w14:textId="77777777" w:rsidR="007916FF" w:rsidRPr="007C2584" w:rsidRDefault="007916FF">
            <w:pPr>
              <w:pStyle w:val="FSDMTitleCover"/>
              <w:jc w:val="right"/>
              <w:rPr>
                <w:rFonts w:asciiTheme="minorHAnsi" w:hAnsiTheme="minorHAnsi" w:cstheme="minorHAnsi"/>
                <w:b w:val="0"/>
                <w:bCs/>
              </w:rPr>
            </w:pPr>
            <w:r w:rsidRPr="007C2584">
              <w:rPr>
                <w:rFonts w:asciiTheme="minorHAnsi" w:hAnsiTheme="minorHAnsi" w:cstheme="minorHAnsi"/>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6BF232DE" w14:textId="35D83081" w:rsidR="001D0760" w:rsidRPr="007C2584" w:rsidRDefault="00370751" w:rsidP="001F4856">
            <w:pPr>
              <w:pStyle w:val="FSDMTitleCover"/>
              <w:rPr>
                <w:rFonts w:asciiTheme="minorHAnsi" w:hAnsiTheme="minorHAnsi" w:cstheme="minorHAnsi"/>
                <w:b w:val="0"/>
                <w:bCs/>
              </w:rPr>
            </w:pPr>
            <w:r w:rsidRPr="007C2584">
              <w:rPr>
                <w:rFonts w:asciiTheme="minorHAnsi" w:hAnsiTheme="minorHAnsi" w:cstheme="minorHAnsi"/>
                <w:b w:val="0"/>
                <w:bCs/>
              </w:rPr>
              <w:t>United Healthline Networks</w:t>
            </w:r>
          </w:p>
          <w:p w14:paraId="4596541A" w14:textId="77777777" w:rsidR="001D0760" w:rsidRPr="007C2584" w:rsidRDefault="00F37CAC" w:rsidP="001F4856">
            <w:pPr>
              <w:pStyle w:val="FSDMTitleCover"/>
              <w:rPr>
                <w:rFonts w:asciiTheme="minorHAnsi" w:hAnsiTheme="minorHAnsi" w:cstheme="minorHAnsi"/>
                <w:b w:val="0"/>
                <w:bCs/>
              </w:rPr>
            </w:pPr>
            <w:r w:rsidRPr="007C2584">
              <w:rPr>
                <w:rFonts w:asciiTheme="minorHAnsi" w:hAnsiTheme="minorHAnsi" w:cstheme="minorHAnsi"/>
                <w:b w:val="0"/>
                <w:bCs/>
              </w:rPr>
              <w:t xml:space="preserve">CSE 5325 – Fall </w:t>
            </w:r>
            <w:r w:rsidR="00C61B22" w:rsidRPr="007C2584">
              <w:rPr>
                <w:rFonts w:asciiTheme="minorHAnsi" w:hAnsiTheme="minorHAnsi" w:cstheme="minorHAnsi"/>
                <w:b w:val="0"/>
                <w:bCs/>
              </w:rPr>
              <w:t>2018</w:t>
            </w:r>
          </w:p>
          <w:p w14:paraId="33254130" w14:textId="77777777" w:rsidR="001F4856" w:rsidRPr="007C2584" w:rsidRDefault="001D0760" w:rsidP="001D0760">
            <w:pPr>
              <w:pStyle w:val="FSDMTitleCover"/>
              <w:rPr>
                <w:rFonts w:asciiTheme="minorHAnsi" w:hAnsiTheme="minorHAnsi" w:cstheme="minorHAnsi"/>
                <w:b w:val="0"/>
                <w:bCs/>
              </w:rPr>
            </w:pPr>
            <w:r w:rsidRPr="007C2584">
              <w:rPr>
                <w:rFonts w:asciiTheme="minorHAnsi" w:hAnsiTheme="minorHAnsi" w:cstheme="minorHAnsi"/>
                <w:b w:val="0"/>
                <w:bCs/>
              </w:rPr>
              <w:t xml:space="preserve">Project Management </w:t>
            </w:r>
          </w:p>
        </w:tc>
      </w:tr>
      <w:tr w:rsidR="007916FF" w:rsidRPr="007C2584" w14:paraId="0BDB0DF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1186B141" w14:textId="77777777" w:rsidR="007916FF" w:rsidRPr="007C2584" w:rsidRDefault="007916FF">
            <w:pPr>
              <w:pStyle w:val="FSDMSubtitleCover"/>
              <w:tabs>
                <w:tab w:val="clear" w:pos="2880"/>
                <w:tab w:val="clear" w:pos="3600"/>
              </w:tabs>
              <w:jc w:val="right"/>
              <w:rPr>
                <w:rFonts w:asciiTheme="minorHAnsi" w:hAnsiTheme="minorHAnsi" w:cstheme="minorHAnsi"/>
              </w:rPr>
            </w:pPr>
            <w:r w:rsidRPr="007C2584">
              <w:rPr>
                <w:rFonts w:asciiTheme="minorHAnsi" w:hAnsiTheme="minorHAnsi" w:cstheme="minorHAnsi"/>
              </w:rPr>
              <w:t xml:space="preserve"> Module:</w:t>
            </w:r>
          </w:p>
        </w:tc>
        <w:tc>
          <w:tcPr>
            <w:tcW w:w="5959" w:type="dxa"/>
            <w:gridSpan w:val="4"/>
            <w:tcBorders>
              <w:top w:val="nil"/>
              <w:left w:val="nil"/>
              <w:bottom w:val="nil"/>
              <w:right w:val="double" w:sz="6" w:space="0" w:color="auto"/>
            </w:tcBorders>
            <w:shd w:val="pct5" w:color="auto" w:fill="auto"/>
          </w:tcPr>
          <w:p w14:paraId="774ACE58" w14:textId="77777777" w:rsidR="007916FF" w:rsidRPr="007C2584" w:rsidRDefault="007916FF" w:rsidP="000B11C5">
            <w:pPr>
              <w:pStyle w:val="FSDMSubtitleCover"/>
              <w:tabs>
                <w:tab w:val="clear" w:pos="2880"/>
                <w:tab w:val="clear" w:pos="3600"/>
              </w:tabs>
              <w:rPr>
                <w:rFonts w:asciiTheme="minorHAnsi" w:hAnsiTheme="minorHAnsi" w:cstheme="minorHAnsi"/>
              </w:rPr>
            </w:pPr>
            <w:r w:rsidRPr="007C2584">
              <w:rPr>
                <w:rFonts w:asciiTheme="minorHAnsi" w:hAnsiTheme="minorHAnsi" w:cstheme="minorHAnsi"/>
              </w:rPr>
              <w:t xml:space="preserve">Project Scope &amp; </w:t>
            </w:r>
            <w:r w:rsidR="000B11C5" w:rsidRPr="007C2584">
              <w:rPr>
                <w:rFonts w:asciiTheme="minorHAnsi" w:hAnsiTheme="minorHAnsi" w:cstheme="minorHAnsi"/>
              </w:rPr>
              <w:t>Feasibility</w:t>
            </w:r>
          </w:p>
        </w:tc>
      </w:tr>
      <w:tr w:rsidR="007916FF" w:rsidRPr="007C2584" w14:paraId="1DC99AF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6DB38A47" w14:textId="77777777" w:rsidR="007916FF" w:rsidRPr="007C2584" w:rsidRDefault="007916FF">
            <w:pPr>
              <w:pStyle w:val="FSDMSubtitleCover"/>
              <w:tabs>
                <w:tab w:val="clear" w:pos="2880"/>
                <w:tab w:val="clear" w:pos="3600"/>
              </w:tabs>
              <w:jc w:val="right"/>
              <w:rPr>
                <w:rFonts w:asciiTheme="minorHAnsi" w:hAnsiTheme="minorHAnsi" w:cstheme="minorHAnsi"/>
              </w:rPr>
            </w:pPr>
            <w:r w:rsidRPr="007C2584">
              <w:rPr>
                <w:rFonts w:asciiTheme="minorHAnsi" w:hAnsiTheme="minorHAnsi" w:cstheme="minorHAnsi"/>
              </w:rPr>
              <w:t>Deliverable:</w:t>
            </w:r>
          </w:p>
        </w:tc>
        <w:tc>
          <w:tcPr>
            <w:tcW w:w="5959" w:type="dxa"/>
            <w:gridSpan w:val="4"/>
            <w:tcBorders>
              <w:top w:val="nil"/>
              <w:left w:val="nil"/>
              <w:bottom w:val="double" w:sz="6" w:space="0" w:color="auto"/>
              <w:right w:val="double" w:sz="6" w:space="0" w:color="auto"/>
            </w:tcBorders>
            <w:shd w:val="pct5" w:color="auto" w:fill="auto"/>
          </w:tcPr>
          <w:p w14:paraId="1BCCC5EC" w14:textId="77777777" w:rsidR="007916FF" w:rsidRPr="007C2584" w:rsidRDefault="007916FF">
            <w:pPr>
              <w:pStyle w:val="FSDMSubtitleCover"/>
              <w:tabs>
                <w:tab w:val="clear" w:pos="2880"/>
                <w:tab w:val="clear" w:pos="3600"/>
              </w:tabs>
              <w:rPr>
                <w:rFonts w:asciiTheme="minorHAnsi" w:hAnsiTheme="minorHAnsi" w:cstheme="minorHAnsi"/>
              </w:rPr>
            </w:pPr>
            <w:r w:rsidRPr="007C2584">
              <w:rPr>
                <w:rFonts w:asciiTheme="minorHAnsi" w:hAnsiTheme="minorHAnsi" w:cstheme="minorHAnsi"/>
              </w:rPr>
              <w:t xml:space="preserve">Scope </w:t>
            </w:r>
            <w:r w:rsidR="000B11C5" w:rsidRPr="007C2584">
              <w:rPr>
                <w:rFonts w:asciiTheme="minorHAnsi" w:hAnsiTheme="minorHAnsi" w:cstheme="minorHAnsi"/>
              </w:rPr>
              <w:t xml:space="preserve">&amp; Feasibility </w:t>
            </w:r>
            <w:r w:rsidRPr="007C2584">
              <w:rPr>
                <w:rFonts w:asciiTheme="minorHAnsi" w:hAnsiTheme="minorHAnsi" w:cstheme="minorHAnsi"/>
              </w:rPr>
              <w:t>Document</w:t>
            </w:r>
          </w:p>
          <w:p w14:paraId="19D1B997" w14:textId="77777777" w:rsidR="001F4856" w:rsidRPr="007C2584" w:rsidRDefault="001F4856">
            <w:pPr>
              <w:pStyle w:val="FSDMSubtitleCover"/>
              <w:tabs>
                <w:tab w:val="clear" w:pos="2880"/>
                <w:tab w:val="clear" w:pos="3600"/>
              </w:tabs>
              <w:rPr>
                <w:rFonts w:asciiTheme="minorHAnsi" w:hAnsiTheme="minorHAnsi" w:cstheme="minorHAnsi"/>
              </w:rPr>
            </w:pPr>
          </w:p>
        </w:tc>
      </w:tr>
      <w:tr w:rsidR="007916FF" w:rsidRPr="007C2584" w14:paraId="546FEFB5" w14:textId="77777777">
        <w:tc>
          <w:tcPr>
            <w:tcW w:w="3168" w:type="dxa"/>
            <w:gridSpan w:val="3"/>
            <w:tcBorders>
              <w:top w:val="nil"/>
              <w:left w:val="nil"/>
              <w:bottom w:val="nil"/>
              <w:right w:val="nil"/>
            </w:tcBorders>
          </w:tcPr>
          <w:p w14:paraId="5A49D528" w14:textId="77777777" w:rsidR="007916FF" w:rsidRPr="007C2584" w:rsidRDefault="007916FF">
            <w:pPr>
              <w:pStyle w:val="Date"/>
              <w:jc w:val="right"/>
              <w:rPr>
                <w:rFonts w:asciiTheme="minorHAnsi" w:hAnsiTheme="minorHAnsi" w:cstheme="minorHAnsi"/>
              </w:rPr>
            </w:pPr>
            <w:bookmarkStart w:id="1" w:name="_Toc316285597"/>
            <w:bookmarkStart w:id="2" w:name="_Toc316286030"/>
            <w:bookmarkStart w:id="3" w:name="_Toc316288961"/>
            <w:r w:rsidRPr="007C2584">
              <w:rPr>
                <w:rFonts w:asciiTheme="minorHAnsi" w:hAnsiTheme="minorHAnsi" w:cstheme="minorHAnsi"/>
              </w:rPr>
              <w:t>Version:</w:t>
            </w:r>
          </w:p>
        </w:tc>
        <w:tc>
          <w:tcPr>
            <w:tcW w:w="1620" w:type="dxa"/>
            <w:tcBorders>
              <w:top w:val="nil"/>
              <w:left w:val="nil"/>
              <w:bottom w:val="nil"/>
              <w:right w:val="nil"/>
            </w:tcBorders>
          </w:tcPr>
          <w:p w14:paraId="5D8355EB" w14:textId="71DCB437" w:rsidR="007916FF" w:rsidRPr="007C2584" w:rsidRDefault="0096276F">
            <w:pPr>
              <w:pStyle w:val="Date"/>
              <w:jc w:val="left"/>
              <w:rPr>
                <w:rFonts w:asciiTheme="minorHAnsi" w:hAnsiTheme="minorHAnsi" w:cstheme="minorHAnsi"/>
              </w:rPr>
            </w:pPr>
            <w:r>
              <w:rPr>
                <w:rFonts w:asciiTheme="minorHAnsi" w:hAnsiTheme="minorHAnsi" w:cstheme="minorHAnsi"/>
              </w:rPr>
              <w:t>2.0</w:t>
            </w:r>
          </w:p>
        </w:tc>
        <w:tc>
          <w:tcPr>
            <w:tcW w:w="900" w:type="dxa"/>
            <w:tcBorders>
              <w:top w:val="nil"/>
              <w:left w:val="nil"/>
              <w:bottom w:val="nil"/>
              <w:right w:val="nil"/>
            </w:tcBorders>
          </w:tcPr>
          <w:p w14:paraId="1283F1EA" w14:textId="77777777" w:rsidR="007916FF" w:rsidRPr="007C2584" w:rsidRDefault="007916FF">
            <w:pPr>
              <w:pStyle w:val="Date"/>
              <w:jc w:val="right"/>
              <w:rPr>
                <w:rFonts w:asciiTheme="minorHAnsi" w:hAnsiTheme="minorHAnsi" w:cstheme="minorHAnsi"/>
              </w:rPr>
            </w:pPr>
            <w:r w:rsidRPr="007C2584">
              <w:rPr>
                <w:rFonts w:asciiTheme="minorHAnsi" w:hAnsiTheme="minorHAnsi" w:cstheme="minorHAnsi"/>
              </w:rPr>
              <w:t>Date:</w:t>
            </w:r>
          </w:p>
        </w:tc>
        <w:tc>
          <w:tcPr>
            <w:tcW w:w="3151" w:type="dxa"/>
            <w:tcBorders>
              <w:top w:val="nil"/>
              <w:left w:val="nil"/>
              <w:bottom w:val="nil"/>
              <w:right w:val="nil"/>
            </w:tcBorders>
          </w:tcPr>
          <w:p w14:paraId="6AE453CE" w14:textId="5667DB63" w:rsidR="007916FF" w:rsidRPr="007C2584" w:rsidRDefault="0096276F">
            <w:pPr>
              <w:pStyle w:val="Date"/>
              <w:jc w:val="left"/>
              <w:rPr>
                <w:rFonts w:asciiTheme="minorHAnsi" w:hAnsiTheme="minorHAnsi" w:cstheme="minorHAnsi"/>
              </w:rPr>
            </w:pPr>
            <w:bookmarkStart w:id="4" w:name="v_date"/>
            <w:r>
              <w:rPr>
                <w:rFonts w:asciiTheme="minorHAnsi" w:hAnsiTheme="minorHAnsi" w:cstheme="minorHAnsi"/>
              </w:rPr>
              <w:t>10</w:t>
            </w:r>
            <w:r w:rsidR="00370751" w:rsidRPr="007C2584">
              <w:rPr>
                <w:rFonts w:asciiTheme="minorHAnsi" w:hAnsiTheme="minorHAnsi" w:cstheme="minorHAnsi"/>
              </w:rPr>
              <w:t>/2</w:t>
            </w:r>
            <w:r>
              <w:rPr>
                <w:rFonts w:asciiTheme="minorHAnsi" w:hAnsiTheme="minorHAnsi" w:cstheme="minorHAnsi"/>
              </w:rPr>
              <w:t>3</w:t>
            </w:r>
            <w:r w:rsidR="00370751" w:rsidRPr="007C2584">
              <w:rPr>
                <w:rFonts w:asciiTheme="minorHAnsi" w:hAnsiTheme="minorHAnsi" w:cstheme="minorHAnsi"/>
              </w:rPr>
              <w:t>/</w:t>
            </w:r>
            <w:r w:rsidR="00EC346A" w:rsidRPr="007C2584">
              <w:rPr>
                <w:rFonts w:asciiTheme="minorHAnsi" w:hAnsiTheme="minorHAnsi" w:cstheme="minorHAnsi"/>
              </w:rPr>
              <w:t>2018</w:t>
            </w:r>
            <w:bookmarkEnd w:id="1"/>
            <w:bookmarkEnd w:id="2"/>
            <w:bookmarkEnd w:id="3"/>
            <w:bookmarkEnd w:id="4"/>
          </w:p>
        </w:tc>
      </w:tr>
    </w:tbl>
    <w:p w14:paraId="654BE5EB" w14:textId="77777777" w:rsidR="007916FF" w:rsidRPr="007C2584" w:rsidRDefault="007916FF">
      <w:pPr>
        <w:pStyle w:val="Names"/>
        <w:rPr>
          <w:rFonts w:asciiTheme="minorHAnsi" w:hAnsiTheme="minorHAnsi" w:cstheme="minorHAnsi"/>
        </w:rPr>
      </w:pPr>
    </w:p>
    <w:p w14:paraId="2BC0492E" w14:textId="77777777" w:rsidR="007916FF" w:rsidRPr="007C2584" w:rsidRDefault="007916FF">
      <w:pPr>
        <w:pStyle w:val="Names"/>
        <w:rPr>
          <w:rFonts w:asciiTheme="minorHAnsi" w:hAnsiTheme="minorHAnsi" w:cstheme="minorHAnsi"/>
        </w:rPr>
      </w:pPr>
    </w:p>
    <w:p w14:paraId="0AC43744" w14:textId="77777777" w:rsidR="007916FF" w:rsidRPr="007C2584" w:rsidRDefault="007916FF">
      <w:pPr>
        <w:pStyle w:val="Names"/>
        <w:rPr>
          <w:rFonts w:asciiTheme="minorHAnsi" w:hAnsiTheme="minorHAnsi" w:cstheme="minorHAnsi"/>
        </w:rPr>
      </w:pPr>
    </w:p>
    <w:p w14:paraId="2488DF1B" w14:textId="77777777" w:rsidR="007916FF" w:rsidRPr="007C2584" w:rsidRDefault="007916FF">
      <w:pPr>
        <w:pStyle w:val="Names"/>
        <w:rPr>
          <w:rFonts w:asciiTheme="minorHAnsi" w:hAnsiTheme="minorHAnsi" w:cstheme="minorHAnsi"/>
        </w:rPr>
      </w:pPr>
    </w:p>
    <w:p w14:paraId="31E3D983" w14:textId="77777777" w:rsidR="007916FF" w:rsidRPr="007C2584" w:rsidRDefault="007916FF">
      <w:pPr>
        <w:pStyle w:val="Names"/>
        <w:rPr>
          <w:rFonts w:asciiTheme="minorHAnsi" w:hAnsiTheme="minorHAnsi" w:cstheme="minorHAnsi"/>
        </w:rPr>
      </w:pPr>
    </w:p>
    <w:p w14:paraId="4BFD2DE2" w14:textId="6CB489EB" w:rsidR="001C605C" w:rsidRPr="007C2584" w:rsidRDefault="001C605C" w:rsidP="007C2584">
      <w:pPr>
        <w:pStyle w:val="Names"/>
        <w:jc w:val="left"/>
        <w:rPr>
          <w:rFonts w:asciiTheme="minorHAnsi" w:hAnsiTheme="minorHAnsi" w:cstheme="minorHAnsi"/>
        </w:rPr>
      </w:pPr>
    </w:p>
    <w:p w14:paraId="4AD617AF" w14:textId="0C812A5C" w:rsidR="000B11C5" w:rsidRPr="007C2584" w:rsidRDefault="006B10E5">
      <w:pPr>
        <w:pStyle w:val="Names"/>
        <w:rPr>
          <w:rFonts w:asciiTheme="minorHAnsi" w:hAnsiTheme="minorHAnsi" w:cstheme="minorHAnsi"/>
          <w:b/>
        </w:rPr>
      </w:pPr>
      <w:r w:rsidRPr="007C2584">
        <w:rPr>
          <w:rFonts w:asciiTheme="minorHAnsi" w:hAnsiTheme="minorHAnsi" w:cstheme="minorHAnsi"/>
          <w:b/>
        </w:rPr>
        <w:t xml:space="preserve">Prepared by: </w:t>
      </w:r>
      <w:r w:rsidR="00EC346A" w:rsidRPr="007C2584">
        <w:rPr>
          <w:rFonts w:asciiTheme="minorHAnsi" w:hAnsiTheme="minorHAnsi" w:cstheme="minorHAnsi"/>
          <w:b/>
        </w:rPr>
        <w:t xml:space="preserve">Neerja Narayanappa </w:t>
      </w:r>
    </w:p>
    <w:p w14:paraId="5242C2B8" w14:textId="12038D85" w:rsidR="00EC346A" w:rsidRPr="007C2584" w:rsidRDefault="008F387D" w:rsidP="00EC346A">
      <w:pPr>
        <w:pStyle w:val="Names"/>
        <w:ind w:left="5040"/>
        <w:jc w:val="center"/>
        <w:rPr>
          <w:rFonts w:asciiTheme="minorHAnsi" w:hAnsiTheme="minorHAnsi" w:cstheme="minorHAnsi"/>
          <w:b/>
        </w:rPr>
      </w:pPr>
      <w:r>
        <w:rPr>
          <w:rFonts w:asciiTheme="minorHAnsi" w:hAnsiTheme="minorHAnsi" w:cstheme="minorHAnsi"/>
          <w:b/>
        </w:rPr>
        <w:t xml:space="preserve">        </w:t>
      </w:r>
      <w:r w:rsidR="00D12C99" w:rsidRPr="007C2584">
        <w:rPr>
          <w:rFonts w:asciiTheme="minorHAnsi" w:hAnsiTheme="minorHAnsi" w:cstheme="minorHAnsi"/>
          <w:b/>
        </w:rPr>
        <w:t xml:space="preserve">    </w:t>
      </w:r>
      <w:r w:rsidR="00EC346A" w:rsidRPr="007C2584">
        <w:rPr>
          <w:rFonts w:asciiTheme="minorHAnsi" w:hAnsiTheme="minorHAnsi" w:cstheme="minorHAnsi"/>
          <w:b/>
        </w:rPr>
        <w:t>1001575625</w:t>
      </w:r>
    </w:p>
    <w:p w14:paraId="12577396" w14:textId="77777777" w:rsidR="007916FF" w:rsidRPr="007C2584" w:rsidRDefault="007916FF">
      <w:pPr>
        <w:pStyle w:val="RevisionHistory"/>
        <w:rPr>
          <w:rFonts w:asciiTheme="minorHAnsi" w:hAnsiTheme="minorHAnsi" w:cstheme="minorHAnsi"/>
        </w:rPr>
        <w:sectPr w:rsidR="007916FF" w:rsidRPr="007C2584">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3FFA0142" w14:textId="77777777" w:rsidR="007916FF" w:rsidRPr="007C2584" w:rsidRDefault="007916FF">
      <w:pPr>
        <w:pStyle w:val="TOC1"/>
        <w:jc w:val="center"/>
        <w:rPr>
          <w:rFonts w:asciiTheme="minorHAnsi" w:hAnsiTheme="minorHAnsi" w:cstheme="minorHAnsi"/>
          <w:b w:val="0"/>
          <w:smallCaps/>
          <w:kern w:val="28"/>
          <w:sz w:val="32"/>
        </w:rPr>
      </w:pPr>
      <w:r w:rsidRPr="007C2584">
        <w:rPr>
          <w:rFonts w:asciiTheme="minorHAnsi" w:hAnsiTheme="minorHAnsi" w:cstheme="minorHAnsi"/>
          <w:b w:val="0"/>
          <w:smallCaps/>
          <w:kern w:val="28"/>
          <w:sz w:val="32"/>
        </w:rPr>
        <w:lastRenderedPageBreak/>
        <w:t>TABLE OF CONTENTS</w:t>
      </w:r>
    </w:p>
    <w:p w14:paraId="750F0A8E" w14:textId="77777777" w:rsidR="00EE592B" w:rsidRPr="007C2584" w:rsidRDefault="00AF5049">
      <w:pPr>
        <w:pStyle w:val="TOC1"/>
        <w:rPr>
          <w:rFonts w:asciiTheme="minorHAnsi" w:eastAsiaTheme="minorEastAsia" w:hAnsiTheme="minorHAnsi" w:cstheme="minorHAnsi"/>
          <w:b w:val="0"/>
          <w:caps w:val="0"/>
          <w:noProof/>
          <w:sz w:val="22"/>
          <w:szCs w:val="22"/>
        </w:rPr>
      </w:pPr>
      <w:r w:rsidRPr="007C2584">
        <w:rPr>
          <w:rFonts w:asciiTheme="minorHAnsi" w:hAnsiTheme="minorHAnsi" w:cstheme="minorHAnsi"/>
          <w:b w:val="0"/>
          <w:smallCaps/>
          <w:kern w:val="28"/>
          <w:sz w:val="32"/>
        </w:rPr>
        <w:fldChar w:fldCharType="begin"/>
      </w:r>
      <w:r w:rsidR="007916FF" w:rsidRPr="007C2584">
        <w:rPr>
          <w:rFonts w:asciiTheme="minorHAnsi" w:hAnsiTheme="minorHAnsi" w:cstheme="minorHAnsi"/>
          <w:b w:val="0"/>
          <w:smallCaps/>
          <w:kern w:val="28"/>
          <w:sz w:val="32"/>
        </w:rPr>
        <w:instrText xml:space="preserve"> TOC \o "1-4" \h \z </w:instrText>
      </w:r>
      <w:r w:rsidRPr="007C2584">
        <w:rPr>
          <w:rFonts w:asciiTheme="minorHAnsi" w:hAnsiTheme="minorHAnsi" w:cstheme="minorHAnsi"/>
          <w:b w:val="0"/>
          <w:smallCaps/>
          <w:kern w:val="28"/>
          <w:sz w:val="32"/>
        </w:rPr>
        <w:fldChar w:fldCharType="separate"/>
      </w:r>
      <w:hyperlink w:anchor="_Toc492333746" w:history="1">
        <w:r w:rsidR="00EE592B" w:rsidRPr="007C2584">
          <w:rPr>
            <w:rStyle w:val="Hyperlink"/>
            <w:rFonts w:asciiTheme="minorHAnsi" w:hAnsiTheme="minorHAnsi" w:cstheme="minorHAnsi"/>
            <w:noProof/>
          </w:rPr>
          <w:t>1.  Introduction and Executive Summary</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_Toc492333746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2</w:t>
        </w:r>
        <w:r w:rsidR="00EE592B" w:rsidRPr="007C2584">
          <w:rPr>
            <w:rFonts w:asciiTheme="minorHAnsi" w:hAnsiTheme="minorHAnsi" w:cstheme="minorHAnsi"/>
            <w:noProof/>
            <w:webHidden/>
          </w:rPr>
          <w:fldChar w:fldCharType="end"/>
        </w:r>
      </w:hyperlink>
    </w:p>
    <w:p w14:paraId="5D14D1A9" w14:textId="77777777" w:rsidR="00EE592B" w:rsidRPr="007C2584" w:rsidRDefault="00DF034C">
      <w:pPr>
        <w:pStyle w:val="TOC1"/>
        <w:rPr>
          <w:rFonts w:asciiTheme="minorHAnsi" w:eastAsiaTheme="minorEastAsia" w:hAnsiTheme="minorHAnsi" w:cstheme="minorHAnsi"/>
          <w:b w:val="0"/>
          <w:caps w:val="0"/>
          <w:noProof/>
          <w:sz w:val="22"/>
          <w:szCs w:val="22"/>
        </w:rPr>
      </w:pPr>
      <w:hyperlink w:anchor="_Toc492333747" w:history="1">
        <w:r w:rsidR="00EE592B" w:rsidRPr="007C2584">
          <w:rPr>
            <w:rStyle w:val="Hyperlink"/>
            <w:rFonts w:asciiTheme="minorHAnsi" w:hAnsiTheme="minorHAnsi" w:cstheme="minorHAnsi"/>
            <w:noProof/>
          </w:rPr>
          <w:t>2.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_Toc492333747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02BC25C7" w14:textId="77777777" w:rsidR="00EE592B" w:rsidRPr="007C2584" w:rsidRDefault="00DF034C">
      <w:pPr>
        <w:pStyle w:val="TOC2"/>
        <w:rPr>
          <w:rFonts w:asciiTheme="minorHAnsi" w:eastAsiaTheme="minorEastAsia" w:hAnsiTheme="minorHAnsi" w:cstheme="minorHAnsi"/>
          <w:noProof/>
          <w:sz w:val="22"/>
          <w:szCs w:val="22"/>
        </w:rPr>
      </w:pPr>
      <w:hyperlink w:anchor="_Toc492333748" w:history="1">
        <w:r w:rsidR="00EE592B" w:rsidRPr="007C2584">
          <w:rPr>
            <w:rStyle w:val="Hyperlink"/>
            <w:rFonts w:asciiTheme="minorHAnsi" w:hAnsiTheme="minorHAnsi" w:cstheme="minorHAnsi"/>
            <w:noProof/>
          </w:rPr>
          <w:t>2.1 BUSINESS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_Toc492333748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0701ED8E" w14:textId="77777777" w:rsidR="00EE592B" w:rsidRPr="007C2584" w:rsidRDefault="00DF034C">
      <w:pPr>
        <w:pStyle w:val="TOC2"/>
        <w:rPr>
          <w:rFonts w:asciiTheme="minorHAnsi" w:eastAsiaTheme="minorEastAsia" w:hAnsiTheme="minorHAnsi" w:cstheme="minorHAnsi"/>
          <w:noProof/>
          <w:sz w:val="22"/>
          <w:szCs w:val="22"/>
        </w:rPr>
      </w:pPr>
      <w:hyperlink w:anchor="_Toc492333749" w:history="1">
        <w:r w:rsidR="00EE592B" w:rsidRPr="007C2584">
          <w:rPr>
            <w:rStyle w:val="Hyperlink"/>
            <w:rFonts w:asciiTheme="minorHAnsi" w:hAnsiTheme="minorHAnsi" w:cstheme="minorHAnsi"/>
            <w:noProof/>
          </w:rPr>
          <w:t>2.2 SYSTEM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_Toc492333749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70032525" w14:textId="77777777" w:rsidR="00EE592B" w:rsidRPr="007C2584" w:rsidRDefault="00DF034C">
      <w:pPr>
        <w:pStyle w:val="TOC1"/>
        <w:tabs>
          <w:tab w:val="left" w:pos="480"/>
        </w:tabs>
        <w:rPr>
          <w:rFonts w:asciiTheme="minorHAnsi" w:eastAsiaTheme="minorEastAsia" w:hAnsiTheme="minorHAnsi" w:cstheme="minorHAnsi"/>
          <w:b w:val="0"/>
          <w:caps w:val="0"/>
          <w:noProof/>
          <w:sz w:val="22"/>
          <w:szCs w:val="22"/>
        </w:rPr>
      </w:pPr>
      <w:hyperlink w:anchor="_Toc492333750" w:history="1">
        <w:r w:rsidR="00EE592B" w:rsidRPr="007C2584">
          <w:rPr>
            <w:rStyle w:val="Hyperlink"/>
            <w:rFonts w:asciiTheme="minorHAnsi" w:hAnsiTheme="minorHAnsi" w:cstheme="minorHAnsi"/>
            <w:noProof/>
          </w:rPr>
          <w:t>3</w:t>
        </w:r>
        <w:r w:rsidR="00EE592B" w:rsidRPr="007C2584">
          <w:rPr>
            <w:rFonts w:asciiTheme="minorHAnsi" w:eastAsiaTheme="minorEastAsia" w:hAnsiTheme="minorHAnsi" w:cstheme="minorHAnsi"/>
            <w:b w:val="0"/>
            <w:caps w:val="0"/>
            <w:noProof/>
            <w:sz w:val="22"/>
            <w:szCs w:val="22"/>
          </w:rPr>
          <w:tab/>
        </w:r>
        <w:r w:rsidR="00EE592B" w:rsidRPr="007C2584">
          <w:rPr>
            <w:rStyle w:val="Hyperlink"/>
            <w:rFonts w:asciiTheme="minorHAnsi" w:hAnsiTheme="minorHAnsi" w:cstheme="minorHAnsi"/>
            <w:noProof/>
          </w:rPr>
          <w:t>Project Feasibility, Risks and Metrics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_Toc492333750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43B4F4FE" w14:textId="77777777" w:rsidR="00EE592B" w:rsidRPr="007C2584" w:rsidRDefault="00DF034C">
      <w:pPr>
        <w:pStyle w:val="TOC2"/>
        <w:rPr>
          <w:rFonts w:asciiTheme="minorHAnsi" w:eastAsiaTheme="minorEastAsia" w:hAnsiTheme="minorHAnsi" w:cstheme="minorHAnsi"/>
          <w:noProof/>
          <w:sz w:val="22"/>
          <w:szCs w:val="22"/>
        </w:rPr>
      </w:pPr>
      <w:hyperlink w:anchor="_Toc492333751" w:history="1">
        <w:r w:rsidR="00EE592B" w:rsidRPr="007C2584">
          <w:rPr>
            <w:rStyle w:val="Hyperlink"/>
            <w:rFonts w:asciiTheme="minorHAnsi" w:hAnsiTheme="minorHAnsi" w:cstheme="minorHAnsi"/>
            <w:noProof/>
          </w:rPr>
          <w:t>3.1 Project Feasibility Concerns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_Toc492333751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102788DF" w14:textId="77777777" w:rsidR="00EE592B" w:rsidRPr="007C2584" w:rsidRDefault="00DF034C">
      <w:pPr>
        <w:pStyle w:val="TOC2"/>
        <w:rPr>
          <w:rFonts w:asciiTheme="minorHAnsi" w:eastAsiaTheme="minorEastAsia" w:hAnsiTheme="minorHAnsi" w:cstheme="minorHAnsi"/>
          <w:noProof/>
          <w:sz w:val="22"/>
          <w:szCs w:val="22"/>
        </w:rPr>
      </w:pPr>
      <w:hyperlink w:anchor="_Toc492333752" w:history="1">
        <w:r w:rsidR="00EE592B" w:rsidRPr="007C2584">
          <w:rPr>
            <w:rStyle w:val="Hyperlink"/>
            <w:rFonts w:asciiTheme="minorHAnsi" w:hAnsiTheme="minorHAnsi" w:cstheme="minorHAnsi"/>
            <w:noProof/>
          </w:rPr>
          <w:t>3.2 Project Risks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_Toc492333752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57BA8942" w14:textId="77777777" w:rsidR="00EE592B" w:rsidRPr="007C2584" w:rsidRDefault="00DF034C">
      <w:pPr>
        <w:pStyle w:val="TOC2"/>
        <w:rPr>
          <w:rFonts w:asciiTheme="minorHAnsi" w:eastAsiaTheme="minorEastAsia" w:hAnsiTheme="minorHAnsi" w:cstheme="minorHAnsi"/>
          <w:noProof/>
          <w:sz w:val="22"/>
          <w:szCs w:val="22"/>
        </w:rPr>
      </w:pPr>
      <w:hyperlink w:anchor="_Toc492333753" w:history="1">
        <w:r w:rsidR="00EE592B" w:rsidRPr="007C2584">
          <w:rPr>
            <w:rStyle w:val="Hyperlink"/>
            <w:rFonts w:asciiTheme="minorHAnsi" w:hAnsiTheme="minorHAnsi" w:cstheme="minorHAnsi"/>
            <w:noProof/>
          </w:rPr>
          <w:t>3.3 Project Metrics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_Toc492333753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2A30964C" w14:textId="77777777" w:rsidR="00EE592B" w:rsidRPr="007C2584" w:rsidRDefault="00DF034C">
      <w:pPr>
        <w:pStyle w:val="TOC1"/>
        <w:tabs>
          <w:tab w:val="left" w:pos="480"/>
        </w:tabs>
        <w:rPr>
          <w:rFonts w:asciiTheme="minorHAnsi" w:eastAsiaTheme="minorEastAsia" w:hAnsiTheme="minorHAnsi" w:cstheme="minorHAnsi"/>
          <w:b w:val="0"/>
          <w:caps w:val="0"/>
          <w:noProof/>
          <w:sz w:val="22"/>
          <w:szCs w:val="22"/>
        </w:rPr>
      </w:pPr>
      <w:hyperlink w:anchor="_Toc492333754" w:history="1">
        <w:r w:rsidR="00EE592B" w:rsidRPr="007C2584">
          <w:rPr>
            <w:rStyle w:val="Hyperlink"/>
            <w:rFonts w:asciiTheme="minorHAnsi" w:hAnsiTheme="minorHAnsi" w:cstheme="minorHAnsi"/>
            <w:noProof/>
          </w:rPr>
          <w:t>4</w:t>
        </w:r>
        <w:r w:rsidR="00EE592B" w:rsidRPr="007C2584">
          <w:rPr>
            <w:rFonts w:asciiTheme="minorHAnsi" w:eastAsiaTheme="minorEastAsia" w:hAnsiTheme="minorHAnsi" w:cstheme="minorHAnsi"/>
            <w:b w:val="0"/>
            <w:caps w:val="0"/>
            <w:noProof/>
            <w:sz w:val="22"/>
            <w:szCs w:val="22"/>
          </w:rPr>
          <w:tab/>
        </w:r>
        <w:r w:rsidR="00EE592B" w:rsidRPr="007C2584">
          <w:rPr>
            <w:rStyle w:val="Hyperlink"/>
            <w:rFonts w:asciiTheme="minorHAnsi" w:hAnsiTheme="minorHAnsi" w:cstheme="minorHAnsi"/>
            <w:noProof/>
          </w:rPr>
          <w:t>Project Scope and Process Model</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_Toc492333754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5</w:t>
        </w:r>
        <w:r w:rsidR="00EE592B" w:rsidRPr="007C2584">
          <w:rPr>
            <w:rFonts w:asciiTheme="minorHAnsi" w:hAnsiTheme="minorHAnsi" w:cstheme="minorHAnsi"/>
            <w:noProof/>
            <w:webHidden/>
          </w:rPr>
          <w:fldChar w:fldCharType="end"/>
        </w:r>
      </w:hyperlink>
    </w:p>
    <w:p w14:paraId="2502BBFA" w14:textId="77777777" w:rsidR="00EE592B" w:rsidRPr="007C2584" w:rsidRDefault="00DF034C">
      <w:pPr>
        <w:pStyle w:val="TOC2"/>
        <w:rPr>
          <w:rFonts w:asciiTheme="minorHAnsi" w:eastAsiaTheme="minorEastAsia" w:hAnsiTheme="minorHAnsi" w:cstheme="minorHAnsi"/>
          <w:noProof/>
          <w:sz w:val="22"/>
          <w:szCs w:val="22"/>
        </w:rPr>
      </w:pPr>
      <w:hyperlink w:anchor="_Toc492333755" w:history="1">
        <w:r w:rsidR="00EE592B" w:rsidRPr="007C2584">
          <w:rPr>
            <w:rStyle w:val="Hyperlink"/>
            <w:rFonts w:asciiTheme="minorHAnsi" w:hAnsiTheme="minorHAnsi" w:cstheme="minorHAnsi"/>
            <w:noProof/>
          </w:rPr>
          <w:t>4.1 Project Process Model</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_Toc492333755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5</w:t>
        </w:r>
        <w:r w:rsidR="00EE592B" w:rsidRPr="007C2584">
          <w:rPr>
            <w:rFonts w:asciiTheme="minorHAnsi" w:hAnsiTheme="minorHAnsi" w:cstheme="minorHAnsi"/>
            <w:noProof/>
            <w:webHidden/>
          </w:rPr>
          <w:fldChar w:fldCharType="end"/>
        </w:r>
      </w:hyperlink>
    </w:p>
    <w:p w14:paraId="74F21B8A" w14:textId="77777777" w:rsidR="00EE592B" w:rsidRPr="007C2584" w:rsidRDefault="00DF034C">
      <w:pPr>
        <w:pStyle w:val="TOC2"/>
        <w:rPr>
          <w:rFonts w:asciiTheme="minorHAnsi" w:eastAsiaTheme="minorEastAsia" w:hAnsiTheme="minorHAnsi" w:cstheme="minorHAnsi"/>
          <w:noProof/>
          <w:sz w:val="22"/>
          <w:szCs w:val="22"/>
        </w:rPr>
      </w:pPr>
      <w:hyperlink w:anchor="_Toc492333756" w:history="1">
        <w:r w:rsidR="00EE592B" w:rsidRPr="007C2584">
          <w:rPr>
            <w:rStyle w:val="Hyperlink"/>
            <w:rFonts w:asciiTheme="minorHAnsi" w:hAnsiTheme="minorHAnsi" w:cstheme="minorHAnsi"/>
            <w:noProof/>
          </w:rPr>
          <w:t>4.2 Project Context</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_Toc492333756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6</w:t>
        </w:r>
        <w:r w:rsidR="00EE592B" w:rsidRPr="007C2584">
          <w:rPr>
            <w:rFonts w:asciiTheme="minorHAnsi" w:hAnsiTheme="minorHAnsi" w:cstheme="minorHAnsi"/>
            <w:noProof/>
            <w:webHidden/>
          </w:rPr>
          <w:fldChar w:fldCharType="end"/>
        </w:r>
      </w:hyperlink>
    </w:p>
    <w:p w14:paraId="07178668" w14:textId="77777777" w:rsidR="00EE592B" w:rsidRPr="007C2584" w:rsidRDefault="00DF034C">
      <w:pPr>
        <w:pStyle w:val="TOC1"/>
        <w:rPr>
          <w:rFonts w:asciiTheme="minorHAnsi" w:eastAsiaTheme="minorEastAsia" w:hAnsiTheme="minorHAnsi" w:cstheme="minorHAnsi"/>
          <w:b w:val="0"/>
          <w:caps w:val="0"/>
          <w:noProof/>
          <w:sz w:val="22"/>
          <w:szCs w:val="22"/>
        </w:rPr>
      </w:pPr>
      <w:hyperlink w:anchor="_Toc492333757" w:history="1">
        <w:r w:rsidR="00EE592B" w:rsidRPr="007C2584">
          <w:rPr>
            <w:rStyle w:val="Hyperlink"/>
            <w:rFonts w:asciiTheme="minorHAnsi" w:hAnsiTheme="minorHAnsi" w:cstheme="minorHAnsi"/>
            <w:noProof/>
          </w:rPr>
          <w:t>5.  Assumptions and Constraints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_Toc492333757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2C8BEE44" w14:textId="77777777" w:rsidR="00EE592B" w:rsidRPr="007C2584" w:rsidRDefault="00DF034C">
      <w:pPr>
        <w:pStyle w:val="TOC2"/>
        <w:rPr>
          <w:rFonts w:asciiTheme="minorHAnsi" w:eastAsiaTheme="minorEastAsia" w:hAnsiTheme="minorHAnsi" w:cstheme="minorHAnsi"/>
          <w:noProof/>
          <w:sz w:val="22"/>
          <w:szCs w:val="22"/>
        </w:rPr>
      </w:pPr>
      <w:hyperlink w:anchor="_Toc492333758" w:history="1">
        <w:r w:rsidR="00EE592B" w:rsidRPr="007C2584">
          <w:rPr>
            <w:rStyle w:val="Hyperlink"/>
            <w:rFonts w:asciiTheme="minorHAnsi" w:hAnsiTheme="minorHAnsi" w:cstheme="minorHAnsi"/>
            <w:noProof/>
          </w:rPr>
          <w:t>5.1 ASSUMPTIONS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_Toc492333758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0F40802C" w14:textId="77777777" w:rsidR="00EE592B" w:rsidRPr="007C2584" w:rsidRDefault="00DF034C">
      <w:pPr>
        <w:pStyle w:val="TOC2"/>
        <w:rPr>
          <w:rFonts w:asciiTheme="minorHAnsi" w:eastAsiaTheme="minorEastAsia" w:hAnsiTheme="minorHAnsi" w:cstheme="minorHAnsi"/>
          <w:noProof/>
          <w:sz w:val="22"/>
          <w:szCs w:val="22"/>
        </w:rPr>
      </w:pPr>
      <w:hyperlink w:anchor="_Toc492333759" w:history="1">
        <w:r w:rsidR="00EE592B" w:rsidRPr="007C2584">
          <w:rPr>
            <w:rStyle w:val="Hyperlink"/>
            <w:rFonts w:asciiTheme="minorHAnsi" w:hAnsiTheme="minorHAnsi" w:cstheme="minorHAnsi"/>
            <w:noProof/>
          </w:rPr>
          <w:t>5.2 CONSTRAINTS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_Toc492333759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3881C6D1" w14:textId="77777777" w:rsidR="00EE592B" w:rsidRPr="007C2584" w:rsidRDefault="00DF034C">
      <w:pPr>
        <w:pStyle w:val="TOC1"/>
        <w:rPr>
          <w:rFonts w:asciiTheme="minorHAnsi" w:eastAsiaTheme="minorEastAsia" w:hAnsiTheme="minorHAnsi" w:cstheme="minorHAnsi"/>
          <w:b w:val="0"/>
          <w:caps w:val="0"/>
          <w:noProof/>
          <w:sz w:val="22"/>
          <w:szCs w:val="22"/>
        </w:rPr>
      </w:pPr>
      <w:hyperlink w:anchor="_Toc492333760" w:history="1">
        <w:r w:rsidR="00EE592B" w:rsidRPr="007C2584">
          <w:rPr>
            <w:rStyle w:val="Hyperlink"/>
            <w:rFonts w:asciiTheme="minorHAnsi" w:hAnsiTheme="minorHAnsi" w:cstheme="minorHAnsi"/>
            <w:noProof/>
          </w:rPr>
          <w:t>6.  Project Tasks, Schedule and Cost</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_Toc492333760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8</w:t>
        </w:r>
        <w:r w:rsidR="00EE592B" w:rsidRPr="007C2584">
          <w:rPr>
            <w:rFonts w:asciiTheme="minorHAnsi" w:hAnsiTheme="minorHAnsi" w:cstheme="minorHAnsi"/>
            <w:noProof/>
            <w:webHidden/>
          </w:rPr>
          <w:fldChar w:fldCharType="end"/>
        </w:r>
      </w:hyperlink>
    </w:p>
    <w:p w14:paraId="65B5078E" w14:textId="77777777" w:rsidR="00EE592B" w:rsidRPr="007C2584" w:rsidRDefault="00DF034C">
      <w:pPr>
        <w:pStyle w:val="TOC1"/>
        <w:rPr>
          <w:rFonts w:asciiTheme="minorHAnsi" w:eastAsiaTheme="minorEastAsia" w:hAnsiTheme="minorHAnsi" w:cstheme="minorHAnsi"/>
          <w:b w:val="0"/>
          <w:caps w:val="0"/>
          <w:noProof/>
          <w:sz w:val="22"/>
          <w:szCs w:val="22"/>
        </w:rPr>
      </w:pPr>
      <w:hyperlink w:anchor="_Toc492333761" w:history="1">
        <w:r w:rsidR="00EE592B" w:rsidRPr="007C2584">
          <w:rPr>
            <w:rStyle w:val="Hyperlink"/>
            <w:rFonts w:asciiTheme="minorHAnsi" w:hAnsiTheme="minorHAnsi" w:cstheme="minorHAnsi"/>
            <w:noProof/>
          </w:rPr>
          <w:t>7.  Conclusion and Recommendations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_Toc492333761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9</w:t>
        </w:r>
        <w:r w:rsidR="00EE592B" w:rsidRPr="007C2584">
          <w:rPr>
            <w:rFonts w:asciiTheme="minorHAnsi" w:hAnsiTheme="minorHAnsi" w:cstheme="minorHAnsi"/>
            <w:noProof/>
            <w:webHidden/>
          </w:rPr>
          <w:fldChar w:fldCharType="end"/>
        </w:r>
      </w:hyperlink>
    </w:p>
    <w:p w14:paraId="6CEFC54C" w14:textId="77777777" w:rsidR="00EE592B" w:rsidRPr="007C2584" w:rsidRDefault="00DF034C">
      <w:pPr>
        <w:pStyle w:val="TOC1"/>
        <w:rPr>
          <w:rFonts w:asciiTheme="minorHAnsi" w:eastAsiaTheme="minorEastAsia" w:hAnsiTheme="minorHAnsi" w:cstheme="minorHAnsi"/>
          <w:b w:val="0"/>
          <w:caps w:val="0"/>
          <w:noProof/>
          <w:sz w:val="22"/>
          <w:szCs w:val="22"/>
        </w:rPr>
      </w:pPr>
      <w:hyperlink w:anchor="_Toc492333762" w:history="1">
        <w:r w:rsidR="00EE592B" w:rsidRPr="007C2584">
          <w:rPr>
            <w:rStyle w:val="Hyperlink"/>
            <w:rFonts w:asciiTheme="minorHAnsi" w:hAnsiTheme="minorHAnsi" w:cstheme="minorHAnsi"/>
            <w:noProof/>
          </w:rPr>
          <w:t>Appendices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_Toc492333762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10</w:t>
        </w:r>
        <w:r w:rsidR="00EE592B" w:rsidRPr="007C2584">
          <w:rPr>
            <w:rFonts w:asciiTheme="minorHAnsi" w:hAnsiTheme="minorHAnsi" w:cstheme="minorHAnsi"/>
            <w:noProof/>
            <w:webHidden/>
          </w:rPr>
          <w:fldChar w:fldCharType="end"/>
        </w:r>
      </w:hyperlink>
    </w:p>
    <w:p w14:paraId="4570F855" w14:textId="77777777" w:rsidR="007916FF" w:rsidRPr="007C2584" w:rsidRDefault="00AF5049">
      <w:pPr>
        <w:pStyle w:val="TCLVL1"/>
        <w:rPr>
          <w:rFonts w:asciiTheme="minorHAnsi" w:hAnsiTheme="minorHAnsi" w:cstheme="minorHAnsi"/>
          <w:sz w:val="22"/>
        </w:rPr>
        <w:sectPr w:rsidR="007916FF" w:rsidRPr="007C2584">
          <w:footerReference w:type="first" r:id="rId9"/>
          <w:pgSz w:w="12240" w:h="15840"/>
          <w:pgMar w:top="965" w:right="1800" w:bottom="965" w:left="1800" w:header="720" w:footer="720" w:gutter="0"/>
          <w:pgNumType w:fmt="lowerRoman" w:start="1"/>
          <w:cols w:space="720"/>
          <w:titlePg/>
        </w:sectPr>
      </w:pPr>
      <w:r w:rsidRPr="007C2584">
        <w:rPr>
          <w:rFonts w:asciiTheme="minorHAnsi" w:hAnsiTheme="minorHAnsi" w:cstheme="minorHAnsi"/>
          <w:b w:val="0"/>
          <w:smallCaps/>
          <w:kern w:val="28"/>
          <w:sz w:val="32"/>
        </w:rPr>
        <w:fldChar w:fldCharType="end"/>
      </w:r>
    </w:p>
    <w:p w14:paraId="19F3BB4F" w14:textId="77777777" w:rsidR="007916FF" w:rsidRPr="007C2584" w:rsidRDefault="007916FF" w:rsidP="00711A1A">
      <w:pPr>
        <w:pStyle w:val="Heading1"/>
        <w:rPr>
          <w:rFonts w:asciiTheme="minorHAnsi" w:hAnsiTheme="minorHAnsi" w:cstheme="minorHAnsi"/>
        </w:rPr>
      </w:pPr>
      <w:bookmarkStart w:id="5" w:name="_Toc492333746"/>
      <w:r w:rsidRPr="007C2584">
        <w:rPr>
          <w:rFonts w:asciiTheme="minorHAnsi" w:hAnsiTheme="minorHAnsi" w:cstheme="minorHAnsi"/>
        </w:rPr>
        <w:lastRenderedPageBreak/>
        <w:t xml:space="preserve">1.  Introduction and </w:t>
      </w:r>
      <w:r w:rsidR="00711A1A" w:rsidRPr="007C2584">
        <w:rPr>
          <w:rFonts w:asciiTheme="minorHAnsi" w:hAnsiTheme="minorHAnsi" w:cstheme="minorHAnsi"/>
        </w:rPr>
        <w:t>Executive Summary</w:t>
      </w:r>
      <w:bookmarkEnd w:id="5"/>
    </w:p>
    <w:p w14:paraId="366584CA" w14:textId="77777777" w:rsidR="007916FF" w:rsidRPr="007C2584" w:rsidRDefault="007916FF">
      <w:pPr>
        <w:pStyle w:val="heading1underline"/>
        <w:rPr>
          <w:rFonts w:asciiTheme="minorHAnsi" w:hAnsiTheme="minorHAnsi" w:cstheme="minorHAnsi"/>
        </w:rPr>
      </w:pPr>
    </w:p>
    <w:p w14:paraId="5F5426A6" w14:textId="1267D667" w:rsidR="007C2584" w:rsidRPr="007C2584" w:rsidRDefault="007C2584" w:rsidP="007C2584">
      <w:pPr>
        <w:pStyle w:val="BodyText2"/>
        <w:rPr>
          <w:rFonts w:asciiTheme="minorHAnsi" w:hAnsiTheme="minorHAnsi" w:cstheme="minorHAnsi"/>
          <w:sz w:val="22"/>
        </w:rPr>
      </w:pPr>
      <w:r w:rsidRPr="007C2584">
        <w:rPr>
          <w:rFonts w:asciiTheme="minorHAnsi" w:hAnsiTheme="minorHAnsi" w:cstheme="minorHAnsi"/>
          <w:sz w:val="22"/>
        </w:rPr>
        <w:t>United Healthline Networks is a small company located in Arlington, Texas. In order to help their clients, keep track of personal health</w:t>
      </w:r>
      <w:r w:rsidR="002A7D29">
        <w:rPr>
          <w:rFonts w:asciiTheme="minorHAnsi" w:hAnsiTheme="minorHAnsi" w:cstheme="minorHAnsi"/>
          <w:sz w:val="22"/>
        </w:rPr>
        <w:t>-related data, they have approached our team to create</w:t>
      </w:r>
      <w:r w:rsidRPr="007C2584">
        <w:rPr>
          <w:rFonts w:asciiTheme="minorHAnsi" w:hAnsiTheme="minorHAnsi" w:cstheme="minorHAnsi"/>
          <w:sz w:val="22"/>
        </w:rPr>
        <w:t xml:space="preserve"> a website and an Android application. This </w:t>
      </w:r>
      <w:r w:rsidR="002A7D29">
        <w:rPr>
          <w:rFonts w:asciiTheme="minorHAnsi" w:hAnsiTheme="minorHAnsi" w:cstheme="minorHAnsi"/>
          <w:sz w:val="22"/>
        </w:rPr>
        <w:t>project should be capable of</w:t>
      </w:r>
      <w:r w:rsidRPr="007C2584">
        <w:rPr>
          <w:rFonts w:asciiTheme="minorHAnsi" w:hAnsiTheme="minorHAnsi" w:cstheme="minorHAnsi"/>
          <w:sz w:val="22"/>
        </w:rPr>
        <w:t xml:space="preserve"> monitor</w:t>
      </w:r>
      <w:r w:rsidR="002A7D29">
        <w:rPr>
          <w:rFonts w:asciiTheme="minorHAnsi" w:hAnsiTheme="minorHAnsi" w:cstheme="minorHAnsi"/>
          <w:sz w:val="22"/>
        </w:rPr>
        <w:t>ing</w:t>
      </w:r>
      <w:r w:rsidRPr="007C2584">
        <w:rPr>
          <w:rFonts w:asciiTheme="minorHAnsi" w:hAnsiTheme="minorHAnsi" w:cstheme="minorHAnsi"/>
          <w:sz w:val="22"/>
        </w:rPr>
        <w:t xml:space="preserve"> vital signs, daily medicine int</w:t>
      </w:r>
      <w:r w:rsidR="002A7D29">
        <w:rPr>
          <w:rFonts w:asciiTheme="minorHAnsi" w:hAnsiTheme="minorHAnsi" w:cstheme="minorHAnsi"/>
          <w:sz w:val="22"/>
        </w:rPr>
        <w:t>ake or a diet regiment</w:t>
      </w:r>
      <w:r w:rsidRPr="007C2584">
        <w:rPr>
          <w:rFonts w:asciiTheme="minorHAnsi" w:hAnsiTheme="minorHAnsi" w:cstheme="minorHAnsi"/>
          <w:sz w:val="22"/>
        </w:rPr>
        <w:t>. This would also lead to</w:t>
      </w:r>
      <w:r w:rsidR="002A7D29">
        <w:rPr>
          <w:rFonts w:asciiTheme="minorHAnsi" w:hAnsiTheme="minorHAnsi" w:cstheme="minorHAnsi"/>
          <w:sz w:val="22"/>
        </w:rPr>
        <w:t xml:space="preserve"> their</w:t>
      </w:r>
      <w:r w:rsidRPr="007C2584">
        <w:rPr>
          <w:rFonts w:asciiTheme="minorHAnsi" w:hAnsiTheme="minorHAnsi" w:cstheme="minorHAnsi"/>
          <w:sz w:val="22"/>
        </w:rPr>
        <w:t xml:space="preserve"> brand</w:t>
      </w:r>
      <w:r w:rsidR="002A7D29">
        <w:rPr>
          <w:rFonts w:asciiTheme="minorHAnsi" w:hAnsiTheme="minorHAnsi" w:cstheme="minorHAnsi"/>
          <w:sz w:val="22"/>
        </w:rPr>
        <w:t xml:space="preserve"> building and establishing</w:t>
      </w:r>
      <w:r w:rsidRPr="007C2584">
        <w:rPr>
          <w:rFonts w:asciiTheme="minorHAnsi" w:hAnsiTheme="minorHAnsi" w:cstheme="minorHAnsi"/>
          <w:sz w:val="22"/>
        </w:rPr>
        <w:t xml:space="preserve"> </w:t>
      </w:r>
      <w:r w:rsidR="002A7D29">
        <w:rPr>
          <w:rFonts w:asciiTheme="minorHAnsi" w:hAnsiTheme="minorHAnsi" w:cstheme="minorHAnsi"/>
          <w:sz w:val="22"/>
        </w:rPr>
        <w:t>online presence. The</w:t>
      </w:r>
      <w:r w:rsidR="00735E6B">
        <w:rPr>
          <w:rFonts w:asciiTheme="minorHAnsi" w:hAnsiTheme="minorHAnsi" w:cstheme="minorHAnsi"/>
          <w:sz w:val="22"/>
        </w:rPr>
        <w:t xml:space="preserve"> website and the Android </w:t>
      </w:r>
      <w:r w:rsidRPr="007C2584">
        <w:rPr>
          <w:rFonts w:asciiTheme="minorHAnsi" w:hAnsiTheme="minorHAnsi" w:cstheme="minorHAnsi"/>
          <w:sz w:val="22"/>
        </w:rPr>
        <w:t xml:space="preserve">application </w:t>
      </w:r>
      <w:r w:rsidR="002A7D29">
        <w:rPr>
          <w:rFonts w:asciiTheme="minorHAnsi" w:hAnsiTheme="minorHAnsi" w:cstheme="minorHAnsi"/>
          <w:sz w:val="22"/>
        </w:rPr>
        <w:t xml:space="preserve">must be </w:t>
      </w:r>
      <w:r w:rsidR="00735E6B">
        <w:rPr>
          <w:rFonts w:asciiTheme="minorHAnsi" w:hAnsiTheme="minorHAnsi" w:cstheme="minorHAnsi"/>
          <w:sz w:val="22"/>
        </w:rPr>
        <w:t xml:space="preserve">up and </w:t>
      </w:r>
      <w:r w:rsidRPr="007C2584">
        <w:rPr>
          <w:rFonts w:asciiTheme="minorHAnsi" w:hAnsiTheme="minorHAnsi" w:cstheme="minorHAnsi"/>
          <w:sz w:val="22"/>
        </w:rPr>
        <w:t>operational by December 10th, 2018.</w:t>
      </w:r>
    </w:p>
    <w:p w14:paraId="62654D2D" w14:textId="2D0C5B54" w:rsidR="00735E6B" w:rsidRDefault="007C2584" w:rsidP="007C2584">
      <w:pPr>
        <w:pStyle w:val="BodyText2"/>
        <w:rPr>
          <w:rFonts w:asciiTheme="minorHAnsi" w:hAnsiTheme="minorHAnsi" w:cstheme="minorHAnsi"/>
          <w:sz w:val="22"/>
        </w:rPr>
      </w:pPr>
      <w:r w:rsidRPr="007C2584">
        <w:rPr>
          <w:rFonts w:asciiTheme="minorHAnsi" w:hAnsiTheme="minorHAnsi" w:cstheme="minorHAnsi"/>
          <w:sz w:val="22"/>
        </w:rPr>
        <w:t xml:space="preserve">We have outlined various tasks </w:t>
      </w:r>
      <w:r w:rsidR="00735E6B">
        <w:rPr>
          <w:rFonts w:asciiTheme="minorHAnsi" w:hAnsiTheme="minorHAnsi" w:cstheme="minorHAnsi"/>
          <w:sz w:val="22"/>
        </w:rPr>
        <w:t xml:space="preserve">such as </w:t>
      </w:r>
      <w:r w:rsidR="00735E6B" w:rsidRPr="007C2584">
        <w:rPr>
          <w:rFonts w:asciiTheme="minorHAnsi" w:hAnsiTheme="minorHAnsi" w:cstheme="minorHAnsi"/>
          <w:sz w:val="22"/>
        </w:rPr>
        <w:t xml:space="preserve">Requirement gathering, Architecture review, System design and coding, Integration and testing </w:t>
      </w:r>
      <w:r w:rsidR="00735E6B">
        <w:rPr>
          <w:rFonts w:asciiTheme="minorHAnsi" w:hAnsiTheme="minorHAnsi" w:cstheme="minorHAnsi"/>
          <w:sz w:val="22"/>
        </w:rPr>
        <w:t xml:space="preserve">which </w:t>
      </w:r>
      <w:r w:rsidRPr="007C2584">
        <w:rPr>
          <w:rFonts w:asciiTheme="minorHAnsi" w:hAnsiTheme="minorHAnsi" w:cstheme="minorHAnsi"/>
          <w:sz w:val="22"/>
        </w:rPr>
        <w:t xml:space="preserve">we would undertake while developing the website </w:t>
      </w:r>
      <w:r w:rsidR="00735E6B">
        <w:rPr>
          <w:rFonts w:asciiTheme="minorHAnsi" w:hAnsiTheme="minorHAnsi" w:cstheme="minorHAnsi"/>
          <w:sz w:val="22"/>
        </w:rPr>
        <w:t>and the Android application. Because of a</w:t>
      </w:r>
      <w:r w:rsidRPr="007C2584">
        <w:rPr>
          <w:rFonts w:asciiTheme="minorHAnsi" w:hAnsiTheme="minorHAnsi" w:cstheme="minorHAnsi"/>
          <w:sz w:val="22"/>
        </w:rPr>
        <w:t xml:space="preserve"> three-month duration </w:t>
      </w:r>
      <w:r w:rsidR="006D56B4">
        <w:rPr>
          <w:rFonts w:asciiTheme="minorHAnsi" w:hAnsiTheme="minorHAnsi" w:cstheme="minorHAnsi"/>
          <w:sz w:val="22"/>
        </w:rPr>
        <w:t xml:space="preserve">and having the complete requirements </w:t>
      </w:r>
      <w:r w:rsidRPr="007C2584">
        <w:rPr>
          <w:rFonts w:asciiTheme="minorHAnsi" w:hAnsiTheme="minorHAnsi" w:cstheme="minorHAnsi"/>
          <w:sz w:val="22"/>
        </w:rPr>
        <w:t xml:space="preserve">for this project, we would use the </w:t>
      </w:r>
      <w:r w:rsidR="006D56B4">
        <w:rPr>
          <w:rFonts w:asciiTheme="minorHAnsi" w:hAnsiTheme="minorHAnsi" w:cstheme="minorHAnsi"/>
          <w:sz w:val="22"/>
        </w:rPr>
        <w:t xml:space="preserve">Waterfall </w:t>
      </w:r>
      <w:r w:rsidRPr="007C2584">
        <w:rPr>
          <w:rFonts w:asciiTheme="minorHAnsi" w:hAnsiTheme="minorHAnsi" w:cstheme="minorHAnsi"/>
          <w:sz w:val="22"/>
        </w:rPr>
        <w:t xml:space="preserve">model. </w:t>
      </w:r>
    </w:p>
    <w:p w14:paraId="66E70991" w14:textId="43278337" w:rsidR="007C2584" w:rsidRPr="007C2584" w:rsidRDefault="007C2584" w:rsidP="00735E6B">
      <w:pPr>
        <w:pStyle w:val="BodyText2"/>
        <w:rPr>
          <w:rFonts w:asciiTheme="minorHAnsi" w:hAnsiTheme="minorHAnsi" w:cstheme="minorHAnsi"/>
          <w:sz w:val="22"/>
        </w:rPr>
      </w:pPr>
      <w:r w:rsidRPr="007C2584">
        <w:rPr>
          <w:rFonts w:asciiTheme="minorHAnsi" w:hAnsiTheme="minorHAnsi" w:cstheme="minorHAnsi"/>
          <w:sz w:val="22"/>
        </w:rPr>
        <w:t>This project woul</w:t>
      </w:r>
      <w:r w:rsidR="00735E6B">
        <w:rPr>
          <w:rFonts w:asciiTheme="minorHAnsi" w:hAnsiTheme="minorHAnsi" w:cstheme="minorHAnsi"/>
          <w:sz w:val="22"/>
        </w:rPr>
        <w:t>d have two sets of releases, the first</w:t>
      </w:r>
      <w:r w:rsidRPr="007C2584">
        <w:rPr>
          <w:rFonts w:asciiTheme="minorHAnsi" w:hAnsiTheme="minorHAnsi" w:cstheme="minorHAnsi"/>
          <w:sz w:val="22"/>
        </w:rPr>
        <w:t xml:space="preserve"> re</w:t>
      </w:r>
      <w:r w:rsidR="000E144C">
        <w:rPr>
          <w:rFonts w:asciiTheme="minorHAnsi" w:hAnsiTheme="minorHAnsi" w:cstheme="minorHAnsi"/>
          <w:sz w:val="22"/>
        </w:rPr>
        <w:t>lease would be on the November 1</w:t>
      </w:r>
      <w:r w:rsidRPr="007C2584">
        <w:rPr>
          <w:rFonts w:asciiTheme="minorHAnsi" w:hAnsiTheme="minorHAnsi" w:cstheme="minorHAnsi"/>
          <w:sz w:val="22"/>
        </w:rPr>
        <w:t xml:space="preserve">0th, 2018 and the second and the final release would be on the December 10th, 2018. The first release </w:t>
      </w:r>
      <w:r w:rsidR="00735E6B">
        <w:rPr>
          <w:rFonts w:asciiTheme="minorHAnsi" w:hAnsiTheme="minorHAnsi" w:cstheme="minorHAnsi"/>
          <w:sz w:val="22"/>
        </w:rPr>
        <w:t xml:space="preserve">is </w:t>
      </w:r>
      <w:r w:rsidRPr="007C2584">
        <w:rPr>
          <w:rFonts w:asciiTheme="minorHAnsi" w:hAnsiTheme="minorHAnsi" w:cstheme="minorHAnsi"/>
          <w:sz w:val="22"/>
        </w:rPr>
        <w:t>called v1.0</w:t>
      </w:r>
      <w:r w:rsidR="00735E6B">
        <w:rPr>
          <w:rFonts w:asciiTheme="minorHAnsi" w:hAnsiTheme="minorHAnsi" w:cstheme="minorHAnsi"/>
          <w:sz w:val="22"/>
        </w:rPr>
        <w:t xml:space="preserve"> and</w:t>
      </w:r>
      <w:r w:rsidRPr="007C2584">
        <w:rPr>
          <w:rFonts w:asciiTheme="minorHAnsi" w:hAnsiTheme="minorHAnsi" w:cstheme="minorHAnsi"/>
          <w:sz w:val="22"/>
        </w:rPr>
        <w:t xml:space="preserve"> would have all the basic functionalities spec</w:t>
      </w:r>
      <w:r w:rsidR="00735E6B">
        <w:rPr>
          <w:rFonts w:asciiTheme="minorHAnsi" w:hAnsiTheme="minorHAnsi" w:cstheme="minorHAnsi"/>
          <w:sz w:val="22"/>
        </w:rPr>
        <w:t>ified by the client. This code must be ready to be tested</w:t>
      </w:r>
      <w:r w:rsidRPr="007C2584">
        <w:rPr>
          <w:rFonts w:asciiTheme="minorHAnsi" w:hAnsiTheme="minorHAnsi" w:cstheme="minorHAnsi"/>
          <w:sz w:val="22"/>
        </w:rPr>
        <w:t xml:space="preserve">. The second release </w:t>
      </w:r>
      <w:r w:rsidR="00735E6B">
        <w:rPr>
          <w:rFonts w:asciiTheme="minorHAnsi" w:hAnsiTheme="minorHAnsi" w:cstheme="minorHAnsi"/>
          <w:sz w:val="22"/>
        </w:rPr>
        <w:t xml:space="preserve">is </w:t>
      </w:r>
      <w:r w:rsidRPr="007C2584">
        <w:rPr>
          <w:rFonts w:asciiTheme="minorHAnsi" w:hAnsiTheme="minorHAnsi" w:cstheme="minorHAnsi"/>
          <w:sz w:val="22"/>
        </w:rPr>
        <w:t xml:space="preserve">called v2.0 </w:t>
      </w:r>
      <w:r w:rsidR="00735E6B">
        <w:rPr>
          <w:rFonts w:asciiTheme="minorHAnsi" w:hAnsiTheme="minorHAnsi" w:cstheme="minorHAnsi"/>
          <w:sz w:val="22"/>
        </w:rPr>
        <w:t xml:space="preserve">and </w:t>
      </w:r>
      <w:r w:rsidRPr="007C2584">
        <w:rPr>
          <w:rFonts w:asciiTheme="minorHAnsi" w:hAnsiTheme="minorHAnsi" w:cstheme="minorHAnsi"/>
          <w:sz w:val="22"/>
        </w:rPr>
        <w:t xml:space="preserve">would have all the functionalities tested and ready to use for our client. We would be adding the GPS feature to search nearby pharmacy stores only upon a request from the client. The estimated cost for this project is $500,000. The estimated cost includes salaries, hardware requirements, software requirements and other surcharges. </w:t>
      </w:r>
    </w:p>
    <w:p w14:paraId="48978284" w14:textId="0B3133D8" w:rsidR="003C551B" w:rsidRPr="007C2584" w:rsidRDefault="007C2584" w:rsidP="007C2584">
      <w:pPr>
        <w:pStyle w:val="BodyText2"/>
        <w:rPr>
          <w:rFonts w:asciiTheme="minorHAnsi" w:hAnsiTheme="minorHAnsi" w:cstheme="minorHAnsi"/>
          <w:sz w:val="22"/>
        </w:rPr>
      </w:pPr>
      <w:r w:rsidRPr="007C2584">
        <w:rPr>
          <w:rFonts w:asciiTheme="minorHAnsi" w:hAnsiTheme="minorHAnsi" w:cstheme="minorHAnsi"/>
          <w:sz w:val="22"/>
        </w:rPr>
        <w:t>We will also have a contract with the client stating that the source code will not be shared with them. There</w:t>
      </w:r>
      <w:r w:rsidR="00735E6B">
        <w:rPr>
          <w:rFonts w:asciiTheme="minorHAnsi" w:hAnsiTheme="minorHAnsi" w:cstheme="minorHAnsi"/>
          <w:sz w:val="22"/>
        </w:rPr>
        <w:t xml:space="preserve">by this project will </w:t>
      </w:r>
      <w:r w:rsidRPr="007C2584">
        <w:rPr>
          <w:rFonts w:asciiTheme="minorHAnsi" w:hAnsiTheme="minorHAnsi" w:cstheme="minorHAnsi"/>
          <w:sz w:val="22"/>
        </w:rPr>
        <w:t>yield higher returns and be a potential gain to the company by acquiring new clients while retaining existing clients.</w:t>
      </w:r>
    </w:p>
    <w:p w14:paraId="10E5BAEE" w14:textId="77777777" w:rsidR="003509F7" w:rsidRPr="007C2584" w:rsidRDefault="003509F7">
      <w:pPr>
        <w:pStyle w:val="BodyText2"/>
        <w:rPr>
          <w:rFonts w:asciiTheme="minorHAnsi" w:hAnsiTheme="minorHAnsi" w:cstheme="minorHAnsi"/>
          <w:sz w:val="22"/>
        </w:rPr>
      </w:pPr>
    </w:p>
    <w:p w14:paraId="042C0743" w14:textId="77777777" w:rsidR="007916FF" w:rsidRPr="007C2584" w:rsidRDefault="007916FF">
      <w:pPr>
        <w:pStyle w:val="BodyText2"/>
        <w:spacing w:after="0"/>
        <w:rPr>
          <w:rFonts w:asciiTheme="minorHAnsi" w:hAnsiTheme="minorHAnsi" w:cstheme="minorHAnsi"/>
          <w:sz w:val="22"/>
        </w:rPr>
      </w:pPr>
    </w:p>
    <w:p w14:paraId="281F50E9" w14:textId="77777777" w:rsidR="007916FF" w:rsidRPr="007C2584" w:rsidRDefault="007916FF">
      <w:pPr>
        <w:pStyle w:val="Heading1"/>
        <w:rPr>
          <w:rFonts w:asciiTheme="minorHAnsi" w:hAnsiTheme="minorHAnsi" w:cstheme="minorHAnsi"/>
        </w:rPr>
      </w:pPr>
      <w:bookmarkStart w:id="6" w:name="_Toc492333747"/>
      <w:r w:rsidRPr="007C2584">
        <w:rPr>
          <w:rFonts w:asciiTheme="minorHAnsi" w:hAnsiTheme="minorHAnsi" w:cstheme="minorHAnsi"/>
        </w:rPr>
        <w:lastRenderedPageBreak/>
        <w:t>2.  Objectives</w:t>
      </w:r>
      <w:bookmarkEnd w:id="6"/>
    </w:p>
    <w:p w14:paraId="546FBDA1" w14:textId="77777777" w:rsidR="007916FF" w:rsidRPr="007C2584" w:rsidRDefault="007916FF">
      <w:pPr>
        <w:pStyle w:val="heading1underline"/>
        <w:rPr>
          <w:rFonts w:asciiTheme="minorHAnsi" w:hAnsiTheme="minorHAnsi" w:cstheme="minorHAnsi"/>
        </w:rPr>
      </w:pPr>
    </w:p>
    <w:p w14:paraId="5DCAB229" w14:textId="77777777" w:rsidR="007916FF" w:rsidRPr="007C2584" w:rsidRDefault="007916FF">
      <w:pPr>
        <w:pStyle w:val="Heading2"/>
        <w:rPr>
          <w:rFonts w:asciiTheme="minorHAnsi" w:hAnsiTheme="minorHAnsi" w:cstheme="minorHAnsi"/>
        </w:rPr>
      </w:pPr>
      <w:bookmarkStart w:id="7" w:name="_Toc492333748"/>
      <w:r w:rsidRPr="007C2584">
        <w:rPr>
          <w:rFonts w:asciiTheme="minorHAnsi" w:hAnsiTheme="minorHAnsi" w:cstheme="minorHAnsi"/>
        </w:rPr>
        <w:t>2.1 BUSINESS Objectives</w:t>
      </w:r>
      <w:bookmarkEnd w:id="7"/>
    </w:p>
    <w:p w14:paraId="5EA5B42D" w14:textId="6872C417" w:rsidR="007916FF" w:rsidRPr="007C2584" w:rsidRDefault="007916FF" w:rsidP="00466F2E">
      <w:pPr>
        <w:pStyle w:val="BodyText2"/>
        <w:rPr>
          <w:rFonts w:asciiTheme="minorHAnsi" w:hAnsiTheme="minorHAnsi" w:cstheme="minorHAnsi"/>
        </w:rPr>
      </w:pPr>
      <w:r w:rsidRPr="007C2584">
        <w:rPr>
          <w:rFonts w:asciiTheme="minorHAnsi" w:hAnsiTheme="minorHAnsi" w:cstheme="minorHAnsi"/>
        </w:rPr>
        <w:t xml:space="preserve">The following is </w:t>
      </w:r>
      <w:r w:rsidR="00711A1A" w:rsidRPr="007C2584">
        <w:rPr>
          <w:rFonts w:asciiTheme="minorHAnsi" w:hAnsiTheme="minorHAnsi" w:cstheme="minorHAnsi"/>
        </w:rPr>
        <w:t>the</w:t>
      </w:r>
      <w:r w:rsidRPr="007C2584">
        <w:rPr>
          <w:rFonts w:asciiTheme="minorHAnsi" w:hAnsiTheme="minorHAnsi" w:cstheme="minorHAnsi"/>
        </w:rPr>
        <w:t xml:space="preserve"> list of business objectives:</w:t>
      </w:r>
    </w:p>
    <w:p w14:paraId="4F610556" w14:textId="5754E4CC" w:rsidR="007916FF" w:rsidRPr="00466F2E" w:rsidRDefault="007916FF" w:rsidP="00466F2E">
      <w:pPr>
        <w:pStyle w:val="BodyText2"/>
        <w:rPr>
          <w:rFonts w:asciiTheme="minorHAnsi" w:hAnsiTheme="minorHAnsi" w:cstheme="minorHAnsi"/>
        </w:rPr>
      </w:pPr>
      <w:r w:rsidRPr="007C2584">
        <w:rPr>
          <w:rFonts w:asciiTheme="minorHAnsi" w:hAnsiTheme="minorHAnsi" w:cstheme="minorHAnsi"/>
          <w:b/>
          <w:bCs/>
        </w:rPr>
        <w:t>Objective 1</w:t>
      </w:r>
      <w:r w:rsidRPr="007C2584">
        <w:rPr>
          <w:rFonts w:asciiTheme="minorHAnsi" w:hAnsiTheme="minorHAnsi" w:cstheme="minorHAnsi"/>
        </w:rPr>
        <w:t xml:space="preserve">: </w:t>
      </w:r>
      <w:r w:rsidR="001F4856" w:rsidRPr="007C2584">
        <w:rPr>
          <w:rFonts w:asciiTheme="minorHAnsi" w:hAnsiTheme="minorHAnsi" w:cstheme="minorHAnsi"/>
        </w:rPr>
        <w:t xml:space="preserve">Login – </w:t>
      </w:r>
      <w:r w:rsidR="007152EC">
        <w:rPr>
          <w:rFonts w:asciiTheme="minorHAnsi" w:hAnsiTheme="minorHAnsi" w:cstheme="minorHAnsi"/>
        </w:rPr>
        <w:t xml:space="preserve">Project will be </w:t>
      </w:r>
      <w:r w:rsidR="002642B6">
        <w:rPr>
          <w:rFonts w:asciiTheme="minorHAnsi" w:hAnsiTheme="minorHAnsi" w:cstheme="minorHAnsi"/>
        </w:rPr>
        <w:t>secured,</w:t>
      </w:r>
      <w:r w:rsidR="007152EC">
        <w:rPr>
          <w:rFonts w:asciiTheme="minorHAnsi" w:hAnsiTheme="minorHAnsi" w:cstheme="minorHAnsi"/>
        </w:rPr>
        <w:t xml:space="preserve"> and we</w:t>
      </w:r>
      <w:r w:rsidR="00466F2E">
        <w:rPr>
          <w:rFonts w:asciiTheme="minorHAnsi" w:hAnsiTheme="minorHAnsi" w:cstheme="minorHAnsi"/>
        </w:rPr>
        <w:t xml:space="preserve"> would use public key cryptography</w:t>
      </w:r>
      <w:r w:rsidR="007152EC">
        <w:rPr>
          <w:rFonts w:asciiTheme="minorHAnsi" w:hAnsiTheme="minorHAnsi" w:cstheme="minorHAnsi"/>
        </w:rPr>
        <w:t xml:space="preserve"> to achieve the same</w:t>
      </w:r>
      <w:r w:rsidR="00466F2E">
        <w:rPr>
          <w:rFonts w:asciiTheme="minorHAnsi" w:hAnsiTheme="minorHAnsi" w:cstheme="minorHAnsi"/>
        </w:rPr>
        <w:t xml:space="preserve">. </w:t>
      </w:r>
      <w:r w:rsidR="007152EC">
        <w:rPr>
          <w:rFonts w:asciiTheme="minorHAnsi" w:hAnsiTheme="minorHAnsi" w:cstheme="minorHAnsi"/>
        </w:rPr>
        <w:t>This is to avoid falsifying/altering user information. The u</w:t>
      </w:r>
      <w:r w:rsidR="00466F2E">
        <w:rPr>
          <w:rFonts w:asciiTheme="minorHAnsi" w:hAnsiTheme="minorHAnsi" w:cstheme="minorHAnsi"/>
        </w:rPr>
        <w:t xml:space="preserve">ser must register and login in order to input their medical history and data. </w:t>
      </w:r>
    </w:p>
    <w:p w14:paraId="7601DA07" w14:textId="317CBBB7" w:rsidR="007916FF" w:rsidRPr="007C2584" w:rsidRDefault="007916FF" w:rsidP="00466F2E">
      <w:pPr>
        <w:pStyle w:val="BodyText2"/>
        <w:rPr>
          <w:rFonts w:asciiTheme="minorHAnsi" w:hAnsiTheme="minorHAnsi" w:cstheme="minorHAnsi"/>
        </w:rPr>
      </w:pPr>
      <w:r w:rsidRPr="00466F2E">
        <w:rPr>
          <w:rFonts w:asciiTheme="minorHAnsi" w:hAnsiTheme="minorHAnsi" w:cstheme="minorHAnsi"/>
          <w:b/>
          <w:bCs/>
          <w:szCs w:val="20"/>
        </w:rPr>
        <w:t>Objective 2</w:t>
      </w:r>
      <w:r w:rsidRPr="00466F2E">
        <w:rPr>
          <w:rFonts w:asciiTheme="minorHAnsi" w:hAnsiTheme="minorHAnsi" w:cstheme="minorHAnsi"/>
          <w:szCs w:val="20"/>
        </w:rPr>
        <w:t>:</w:t>
      </w:r>
      <w:r w:rsidR="0014361D" w:rsidRPr="00466F2E">
        <w:rPr>
          <w:rFonts w:asciiTheme="minorHAnsi" w:hAnsiTheme="minorHAnsi" w:cstheme="minorHAnsi"/>
          <w:szCs w:val="20"/>
        </w:rPr>
        <w:t xml:space="preserve"> </w:t>
      </w:r>
      <w:r w:rsidR="00836AF4" w:rsidRPr="00466F2E">
        <w:rPr>
          <w:rFonts w:asciiTheme="minorHAnsi" w:hAnsiTheme="minorHAnsi" w:cstheme="minorHAnsi"/>
          <w:szCs w:val="20"/>
        </w:rPr>
        <w:t>Vital signs</w:t>
      </w:r>
      <w:r w:rsidR="001F4856" w:rsidRPr="00466F2E">
        <w:rPr>
          <w:rFonts w:asciiTheme="minorHAnsi" w:hAnsiTheme="minorHAnsi" w:cstheme="minorHAnsi"/>
          <w:szCs w:val="20"/>
        </w:rPr>
        <w:t xml:space="preserve"> – System will </w:t>
      </w:r>
      <w:r w:rsidR="00836AF4" w:rsidRPr="00466F2E">
        <w:rPr>
          <w:rFonts w:asciiTheme="minorHAnsi" w:hAnsiTheme="minorHAnsi" w:cstheme="minorHAnsi"/>
          <w:szCs w:val="20"/>
        </w:rPr>
        <w:t>maintain all vital signs such as Blood pressure, glucose level, Cholesterol</w:t>
      </w:r>
      <w:r w:rsidR="00466F2E" w:rsidRPr="00466F2E">
        <w:rPr>
          <w:rFonts w:asciiTheme="minorHAnsi" w:hAnsiTheme="minorHAnsi" w:cstheme="minorHAnsi"/>
          <w:szCs w:val="20"/>
        </w:rPr>
        <w:t>.</w:t>
      </w:r>
    </w:p>
    <w:p w14:paraId="40163E12" w14:textId="017CD125" w:rsidR="007916FF" w:rsidRDefault="007916FF">
      <w:pPr>
        <w:pStyle w:val="BodyText2"/>
        <w:rPr>
          <w:rFonts w:asciiTheme="minorHAnsi" w:hAnsiTheme="minorHAnsi" w:cstheme="minorHAnsi"/>
        </w:rPr>
      </w:pPr>
      <w:r w:rsidRPr="007C2584">
        <w:rPr>
          <w:rFonts w:asciiTheme="minorHAnsi" w:hAnsiTheme="minorHAnsi" w:cstheme="minorHAnsi"/>
          <w:b/>
          <w:bCs/>
        </w:rPr>
        <w:t>Objective 3</w:t>
      </w:r>
      <w:r w:rsidRPr="007C2584">
        <w:rPr>
          <w:rFonts w:asciiTheme="minorHAnsi" w:hAnsiTheme="minorHAnsi" w:cstheme="minorHAnsi"/>
        </w:rPr>
        <w:t>:</w:t>
      </w:r>
      <w:r w:rsidR="001F4856" w:rsidRPr="007C2584">
        <w:rPr>
          <w:rFonts w:asciiTheme="minorHAnsi" w:hAnsiTheme="minorHAnsi" w:cstheme="minorHAnsi"/>
        </w:rPr>
        <w:t xml:space="preserve"> </w:t>
      </w:r>
      <w:r w:rsidR="00836AF4" w:rsidRPr="007C2584">
        <w:rPr>
          <w:rFonts w:asciiTheme="minorHAnsi" w:hAnsiTheme="minorHAnsi" w:cstheme="minorHAnsi"/>
        </w:rPr>
        <w:t>Client profile – is access</w:t>
      </w:r>
      <w:r w:rsidR="00466F2E">
        <w:rPr>
          <w:rFonts w:asciiTheme="minorHAnsi" w:hAnsiTheme="minorHAnsi" w:cstheme="minorHAnsi"/>
        </w:rPr>
        <w:t>ible both from the website and A</w:t>
      </w:r>
      <w:r w:rsidR="00836AF4" w:rsidRPr="007C2584">
        <w:rPr>
          <w:rFonts w:asciiTheme="minorHAnsi" w:hAnsiTheme="minorHAnsi" w:cstheme="minorHAnsi"/>
        </w:rPr>
        <w:t>ndroid app</w:t>
      </w:r>
      <w:r w:rsidR="00786CEC">
        <w:rPr>
          <w:rFonts w:asciiTheme="minorHAnsi" w:hAnsiTheme="minorHAnsi" w:cstheme="minorHAnsi"/>
        </w:rPr>
        <w:t>.</w:t>
      </w:r>
    </w:p>
    <w:p w14:paraId="2C70173D" w14:textId="1A26A355" w:rsidR="00786CEC" w:rsidRDefault="00786CEC">
      <w:pPr>
        <w:pStyle w:val="BodyText2"/>
        <w:rPr>
          <w:rFonts w:asciiTheme="minorHAnsi" w:hAnsiTheme="minorHAnsi" w:cstheme="minorHAnsi"/>
        </w:rPr>
      </w:pPr>
      <w:r>
        <w:rPr>
          <w:rFonts w:asciiTheme="minorHAnsi" w:hAnsiTheme="minorHAnsi" w:cstheme="minorHAnsi"/>
          <w:b/>
          <w:bCs/>
        </w:rPr>
        <w:t>Objective 4</w:t>
      </w:r>
      <w:r w:rsidRPr="00786CEC">
        <w:rPr>
          <w:rFonts w:asciiTheme="minorHAnsi" w:hAnsiTheme="minorHAnsi" w:cstheme="minorHAnsi"/>
        </w:rPr>
        <w:t>:</w:t>
      </w:r>
      <w:r>
        <w:rPr>
          <w:rFonts w:asciiTheme="minorHAnsi" w:hAnsiTheme="minorHAnsi" w:cstheme="minorHAnsi"/>
        </w:rPr>
        <w:t xml:space="preserve"> Medication </w:t>
      </w:r>
      <w:r w:rsidRPr="007C2584">
        <w:rPr>
          <w:rFonts w:asciiTheme="minorHAnsi" w:hAnsiTheme="minorHAnsi" w:cstheme="minorHAnsi"/>
        </w:rPr>
        <w:t>–</w:t>
      </w:r>
      <w:r>
        <w:rPr>
          <w:rFonts w:asciiTheme="minorHAnsi" w:hAnsiTheme="minorHAnsi" w:cstheme="minorHAnsi"/>
        </w:rPr>
        <w:t xml:space="preserve"> An alarm/ notification system would be included to remind the patient to take their medication on time. This feature is available on both the website and android application.</w:t>
      </w:r>
    </w:p>
    <w:p w14:paraId="20E7447D" w14:textId="633B35EA" w:rsidR="00786CEC" w:rsidRDefault="00786CEC" w:rsidP="00786CEC">
      <w:pPr>
        <w:pStyle w:val="BodyText2"/>
        <w:rPr>
          <w:rFonts w:asciiTheme="minorHAnsi" w:hAnsiTheme="minorHAnsi" w:cstheme="minorHAnsi"/>
        </w:rPr>
      </w:pPr>
      <w:r>
        <w:rPr>
          <w:rFonts w:asciiTheme="minorHAnsi" w:hAnsiTheme="minorHAnsi" w:cstheme="minorHAnsi"/>
          <w:b/>
          <w:bCs/>
        </w:rPr>
        <w:t>Objective 5</w:t>
      </w:r>
      <w:r w:rsidRPr="00786CEC">
        <w:rPr>
          <w:rFonts w:asciiTheme="minorHAnsi" w:hAnsiTheme="minorHAnsi" w:cstheme="minorHAnsi"/>
        </w:rPr>
        <w:t>:</w:t>
      </w:r>
      <w:r>
        <w:rPr>
          <w:rFonts w:asciiTheme="minorHAnsi" w:hAnsiTheme="minorHAnsi" w:cstheme="minorHAnsi"/>
        </w:rPr>
        <w:t xml:space="preserve"> Diet </w:t>
      </w:r>
      <w:r w:rsidRPr="007C2584">
        <w:rPr>
          <w:rFonts w:asciiTheme="minorHAnsi" w:hAnsiTheme="minorHAnsi" w:cstheme="minorHAnsi"/>
        </w:rPr>
        <w:t>–</w:t>
      </w:r>
      <w:r>
        <w:rPr>
          <w:rFonts w:asciiTheme="minorHAnsi" w:hAnsiTheme="minorHAnsi" w:cstheme="minorHAnsi"/>
        </w:rPr>
        <w:t xml:space="preserve"> The patient would be able to input and track their food intake, calorie count and weight. This feature is available on both the website and android application.</w:t>
      </w:r>
    </w:p>
    <w:p w14:paraId="71904F49" w14:textId="2F471541" w:rsidR="00786CEC" w:rsidRDefault="00786CEC" w:rsidP="00786CEC">
      <w:pPr>
        <w:pStyle w:val="BodyText2"/>
        <w:rPr>
          <w:rFonts w:asciiTheme="minorHAnsi" w:hAnsiTheme="minorHAnsi" w:cstheme="minorHAnsi"/>
        </w:rPr>
      </w:pPr>
      <w:r>
        <w:rPr>
          <w:rFonts w:asciiTheme="minorHAnsi" w:hAnsiTheme="minorHAnsi" w:cstheme="minorHAnsi"/>
          <w:b/>
          <w:bCs/>
        </w:rPr>
        <w:t>Objective 6</w:t>
      </w:r>
      <w:r w:rsidRPr="00786CEC">
        <w:rPr>
          <w:rFonts w:asciiTheme="minorHAnsi" w:hAnsiTheme="minorHAnsi" w:cstheme="minorHAnsi"/>
        </w:rPr>
        <w:t>:</w:t>
      </w:r>
      <w:r>
        <w:rPr>
          <w:rFonts w:asciiTheme="minorHAnsi" w:hAnsiTheme="minorHAnsi" w:cstheme="minorHAnsi"/>
        </w:rPr>
        <w:t xml:space="preserve"> Bookmark Notes </w:t>
      </w:r>
      <w:r w:rsidRPr="007C2584">
        <w:rPr>
          <w:rFonts w:asciiTheme="minorHAnsi" w:hAnsiTheme="minorHAnsi" w:cstheme="minorHAnsi"/>
        </w:rPr>
        <w:t>–</w:t>
      </w:r>
      <w:r>
        <w:rPr>
          <w:rFonts w:asciiTheme="minorHAnsi" w:hAnsiTheme="minorHAnsi" w:cstheme="minorHAnsi"/>
        </w:rPr>
        <w:t xml:space="preserve"> All users would be able to bookmark their favorite recipes, diet description, health articles or any general notes.</w:t>
      </w:r>
    </w:p>
    <w:p w14:paraId="55072C76" w14:textId="2ED9BDA8" w:rsidR="00786CEC" w:rsidRDefault="00786CEC" w:rsidP="00786CEC">
      <w:pPr>
        <w:pStyle w:val="BodyText2"/>
        <w:rPr>
          <w:rFonts w:asciiTheme="minorHAnsi" w:hAnsiTheme="minorHAnsi" w:cstheme="minorHAnsi"/>
        </w:rPr>
      </w:pPr>
      <w:r>
        <w:rPr>
          <w:rFonts w:asciiTheme="minorHAnsi" w:hAnsiTheme="minorHAnsi" w:cstheme="minorHAnsi"/>
          <w:b/>
          <w:bCs/>
        </w:rPr>
        <w:t>Objective 7</w:t>
      </w:r>
      <w:r w:rsidRPr="00786CEC">
        <w:rPr>
          <w:rFonts w:asciiTheme="minorHAnsi" w:hAnsiTheme="minorHAnsi" w:cstheme="minorHAnsi"/>
        </w:rPr>
        <w:t>:</w:t>
      </w:r>
      <w:r>
        <w:rPr>
          <w:rFonts w:asciiTheme="minorHAnsi" w:hAnsiTheme="minorHAnsi" w:cstheme="minorHAnsi"/>
        </w:rPr>
        <w:t xml:space="preserve"> Payment Mode</w:t>
      </w:r>
      <w:r w:rsidR="006B2CFB">
        <w:rPr>
          <w:rFonts w:asciiTheme="minorHAnsi" w:hAnsiTheme="minorHAnsi" w:cstheme="minorHAnsi"/>
        </w:rPr>
        <w:t xml:space="preserve"> </w:t>
      </w:r>
      <w:r w:rsidR="006B2CFB" w:rsidRPr="00C02B1A">
        <w:rPr>
          <w:rFonts w:asciiTheme="minorHAnsi" w:hAnsiTheme="minorHAnsi" w:cstheme="minorHAnsi"/>
          <w:szCs w:val="20"/>
        </w:rPr>
        <w:t>–</w:t>
      </w:r>
      <w:r>
        <w:rPr>
          <w:rFonts w:asciiTheme="minorHAnsi" w:hAnsiTheme="minorHAnsi" w:cstheme="minorHAnsi"/>
        </w:rPr>
        <w:t xml:space="preserve"> Customers would be able to appoint</w:t>
      </w:r>
      <w:r w:rsidR="007152EC">
        <w:rPr>
          <w:rFonts w:asciiTheme="minorHAnsi" w:hAnsiTheme="minorHAnsi" w:cstheme="minorHAnsi"/>
        </w:rPr>
        <w:t xml:space="preserve"> a dietician through the website and the mobile application</w:t>
      </w:r>
      <w:r>
        <w:rPr>
          <w:rFonts w:asciiTheme="minorHAnsi" w:hAnsiTheme="minorHAnsi" w:cstheme="minorHAnsi"/>
        </w:rPr>
        <w:t>. System will accept Credit/Debit cards only as a mode of payment.</w:t>
      </w:r>
    </w:p>
    <w:p w14:paraId="084F7CCE" w14:textId="2729C16C" w:rsidR="00786CEC" w:rsidRDefault="00786CEC" w:rsidP="00786CEC">
      <w:pPr>
        <w:pStyle w:val="BodyText2"/>
        <w:rPr>
          <w:rFonts w:asciiTheme="minorHAnsi" w:hAnsiTheme="minorHAnsi" w:cstheme="minorHAnsi"/>
        </w:rPr>
      </w:pPr>
      <w:r>
        <w:rPr>
          <w:rFonts w:asciiTheme="minorHAnsi" w:hAnsiTheme="minorHAnsi" w:cstheme="minorHAnsi"/>
          <w:b/>
          <w:bCs/>
        </w:rPr>
        <w:t>Objective 8</w:t>
      </w:r>
      <w:r w:rsidRPr="00786CEC">
        <w:rPr>
          <w:rFonts w:asciiTheme="minorHAnsi" w:hAnsiTheme="minorHAnsi" w:cstheme="minorHAnsi"/>
        </w:rPr>
        <w:t>:</w:t>
      </w:r>
      <w:r w:rsidRPr="006B2CFB">
        <w:rPr>
          <w:rFonts w:asciiTheme="minorHAnsi" w:hAnsiTheme="minorHAnsi" w:cstheme="minorHAnsi"/>
        </w:rPr>
        <w:t xml:space="preserve"> </w:t>
      </w:r>
      <w:r w:rsidR="007152EC" w:rsidRPr="006B2CFB">
        <w:rPr>
          <w:rFonts w:asciiTheme="minorHAnsi" w:hAnsiTheme="minorHAnsi" w:cstheme="minorHAnsi"/>
        </w:rPr>
        <w:t>Report</w:t>
      </w:r>
      <w:r w:rsidR="007152EC" w:rsidRPr="006B2CFB">
        <w:rPr>
          <w:rFonts w:asciiTheme="minorHAnsi" w:hAnsiTheme="minorHAnsi" w:cstheme="minorHAnsi"/>
          <w:b/>
        </w:rPr>
        <w:t xml:space="preserve"> </w:t>
      </w:r>
      <w:r w:rsidR="007152EC" w:rsidRPr="007C2584">
        <w:rPr>
          <w:rFonts w:asciiTheme="minorHAnsi" w:hAnsiTheme="minorHAnsi" w:cstheme="minorHAnsi"/>
        </w:rPr>
        <w:t>–</w:t>
      </w:r>
      <w:r w:rsidR="007152EC">
        <w:rPr>
          <w:rFonts w:asciiTheme="minorHAnsi" w:hAnsiTheme="minorHAnsi" w:cstheme="minorHAnsi"/>
        </w:rPr>
        <w:t xml:space="preserve"> System will generate weekly on the customers activity on the website and the mobile application. </w:t>
      </w:r>
    </w:p>
    <w:p w14:paraId="07EE1AFD" w14:textId="16B2442D" w:rsidR="007152EC" w:rsidRPr="00C02B1A" w:rsidRDefault="007152EC" w:rsidP="00786CEC">
      <w:pPr>
        <w:pStyle w:val="BodyText2"/>
        <w:rPr>
          <w:rFonts w:ascii="Calibri" w:hAnsi="Calibri" w:cs="Calibri"/>
          <w:color w:val="000000"/>
          <w:szCs w:val="20"/>
        </w:rPr>
      </w:pPr>
      <w:r>
        <w:rPr>
          <w:rFonts w:asciiTheme="minorHAnsi" w:hAnsiTheme="minorHAnsi" w:cstheme="minorHAnsi"/>
          <w:b/>
          <w:bCs/>
        </w:rPr>
        <w:t>Objective 9</w:t>
      </w:r>
      <w:r w:rsidRPr="007152EC">
        <w:rPr>
          <w:rFonts w:asciiTheme="minorHAnsi" w:hAnsiTheme="minorHAnsi" w:cstheme="minorHAnsi"/>
        </w:rPr>
        <w:t>:</w:t>
      </w:r>
      <w:r>
        <w:rPr>
          <w:rFonts w:asciiTheme="minorHAnsi" w:hAnsiTheme="minorHAnsi" w:cstheme="minorHAnsi"/>
        </w:rPr>
        <w:t xml:space="preserve"> </w:t>
      </w:r>
      <w:r w:rsidR="00C02B1A" w:rsidRPr="006B2CFB">
        <w:rPr>
          <w:rFonts w:asciiTheme="minorHAnsi" w:hAnsiTheme="minorHAnsi" w:cstheme="minorHAnsi"/>
        </w:rPr>
        <w:t>Search</w:t>
      </w:r>
      <w:r w:rsidR="00C02B1A">
        <w:rPr>
          <w:rFonts w:asciiTheme="minorHAnsi" w:hAnsiTheme="minorHAnsi" w:cstheme="minorHAnsi"/>
        </w:rPr>
        <w:t xml:space="preserve"> </w:t>
      </w:r>
      <w:r w:rsidR="00C02B1A" w:rsidRPr="007C2584">
        <w:rPr>
          <w:rFonts w:asciiTheme="minorHAnsi" w:hAnsiTheme="minorHAnsi" w:cstheme="minorHAnsi"/>
        </w:rPr>
        <w:t>–</w:t>
      </w:r>
      <w:r w:rsidR="00C02B1A">
        <w:rPr>
          <w:rFonts w:asciiTheme="minorHAnsi" w:hAnsiTheme="minorHAnsi" w:cstheme="minorHAnsi"/>
        </w:rPr>
        <w:t xml:space="preserve"> System will give customers </w:t>
      </w:r>
      <w:r w:rsidR="00C02B1A" w:rsidRPr="00C02B1A">
        <w:rPr>
          <w:rFonts w:asciiTheme="minorHAnsi" w:hAnsiTheme="minorHAnsi" w:cstheme="minorHAnsi"/>
          <w:szCs w:val="20"/>
        </w:rPr>
        <w:t xml:space="preserve">the capability to </w:t>
      </w:r>
      <w:r w:rsidR="00C02B1A" w:rsidRPr="00466F2E">
        <w:rPr>
          <w:rFonts w:ascii="Calibri" w:hAnsi="Calibri" w:cs="Calibri"/>
          <w:color w:val="000000"/>
          <w:szCs w:val="20"/>
        </w:rPr>
        <w:t>find stored or general data</w:t>
      </w:r>
      <w:r w:rsidR="00C02B1A" w:rsidRPr="00C02B1A">
        <w:rPr>
          <w:rFonts w:ascii="Calibri" w:hAnsi="Calibri" w:cs="Calibri"/>
          <w:color w:val="000000"/>
          <w:szCs w:val="20"/>
        </w:rPr>
        <w:t>.</w:t>
      </w:r>
    </w:p>
    <w:p w14:paraId="4FEE1D6E" w14:textId="37B9095D" w:rsidR="00C02B1A" w:rsidRDefault="00C02B1A" w:rsidP="00786CEC">
      <w:pPr>
        <w:pStyle w:val="BodyText2"/>
        <w:rPr>
          <w:rFonts w:asciiTheme="minorHAnsi" w:hAnsiTheme="minorHAnsi" w:cstheme="minorHAnsi"/>
          <w:color w:val="000000"/>
        </w:rPr>
      </w:pPr>
      <w:r>
        <w:rPr>
          <w:rFonts w:asciiTheme="minorHAnsi" w:hAnsiTheme="minorHAnsi" w:cstheme="minorHAnsi"/>
          <w:b/>
          <w:bCs/>
        </w:rPr>
        <w:t xml:space="preserve">Objective 10: </w:t>
      </w:r>
      <w:r w:rsidRPr="006B2CFB">
        <w:rPr>
          <w:rFonts w:asciiTheme="minorHAnsi" w:hAnsiTheme="minorHAnsi" w:cstheme="minorHAnsi"/>
          <w:bCs/>
          <w:szCs w:val="20"/>
        </w:rPr>
        <w:t>Monitoring System</w:t>
      </w:r>
      <w:r w:rsidRPr="00C02B1A">
        <w:rPr>
          <w:rFonts w:asciiTheme="minorHAnsi" w:hAnsiTheme="minorHAnsi" w:cstheme="minorHAnsi"/>
          <w:b/>
          <w:bCs/>
          <w:szCs w:val="20"/>
        </w:rPr>
        <w:t xml:space="preserve"> </w:t>
      </w:r>
      <w:r w:rsidRPr="00C02B1A">
        <w:rPr>
          <w:rFonts w:asciiTheme="minorHAnsi" w:hAnsiTheme="minorHAnsi" w:cstheme="minorHAnsi"/>
          <w:szCs w:val="20"/>
        </w:rPr>
        <w:t xml:space="preserve">– System will inform the individual or other </w:t>
      </w:r>
      <w:proofErr w:type="gramStart"/>
      <w:r w:rsidRPr="00C02B1A">
        <w:rPr>
          <w:rFonts w:asciiTheme="minorHAnsi" w:hAnsiTheme="minorHAnsi" w:cstheme="minorHAnsi"/>
          <w:szCs w:val="20"/>
        </w:rPr>
        <w:t>designees</w:t>
      </w:r>
      <w:r w:rsidRPr="00466F2E">
        <w:rPr>
          <w:rFonts w:asciiTheme="minorHAnsi" w:hAnsiTheme="minorHAnsi" w:cstheme="minorHAnsi"/>
          <w:color w:val="000000"/>
          <w:szCs w:val="20"/>
        </w:rPr>
        <w:t>(</w:t>
      </w:r>
      <w:proofErr w:type="gramEnd"/>
      <w:r w:rsidRPr="00466F2E">
        <w:rPr>
          <w:rFonts w:asciiTheme="minorHAnsi" w:hAnsiTheme="minorHAnsi" w:cstheme="minorHAnsi"/>
          <w:color w:val="000000"/>
          <w:szCs w:val="20"/>
        </w:rPr>
        <w:t>e.g. children of an elderly or doctor / pharmacist) in case medicine is not consumed, or it has life-threatening medical conflict with other medicine.</w:t>
      </w:r>
    </w:p>
    <w:p w14:paraId="50A910CC" w14:textId="6B83AC5C" w:rsidR="00C02B1A" w:rsidRDefault="00C02B1A" w:rsidP="00786CEC">
      <w:pPr>
        <w:pStyle w:val="BodyText2"/>
        <w:rPr>
          <w:rFonts w:asciiTheme="minorHAnsi" w:hAnsiTheme="minorHAnsi" w:cstheme="minorHAnsi"/>
          <w:bCs/>
        </w:rPr>
      </w:pPr>
      <w:r>
        <w:rPr>
          <w:rFonts w:asciiTheme="minorHAnsi" w:hAnsiTheme="minorHAnsi" w:cstheme="minorHAnsi"/>
          <w:b/>
          <w:bCs/>
        </w:rPr>
        <w:t xml:space="preserve">Objective 11: </w:t>
      </w:r>
      <w:r w:rsidRPr="006B2CFB">
        <w:rPr>
          <w:rFonts w:asciiTheme="minorHAnsi" w:hAnsiTheme="minorHAnsi" w:cstheme="minorHAnsi"/>
          <w:bCs/>
        </w:rPr>
        <w:t>Communication Management</w:t>
      </w:r>
      <w:r w:rsidR="006B2CFB" w:rsidRPr="00C02B1A">
        <w:rPr>
          <w:rFonts w:asciiTheme="minorHAnsi" w:hAnsiTheme="minorHAnsi" w:cstheme="minorHAnsi"/>
          <w:szCs w:val="20"/>
        </w:rPr>
        <w:t>–</w:t>
      </w:r>
      <w:r>
        <w:rPr>
          <w:rFonts w:asciiTheme="minorHAnsi" w:hAnsiTheme="minorHAnsi" w:cstheme="minorHAnsi"/>
          <w:bCs/>
        </w:rPr>
        <w:t xml:space="preserve"> System must verify if the email, phone number are valid. The email, cell phone calls and text messages must be provided by the customer for relevant communication information.</w:t>
      </w:r>
    </w:p>
    <w:p w14:paraId="51CFFF39" w14:textId="244AE47A" w:rsidR="00C02B1A" w:rsidRDefault="00C02B1A" w:rsidP="00786CEC">
      <w:pPr>
        <w:pStyle w:val="BodyText2"/>
        <w:rPr>
          <w:rFonts w:asciiTheme="minorHAnsi" w:hAnsiTheme="minorHAnsi" w:cstheme="minorHAnsi"/>
          <w:bCs/>
        </w:rPr>
      </w:pPr>
      <w:r>
        <w:rPr>
          <w:rFonts w:asciiTheme="minorHAnsi" w:hAnsiTheme="minorHAnsi" w:cstheme="minorHAnsi"/>
          <w:b/>
          <w:bCs/>
        </w:rPr>
        <w:t>Objective 12:</w:t>
      </w:r>
      <w:r>
        <w:rPr>
          <w:rFonts w:asciiTheme="minorHAnsi" w:hAnsiTheme="minorHAnsi" w:cstheme="minorHAnsi"/>
          <w:bCs/>
        </w:rPr>
        <w:t xml:space="preserve"> </w:t>
      </w:r>
      <w:r w:rsidRPr="006B2CFB">
        <w:rPr>
          <w:rFonts w:asciiTheme="minorHAnsi" w:hAnsiTheme="minorHAnsi" w:cstheme="minorHAnsi"/>
          <w:bCs/>
        </w:rPr>
        <w:t>Data Maintenance</w:t>
      </w:r>
      <w:r w:rsidR="006B2CFB">
        <w:rPr>
          <w:rFonts w:asciiTheme="minorHAnsi" w:hAnsiTheme="minorHAnsi" w:cstheme="minorHAnsi"/>
          <w:b/>
          <w:bCs/>
        </w:rPr>
        <w:t xml:space="preserve"> </w:t>
      </w:r>
      <w:r w:rsidR="006B2CFB" w:rsidRPr="00C02B1A">
        <w:rPr>
          <w:rFonts w:asciiTheme="minorHAnsi" w:hAnsiTheme="minorHAnsi" w:cstheme="minorHAnsi"/>
          <w:szCs w:val="20"/>
        </w:rPr>
        <w:t>–</w:t>
      </w:r>
      <w:r w:rsidR="006B2CFB">
        <w:rPr>
          <w:rFonts w:asciiTheme="minorHAnsi" w:hAnsiTheme="minorHAnsi" w:cstheme="minorHAnsi"/>
        </w:rPr>
        <w:t xml:space="preserve"> </w:t>
      </w:r>
      <w:r w:rsidRPr="00C02B1A">
        <w:rPr>
          <w:rFonts w:asciiTheme="minorHAnsi" w:hAnsiTheme="minorHAnsi" w:cstheme="minorHAnsi"/>
          <w:bCs/>
        </w:rPr>
        <w:t xml:space="preserve">The data should be easily </w:t>
      </w:r>
      <w:r>
        <w:rPr>
          <w:rFonts w:asciiTheme="minorHAnsi" w:hAnsiTheme="minorHAnsi" w:cstheme="minorHAnsi"/>
          <w:bCs/>
        </w:rPr>
        <w:t xml:space="preserve">maintained </w:t>
      </w:r>
      <w:r w:rsidR="006B2CFB">
        <w:rPr>
          <w:rFonts w:asciiTheme="minorHAnsi" w:hAnsiTheme="minorHAnsi" w:cstheme="minorHAnsi"/>
          <w:bCs/>
        </w:rPr>
        <w:t>by the client. The code should be configurable to accommodate adding a new doctor or new medicine to the system without additional programming.</w:t>
      </w:r>
    </w:p>
    <w:p w14:paraId="2988574C" w14:textId="7199A42C" w:rsidR="006B2CFB" w:rsidRDefault="006B2CFB" w:rsidP="00786CEC">
      <w:pPr>
        <w:pStyle w:val="BodyText2"/>
        <w:rPr>
          <w:rFonts w:asciiTheme="minorHAnsi" w:hAnsiTheme="minorHAnsi" w:cstheme="minorHAnsi"/>
          <w:bCs/>
        </w:rPr>
      </w:pPr>
      <w:r>
        <w:rPr>
          <w:rFonts w:asciiTheme="minorHAnsi" w:hAnsiTheme="minorHAnsi" w:cstheme="minorHAnsi"/>
          <w:b/>
          <w:bCs/>
        </w:rPr>
        <w:t>Objective 13:</w:t>
      </w:r>
      <w:r>
        <w:rPr>
          <w:rFonts w:asciiTheme="minorHAnsi" w:hAnsiTheme="minorHAnsi" w:cstheme="minorHAnsi"/>
          <w:bCs/>
        </w:rPr>
        <w:t xml:space="preserve"> </w:t>
      </w:r>
      <w:r w:rsidRPr="006B2CFB">
        <w:rPr>
          <w:rFonts w:asciiTheme="minorHAnsi" w:hAnsiTheme="minorHAnsi" w:cstheme="minorHAnsi"/>
          <w:bCs/>
        </w:rPr>
        <w:t>Record Management</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bCs/>
        </w:rPr>
        <w:t xml:space="preserve"> System will maintain details of the registered customers such as their names, email address, phone number, address, Preferred payment method. It will also store browsing history of registered customers to recommend new BP monitoring device in the market, sugar supplements etc.</w:t>
      </w:r>
    </w:p>
    <w:p w14:paraId="6821C635" w14:textId="682BD471" w:rsidR="006B2CFB" w:rsidRDefault="006B2CFB" w:rsidP="00786CEC">
      <w:pPr>
        <w:pStyle w:val="BodyText2"/>
        <w:rPr>
          <w:rFonts w:asciiTheme="minorHAnsi" w:hAnsiTheme="minorHAnsi" w:cstheme="minorHAnsi"/>
        </w:rPr>
      </w:pPr>
      <w:r>
        <w:rPr>
          <w:rFonts w:asciiTheme="minorHAnsi" w:hAnsiTheme="minorHAnsi" w:cstheme="minorHAnsi"/>
          <w:b/>
          <w:bCs/>
        </w:rPr>
        <w:t>Objective 14:</w:t>
      </w:r>
      <w:r>
        <w:rPr>
          <w:rFonts w:asciiTheme="minorHAnsi" w:hAnsiTheme="minorHAnsi" w:cstheme="minorHAnsi"/>
          <w:bCs/>
        </w:rPr>
        <w:t xml:space="preserve"> </w:t>
      </w:r>
      <w:r w:rsidRPr="006B2CFB">
        <w:rPr>
          <w:rFonts w:asciiTheme="minorHAnsi" w:hAnsiTheme="minorHAnsi" w:cstheme="minorHAnsi"/>
          <w:bCs/>
        </w:rPr>
        <w:t>Health Graph</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rPr>
        <w:t xml:space="preserve"> System will show the graph of weight loss/gain in a weeks or months period based on customers selection</w:t>
      </w:r>
    </w:p>
    <w:p w14:paraId="7481CEC3" w14:textId="0D65CB21" w:rsidR="006B2CFB" w:rsidRDefault="006B2CFB" w:rsidP="00786CEC">
      <w:pPr>
        <w:pStyle w:val="BodyText2"/>
        <w:rPr>
          <w:rFonts w:asciiTheme="minorHAnsi" w:hAnsiTheme="minorHAnsi" w:cstheme="minorHAnsi"/>
          <w:bCs/>
        </w:rPr>
      </w:pPr>
      <w:r>
        <w:rPr>
          <w:rFonts w:asciiTheme="minorHAnsi" w:hAnsiTheme="minorHAnsi" w:cstheme="minorHAnsi"/>
          <w:b/>
          <w:bCs/>
        </w:rPr>
        <w:t>Objective 15</w:t>
      </w:r>
      <w:r w:rsidRPr="006B2CFB">
        <w:rPr>
          <w:rFonts w:asciiTheme="minorHAnsi" w:hAnsiTheme="minorHAnsi" w:cstheme="minorHAnsi"/>
          <w:b/>
          <w:bCs/>
        </w:rPr>
        <w:t xml:space="preserve">: </w:t>
      </w:r>
      <w:r w:rsidRPr="006B2CFB">
        <w:rPr>
          <w:rFonts w:asciiTheme="minorHAnsi" w:hAnsiTheme="minorHAnsi" w:cstheme="minorHAnsi"/>
          <w:bCs/>
        </w:rPr>
        <w:t>Transaction Management</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rPr>
        <w:t xml:space="preserve"> The customer would be refunded if the Dietician/Physician has cancelled their appointment.</w:t>
      </w:r>
    </w:p>
    <w:p w14:paraId="04F94C91" w14:textId="3E58F99C" w:rsidR="00C02B1A" w:rsidRPr="00767F8C" w:rsidRDefault="002642B6" w:rsidP="00786CEC">
      <w:pPr>
        <w:pStyle w:val="BodyText2"/>
        <w:rPr>
          <w:rFonts w:asciiTheme="minorHAnsi" w:hAnsiTheme="minorHAnsi" w:cstheme="minorHAnsi"/>
          <w:color w:val="000000"/>
          <w:szCs w:val="20"/>
        </w:rPr>
      </w:pPr>
      <w:r>
        <w:rPr>
          <w:rFonts w:asciiTheme="minorHAnsi" w:hAnsiTheme="minorHAnsi" w:cstheme="minorHAnsi"/>
          <w:b/>
          <w:bCs/>
        </w:rPr>
        <w:t>Objective 16</w:t>
      </w:r>
      <w:r w:rsidRPr="006B2CFB">
        <w:rPr>
          <w:rFonts w:asciiTheme="minorHAnsi" w:hAnsiTheme="minorHAnsi" w:cstheme="minorHAnsi"/>
          <w:b/>
          <w:bCs/>
        </w:rPr>
        <w:t>:</w:t>
      </w:r>
      <w:r>
        <w:rPr>
          <w:rFonts w:asciiTheme="minorHAnsi" w:hAnsiTheme="minorHAnsi" w:cstheme="minorHAnsi"/>
          <w:b/>
          <w:bCs/>
        </w:rPr>
        <w:t xml:space="preserve"> </w:t>
      </w:r>
      <w:r w:rsidRPr="00767F8C">
        <w:rPr>
          <w:rFonts w:asciiTheme="minorHAnsi" w:hAnsiTheme="minorHAnsi" w:cstheme="minorHAnsi"/>
          <w:bCs/>
          <w:szCs w:val="20"/>
        </w:rPr>
        <w:t xml:space="preserve">Documentation </w:t>
      </w:r>
      <w:r w:rsidRPr="00767F8C">
        <w:rPr>
          <w:rFonts w:asciiTheme="minorHAnsi" w:hAnsiTheme="minorHAnsi" w:cstheme="minorHAnsi"/>
          <w:szCs w:val="20"/>
        </w:rPr>
        <w:t xml:space="preserve">– </w:t>
      </w:r>
      <w:r w:rsidRPr="00767F8C">
        <w:rPr>
          <w:rFonts w:asciiTheme="minorHAnsi" w:hAnsiTheme="minorHAnsi" w:cstheme="minorHAnsi"/>
          <w:color w:val="000000"/>
          <w:szCs w:val="20"/>
        </w:rPr>
        <w:t>A brief test plan and user manual must be provided with the final product.</w:t>
      </w:r>
    </w:p>
    <w:p w14:paraId="766CB73A" w14:textId="06A072B0" w:rsidR="002642B6" w:rsidRPr="00767F8C" w:rsidRDefault="002642B6" w:rsidP="00786CEC">
      <w:pPr>
        <w:pStyle w:val="BodyText2"/>
        <w:rPr>
          <w:rFonts w:asciiTheme="minorHAnsi" w:hAnsiTheme="minorHAnsi" w:cstheme="minorHAnsi"/>
          <w:szCs w:val="20"/>
        </w:rPr>
      </w:pPr>
      <w:r>
        <w:rPr>
          <w:rFonts w:asciiTheme="minorHAnsi" w:hAnsiTheme="minorHAnsi" w:cstheme="minorHAnsi"/>
          <w:b/>
          <w:bCs/>
        </w:rPr>
        <w:t>Objective 17</w:t>
      </w:r>
      <w:r w:rsidRPr="006B2CFB">
        <w:rPr>
          <w:rFonts w:asciiTheme="minorHAnsi" w:hAnsiTheme="minorHAnsi" w:cstheme="minorHAnsi"/>
          <w:b/>
          <w:bCs/>
        </w:rPr>
        <w:t>:</w:t>
      </w:r>
      <w:r>
        <w:rPr>
          <w:rFonts w:asciiTheme="minorHAnsi" w:hAnsiTheme="minorHAnsi" w:cstheme="minorHAnsi"/>
          <w:b/>
          <w:bCs/>
        </w:rPr>
        <w:t xml:space="preserve"> </w:t>
      </w:r>
      <w:r w:rsidRPr="00767F8C">
        <w:rPr>
          <w:rFonts w:asciiTheme="minorHAnsi" w:hAnsiTheme="minorHAnsi" w:cstheme="minorHAnsi"/>
          <w:bCs/>
        </w:rPr>
        <w:t>Design:</w:t>
      </w:r>
      <w:r>
        <w:rPr>
          <w:rFonts w:asciiTheme="minorHAnsi" w:hAnsiTheme="minorHAnsi" w:cstheme="minorHAnsi"/>
          <w:b/>
          <w:bCs/>
        </w:rPr>
        <w:t xml:space="preserve"> </w:t>
      </w:r>
      <w:r w:rsidRPr="00767F8C">
        <w:rPr>
          <w:rFonts w:asciiTheme="minorHAnsi" w:hAnsiTheme="minorHAnsi" w:cstheme="minorHAnsi"/>
          <w:color w:val="000000"/>
          <w:szCs w:val="20"/>
        </w:rPr>
        <w:t>Both the</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website</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and mobile app</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should have a great</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look &amp; feel</w:t>
      </w:r>
    </w:p>
    <w:p w14:paraId="253EFF47" w14:textId="545C8821" w:rsidR="006B2CFB" w:rsidRPr="007C2584" w:rsidRDefault="006B2CFB" w:rsidP="002642B6">
      <w:pPr>
        <w:pStyle w:val="BodyText2"/>
        <w:ind w:left="0"/>
        <w:rPr>
          <w:rFonts w:asciiTheme="minorHAnsi" w:hAnsiTheme="minorHAnsi" w:cstheme="minorHAnsi"/>
        </w:rPr>
      </w:pPr>
    </w:p>
    <w:p w14:paraId="2E83A469" w14:textId="77777777" w:rsidR="007916FF" w:rsidRPr="007C2584" w:rsidRDefault="007916FF">
      <w:pPr>
        <w:pStyle w:val="Heading2"/>
        <w:rPr>
          <w:rFonts w:asciiTheme="minorHAnsi" w:hAnsiTheme="minorHAnsi" w:cstheme="minorHAnsi"/>
        </w:rPr>
      </w:pPr>
      <w:bookmarkStart w:id="8" w:name="_Toc492333749"/>
      <w:r w:rsidRPr="007C2584">
        <w:rPr>
          <w:rFonts w:asciiTheme="minorHAnsi" w:hAnsiTheme="minorHAnsi" w:cstheme="minorHAnsi"/>
        </w:rPr>
        <w:t>2.2 SYSTEM Objectives</w:t>
      </w:r>
      <w:bookmarkEnd w:id="8"/>
    </w:p>
    <w:p w14:paraId="423CB013" w14:textId="6E375814" w:rsidR="007916FF" w:rsidRPr="007C2584" w:rsidRDefault="007916FF" w:rsidP="006B2CFB">
      <w:pPr>
        <w:pStyle w:val="BodyText2"/>
        <w:numPr>
          <w:ilvl w:val="12"/>
          <w:numId w:val="0"/>
        </w:numPr>
        <w:ind w:left="360"/>
        <w:rPr>
          <w:rFonts w:asciiTheme="minorHAnsi" w:hAnsiTheme="minorHAnsi" w:cstheme="minorHAnsi"/>
        </w:rPr>
      </w:pPr>
      <w:r w:rsidRPr="007C2584">
        <w:rPr>
          <w:rFonts w:asciiTheme="minorHAnsi" w:hAnsiTheme="minorHAnsi" w:cstheme="minorHAnsi"/>
        </w:rPr>
        <w:t xml:space="preserve">The following is </w:t>
      </w:r>
      <w:r w:rsidR="00711A1A" w:rsidRPr="007C2584">
        <w:rPr>
          <w:rFonts w:asciiTheme="minorHAnsi" w:hAnsiTheme="minorHAnsi" w:cstheme="minorHAnsi"/>
        </w:rPr>
        <w:t>the</w:t>
      </w:r>
      <w:r w:rsidRPr="007C2584">
        <w:rPr>
          <w:rFonts w:asciiTheme="minorHAnsi" w:hAnsiTheme="minorHAnsi" w:cstheme="minorHAnsi"/>
        </w:rPr>
        <w:t xml:space="preserve"> list of system objectives:</w:t>
      </w:r>
    </w:p>
    <w:p w14:paraId="64B0FB41" w14:textId="1FBB4665" w:rsidR="007916FF" w:rsidRPr="002642B6" w:rsidRDefault="007916FF" w:rsidP="006B2CFB">
      <w:pPr>
        <w:pStyle w:val="BodyText2"/>
        <w:rPr>
          <w:rFonts w:asciiTheme="minorHAnsi" w:hAnsiTheme="minorHAnsi" w:cstheme="minorHAnsi"/>
          <w:szCs w:val="20"/>
        </w:rPr>
      </w:pPr>
      <w:r w:rsidRPr="002642B6">
        <w:rPr>
          <w:rFonts w:asciiTheme="minorHAnsi" w:hAnsiTheme="minorHAnsi" w:cstheme="minorHAnsi"/>
          <w:b/>
          <w:bCs/>
          <w:szCs w:val="20"/>
        </w:rPr>
        <w:t>Objective 1</w:t>
      </w:r>
      <w:r w:rsidRPr="002642B6">
        <w:rPr>
          <w:rFonts w:asciiTheme="minorHAnsi" w:hAnsiTheme="minorHAnsi" w:cstheme="minorHAnsi"/>
          <w:szCs w:val="20"/>
        </w:rPr>
        <w:t xml:space="preserve">: </w:t>
      </w:r>
      <w:r w:rsidR="002642B6" w:rsidRPr="002642B6">
        <w:rPr>
          <w:rFonts w:asciiTheme="minorHAnsi" w:hAnsiTheme="minorHAnsi" w:cstheme="minorHAnsi"/>
          <w:szCs w:val="20"/>
        </w:rPr>
        <w:t>A Web-based and A</w:t>
      </w:r>
      <w:r w:rsidR="00836AF4" w:rsidRPr="002642B6">
        <w:rPr>
          <w:rFonts w:asciiTheme="minorHAnsi" w:hAnsiTheme="minorHAnsi" w:cstheme="minorHAnsi"/>
          <w:szCs w:val="20"/>
        </w:rPr>
        <w:t>ndroid application will be provided</w:t>
      </w:r>
      <w:r w:rsidR="006B2CFB" w:rsidRPr="002642B6">
        <w:rPr>
          <w:rFonts w:asciiTheme="minorHAnsi" w:hAnsiTheme="minorHAnsi" w:cstheme="minorHAnsi"/>
          <w:szCs w:val="20"/>
        </w:rPr>
        <w:t>.</w:t>
      </w:r>
    </w:p>
    <w:p w14:paraId="4AD8B81D" w14:textId="4CD355EC" w:rsidR="007916FF" w:rsidRDefault="007916FF" w:rsidP="002642B6">
      <w:pPr>
        <w:pStyle w:val="BodyText2"/>
        <w:rPr>
          <w:rFonts w:asciiTheme="minorHAnsi" w:hAnsiTheme="minorHAnsi" w:cstheme="minorHAnsi"/>
        </w:rPr>
      </w:pPr>
      <w:r w:rsidRPr="002642B6">
        <w:rPr>
          <w:rFonts w:asciiTheme="minorHAnsi" w:hAnsiTheme="minorHAnsi" w:cstheme="minorHAnsi"/>
          <w:b/>
          <w:bCs/>
          <w:szCs w:val="20"/>
        </w:rPr>
        <w:t>Objective 2</w:t>
      </w:r>
      <w:r w:rsidRPr="002642B6">
        <w:rPr>
          <w:rFonts w:asciiTheme="minorHAnsi" w:hAnsiTheme="minorHAnsi" w:cstheme="minorHAnsi"/>
          <w:szCs w:val="20"/>
        </w:rPr>
        <w:t xml:space="preserve">: </w:t>
      </w:r>
      <w:r w:rsidR="001F4856" w:rsidRPr="002642B6">
        <w:rPr>
          <w:rFonts w:asciiTheme="minorHAnsi" w:hAnsiTheme="minorHAnsi" w:cstheme="minorHAnsi"/>
          <w:szCs w:val="20"/>
        </w:rPr>
        <w:t xml:space="preserve">Google </w:t>
      </w:r>
      <w:r w:rsidR="00711A1A" w:rsidRPr="002642B6">
        <w:rPr>
          <w:rFonts w:asciiTheme="minorHAnsi" w:hAnsiTheme="minorHAnsi" w:cstheme="minorHAnsi"/>
          <w:szCs w:val="20"/>
        </w:rPr>
        <w:t>Search will be integrated into the s</w:t>
      </w:r>
      <w:r w:rsidR="00836AF4" w:rsidRPr="002642B6">
        <w:rPr>
          <w:rFonts w:asciiTheme="minorHAnsi" w:hAnsiTheme="minorHAnsi" w:cstheme="minorHAnsi"/>
          <w:szCs w:val="20"/>
        </w:rPr>
        <w:t>ystem for search</w:t>
      </w:r>
      <w:r w:rsidR="002642B6" w:rsidRPr="002642B6">
        <w:rPr>
          <w:rFonts w:asciiTheme="minorHAnsi" w:hAnsiTheme="minorHAnsi" w:cstheme="minorHAnsi"/>
          <w:szCs w:val="20"/>
        </w:rPr>
        <w:t xml:space="preserve"> requirements</w:t>
      </w:r>
      <w:r w:rsidR="006B2CFB" w:rsidRPr="002642B6">
        <w:rPr>
          <w:rFonts w:asciiTheme="minorHAnsi" w:hAnsiTheme="minorHAnsi" w:cstheme="minorHAnsi"/>
          <w:szCs w:val="20"/>
        </w:rPr>
        <w:t>.</w:t>
      </w:r>
    </w:p>
    <w:p w14:paraId="6294229D" w14:textId="568A5200"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w:t>
      </w:r>
      <w:r>
        <w:rPr>
          <w:rFonts w:asciiTheme="minorHAnsi" w:hAnsiTheme="minorHAnsi" w:cstheme="minorHAnsi"/>
          <w:b/>
          <w:bCs/>
          <w:color w:val="000000"/>
          <w:sz w:val="20"/>
          <w:szCs w:val="20"/>
        </w:rPr>
        <w:t>3</w:t>
      </w:r>
      <w:r w:rsidR="00B97108">
        <w:rPr>
          <w:rFonts w:asciiTheme="minorHAnsi" w:hAnsiTheme="minorHAnsi" w:cstheme="minorHAnsi"/>
          <w:color w:val="000000"/>
          <w:sz w:val="20"/>
          <w:szCs w:val="20"/>
        </w:rPr>
        <w:t>: Project will use</w:t>
      </w:r>
      <w:r w:rsidRPr="002642B6">
        <w:rPr>
          <w:rFonts w:asciiTheme="minorHAnsi" w:hAnsiTheme="minorHAnsi" w:cstheme="minorHAnsi"/>
          <w:color w:val="000000"/>
          <w:sz w:val="20"/>
          <w:szCs w:val="20"/>
        </w:rPr>
        <w:t xml:space="preserve"> </w:t>
      </w:r>
      <w:r w:rsidR="006D56B4" w:rsidRPr="002642B6">
        <w:rPr>
          <w:rFonts w:asciiTheme="minorHAnsi" w:hAnsiTheme="minorHAnsi" w:cstheme="minorHAnsi"/>
          <w:color w:val="000000"/>
          <w:sz w:val="20"/>
          <w:szCs w:val="20"/>
        </w:rPr>
        <w:t>database</w:t>
      </w:r>
      <w:r w:rsidR="006D56B4">
        <w:rPr>
          <w:rFonts w:asciiTheme="minorHAnsi" w:hAnsiTheme="minorHAnsi" w:cstheme="minorHAnsi"/>
          <w:color w:val="000000"/>
          <w:sz w:val="20"/>
          <w:szCs w:val="20"/>
        </w:rPr>
        <w:t xml:space="preserve"> (</w:t>
      </w:r>
      <w:r w:rsidR="00B97108">
        <w:rPr>
          <w:rFonts w:asciiTheme="minorHAnsi" w:hAnsiTheme="minorHAnsi" w:cstheme="minorHAnsi"/>
          <w:color w:val="000000"/>
          <w:sz w:val="20"/>
          <w:szCs w:val="20"/>
        </w:rPr>
        <w:t>MySQL)</w:t>
      </w:r>
      <w:r w:rsidRPr="002642B6">
        <w:rPr>
          <w:rFonts w:asciiTheme="minorHAnsi" w:hAnsiTheme="minorHAnsi" w:cstheme="minorHAnsi"/>
          <w:color w:val="000000"/>
          <w:sz w:val="20"/>
          <w:szCs w:val="20"/>
        </w:rPr>
        <w:t xml:space="preserve"> for storing customer data</w:t>
      </w:r>
      <w:r>
        <w:rPr>
          <w:rFonts w:asciiTheme="minorHAnsi" w:hAnsiTheme="minorHAnsi" w:cstheme="minorHAnsi"/>
          <w:color w:val="000000"/>
          <w:sz w:val="20"/>
          <w:szCs w:val="20"/>
        </w:rPr>
        <w:t>, records and transactions</w:t>
      </w:r>
      <w:r w:rsidR="00B97108">
        <w:rPr>
          <w:rFonts w:asciiTheme="minorHAnsi" w:hAnsiTheme="minorHAnsi" w:cstheme="minorHAnsi"/>
          <w:color w:val="000000"/>
          <w:sz w:val="20"/>
          <w:szCs w:val="20"/>
        </w:rPr>
        <w:t xml:space="preserve"> for website and the mobile application</w:t>
      </w:r>
      <w:r w:rsidRPr="002642B6">
        <w:rPr>
          <w:rFonts w:asciiTheme="minorHAnsi" w:hAnsiTheme="minorHAnsi" w:cstheme="minorHAnsi"/>
          <w:color w:val="000000"/>
          <w:sz w:val="20"/>
          <w:szCs w:val="20"/>
        </w:rPr>
        <w:t>.</w:t>
      </w:r>
    </w:p>
    <w:p w14:paraId="5A7D3CEB" w14:textId="5B0CCED3"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w:t>
      </w:r>
      <w:r>
        <w:rPr>
          <w:rFonts w:asciiTheme="minorHAnsi" w:hAnsiTheme="minorHAnsi" w:cstheme="minorHAnsi"/>
          <w:b/>
          <w:bCs/>
          <w:color w:val="000000"/>
          <w:sz w:val="20"/>
          <w:szCs w:val="20"/>
        </w:rPr>
        <w:t>4</w:t>
      </w:r>
      <w:r w:rsidRPr="002642B6">
        <w:rPr>
          <w:rFonts w:asciiTheme="minorHAnsi" w:hAnsiTheme="minorHAnsi" w:cstheme="minorHAnsi"/>
          <w:color w:val="000000"/>
          <w:sz w:val="20"/>
          <w:szCs w:val="20"/>
        </w:rPr>
        <w:t>: Payment gateway for payment will also be integrated into the system for smooth transaction processing.</w:t>
      </w:r>
    </w:p>
    <w:p w14:paraId="47F97B42" w14:textId="21AA3A04"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5: </w:t>
      </w:r>
      <w:r w:rsidRPr="002642B6">
        <w:rPr>
          <w:rFonts w:asciiTheme="minorHAnsi" w:hAnsiTheme="minorHAnsi" w:cstheme="minorHAnsi"/>
          <w:color w:val="000000"/>
          <w:sz w:val="20"/>
          <w:szCs w:val="20"/>
        </w:rPr>
        <w:t>Social media plugins will also be integrated in the system so that customers can follow company’s social media account for latest update and news.</w:t>
      </w:r>
      <w:r>
        <w:rPr>
          <w:rFonts w:asciiTheme="minorHAnsi" w:hAnsiTheme="minorHAnsi" w:cstheme="minorHAnsi"/>
          <w:color w:val="000000"/>
          <w:sz w:val="20"/>
          <w:szCs w:val="20"/>
        </w:rPr>
        <w:t xml:space="preserve"> The customers can also share a product they like on their social media page.</w:t>
      </w:r>
    </w:p>
    <w:p w14:paraId="4108CC87" w14:textId="48FA75A8" w:rsidR="007916FF" w:rsidRPr="002642B6" w:rsidRDefault="002642B6" w:rsidP="002642B6">
      <w:pPr>
        <w:pStyle w:val="BodyText2"/>
        <w:numPr>
          <w:ilvl w:val="12"/>
          <w:numId w:val="0"/>
        </w:numPr>
        <w:ind w:left="360"/>
        <w:rPr>
          <w:rFonts w:asciiTheme="minorHAnsi" w:hAnsiTheme="minorHAnsi" w:cstheme="minorHAnsi"/>
          <w:szCs w:val="20"/>
        </w:rPr>
      </w:pPr>
      <w:r w:rsidRPr="002642B6">
        <w:rPr>
          <w:rFonts w:asciiTheme="minorHAnsi" w:hAnsiTheme="minorHAnsi" w:cstheme="minorHAnsi"/>
          <w:b/>
          <w:bCs/>
          <w:color w:val="000000"/>
          <w:szCs w:val="20"/>
        </w:rPr>
        <w:t xml:space="preserve">Objective 6: </w:t>
      </w:r>
      <w:r w:rsidRPr="002642B6">
        <w:rPr>
          <w:rFonts w:asciiTheme="minorHAnsi" w:hAnsiTheme="minorHAnsi" w:cstheme="minorHAnsi"/>
          <w:color w:val="000000"/>
          <w:szCs w:val="20"/>
        </w:rPr>
        <w:t xml:space="preserve">Analytics tool will be integrated for report generation.   </w:t>
      </w:r>
    </w:p>
    <w:p w14:paraId="099B2D10" w14:textId="77777777" w:rsidR="007916FF" w:rsidRPr="007C2584" w:rsidRDefault="007916FF">
      <w:pPr>
        <w:pStyle w:val="List2"/>
        <w:rPr>
          <w:rFonts w:asciiTheme="minorHAnsi" w:hAnsiTheme="minorHAnsi" w:cstheme="minorHAnsi"/>
          <w:b/>
          <w:i/>
        </w:rPr>
      </w:pPr>
    </w:p>
    <w:p w14:paraId="211C865F" w14:textId="77777777" w:rsidR="00F44287" w:rsidRPr="007C2584" w:rsidRDefault="00F44287" w:rsidP="009C27FB">
      <w:pPr>
        <w:pStyle w:val="Heading1"/>
        <w:numPr>
          <w:ilvl w:val="12"/>
          <w:numId w:val="0"/>
        </w:numPr>
        <w:rPr>
          <w:rFonts w:asciiTheme="minorHAnsi" w:hAnsiTheme="minorHAnsi" w:cstheme="minorHAnsi"/>
        </w:rPr>
      </w:pPr>
      <w:bookmarkStart w:id="9" w:name="_Toc492333750"/>
      <w:r w:rsidRPr="007C2584">
        <w:rPr>
          <w:rFonts w:asciiTheme="minorHAnsi" w:hAnsiTheme="minorHAnsi" w:cstheme="minorHAnsi"/>
        </w:rPr>
        <w:lastRenderedPageBreak/>
        <w:t>3</w:t>
      </w:r>
      <w:r w:rsidRPr="007C2584">
        <w:rPr>
          <w:rFonts w:asciiTheme="minorHAnsi" w:hAnsiTheme="minorHAnsi" w:cstheme="minorHAnsi"/>
        </w:rPr>
        <w:tab/>
        <w:t>Project Feasibility</w:t>
      </w:r>
      <w:r w:rsidR="009C27FB" w:rsidRPr="007C2584">
        <w:rPr>
          <w:rFonts w:asciiTheme="minorHAnsi" w:hAnsiTheme="minorHAnsi" w:cstheme="minorHAnsi"/>
        </w:rPr>
        <w:t xml:space="preserve">, Risks </w:t>
      </w:r>
      <w:r w:rsidRPr="007C2584">
        <w:rPr>
          <w:rFonts w:asciiTheme="minorHAnsi" w:hAnsiTheme="minorHAnsi" w:cstheme="minorHAnsi"/>
        </w:rPr>
        <w:t>and Metrics</w:t>
      </w:r>
      <w:bookmarkEnd w:id="9"/>
    </w:p>
    <w:p w14:paraId="5E5BAFE5" w14:textId="77777777" w:rsidR="00F44287" w:rsidRPr="007C2584" w:rsidRDefault="00F44287" w:rsidP="00F44287">
      <w:pPr>
        <w:pStyle w:val="heading1underline"/>
        <w:numPr>
          <w:ilvl w:val="12"/>
          <w:numId w:val="0"/>
        </w:numPr>
        <w:rPr>
          <w:rFonts w:asciiTheme="minorHAnsi" w:hAnsiTheme="minorHAnsi" w:cstheme="minorHAnsi"/>
        </w:rPr>
      </w:pPr>
    </w:p>
    <w:p w14:paraId="7E77C5AB" w14:textId="77777777" w:rsidR="009C27FB" w:rsidRPr="007C2584" w:rsidRDefault="00F44287" w:rsidP="009C27FB">
      <w:pPr>
        <w:pStyle w:val="List1"/>
        <w:numPr>
          <w:ilvl w:val="12"/>
          <w:numId w:val="0"/>
        </w:numPr>
        <w:ind w:left="720" w:hanging="360"/>
        <w:rPr>
          <w:rFonts w:asciiTheme="minorHAnsi" w:hAnsiTheme="minorHAnsi" w:cstheme="minorHAnsi"/>
        </w:rPr>
      </w:pPr>
      <w:r w:rsidRPr="007C2584">
        <w:rPr>
          <w:rFonts w:asciiTheme="minorHAnsi" w:hAnsiTheme="minorHAnsi" w:cstheme="minorHAnsi"/>
        </w:rPr>
        <w:t xml:space="preserve">Project </w:t>
      </w:r>
      <w:r w:rsidR="009C27FB" w:rsidRPr="007C2584">
        <w:rPr>
          <w:rFonts w:asciiTheme="minorHAnsi" w:hAnsiTheme="minorHAnsi" w:cstheme="minorHAnsi"/>
        </w:rPr>
        <w:t>feasibility and metrics are summarized below:</w:t>
      </w:r>
    </w:p>
    <w:p w14:paraId="53E73D63" w14:textId="77777777" w:rsidR="009C27FB" w:rsidRPr="007C2584" w:rsidRDefault="009C27FB" w:rsidP="009C27FB">
      <w:pPr>
        <w:pStyle w:val="List1"/>
        <w:numPr>
          <w:ilvl w:val="12"/>
          <w:numId w:val="0"/>
        </w:numPr>
        <w:ind w:left="720" w:hanging="360"/>
        <w:rPr>
          <w:rFonts w:asciiTheme="minorHAnsi" w:hAnsiTheme="minorHAnsi" w:cstheme="minorHAnsi"/>
        </w:rPr>
      </w:pPr>
    </w:p>
    <w:p w14:paraId="692ADA00" w14:textId="77777777" w:rsidR="009C27FB" w:rsidRPr="007C2584" w:rsidRDefault="009C27FB" w:rsidP="009C27FB">
      <w:pPr>
        <w:pStyle w:val="Heading2"/>
        <w:numPr>
          <w:ilvl w:val="12"/>
          <w:numId w:val="0"/>
        </w:numPr>
        <w:rPr>
          <w:rFonts w:asciiTheme="minorHAnsi" w:hAnsiTheme="minorHAnsi" w:cstheme="minorHAnsi"/>
        </w:rPr>
      </w:pPr>
      <w:bookmarkStart w:id="10" w:name="_Toc492333751"/>
      <w:r w:rsidRPr="007C2584">
        <w:rPr>
          <w:rFonts w:asciiTheme="minorHAnsi" w:hAnsiTheme="minorHAnsi" w:cstheme="minorHAnsi"/>
        </w:rPr>
        <w:t>3.1 Project Feasibility Concerns</w:t>
      </w:r>
      <w:bookmarkEnd w:id="10"/>
    </w:p>
    <w:p w14:paraId="64CEF77C" w14:textId="77777777" w:rsidR="003376B9" w:rsidRPr="003376B9" w:rsidRDefault="00B97108" w:rsidP="003376B9">
      <w:pPr>
        <w:pStyle w:val="BodyText2"/>
        <w:numPr>
          <w:ilvl w:val="12"/>
          <w:numId w:val="0"/>
        </w:numPr>
        <w:ind w:left="360"/>
        <w:rPr>
          <w:rFonts w:asciiTheme="minorHAnsi" w:hAnsiTheme="minorHAnsi" w:cstheme="minorHAnsi"/>
          <w:b/>
        </w:rPr>
      </w:pPr>
      <w:r w:rsidRPr="003376B9">
        <w:rPr>
          <w:rFonts w:asciiTheme="minorHAnsi" w:hAnsiTheme="minorHAnsi" w:cstheme="minorHAnsi"/>
          <w:b/>
        </w:rPr>
        <w:t xml:space="preserve">Market Readiness: </w:t>
      </w:r>
    </w:p>
    <w:p w14:paraId="7AEC3627" w14:textId="3438F585" w:rsidR="00B97108" w:rsidRDefault="00B97108" w:rsidP="003376B9">
      <w:pPr>
        <w:pStyle w:val="BodyText2"/>
        <w:numPr>
          <w:ilvl w:val="12"/>
          <w:numId w:val="0"/>
        </w:numPr>
        <w:ind w:left="360"/>
        <w:rPr>
          <w:rFonts w:asciiTheme="minorHAnsi" w:hAnsiTheme="minorHAnsi" w:cstheme="minorHAnsi"/>
        </w:rPr>
      </w:pPr>
      <w:r>
        <w:rPr>
          <w:rFonts w:asciiTheme="minorHAnsi" w:hAnsiTheme="minorHAnsi" w:cstheme="minorHAnsi"/>
        </w:rPr>
        <w:t xml:space="preserve">Most of the people are shifting to online resources for medical health supervision. Reliable online sources provide general, easily understandable information about fitness, diets to name a few. When used properly online research can help proactively identify </w:t>
      </w:r>
      <w:r w:rsidR="003376B9">
        <w:rPr>
          <w:rFonts w:asciiTheme="minorHAnsi" w:hAnsiTheme="minorHAnsi" w:cstheme="minorHAnsi"/>
        </w:rPr>
        <w:t>a bad lifestyle. Also</w:t>
      </w:r>
      <w:r w:rsidR="003D4E75">
        <w:rPr>
          <w:rFonts w:asciiTheme="minorHAnsi" w:hAnsiTheme="minorHAnsi" w:cstheme="minorHAnsi"/>
        </w:rPr>
        <w:t>,</w:t>
      </w:r>
      <w:r w:rsidR="003376B9">
        <w:rPr>
          <w:rFonts w:asciiTheme="minorHAnsi" w:hAnsiTheme="minorHAnsi" w:cstheme="minorHAnsi"/>
        </w:rPr>
        <w:t xml:space="preserve"> many smart watches in the market allows to monitor heart rates. This is the right time to venture into the healthcare market.</w:t>
      </w:r>
    </w:p>
    <w:p w14:paraId="71A304B4" w14:textId="72F93892"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Technical Issues:</w:t>
      </w:r>
    </w:p>
    <w:p w14:paraId="5DFC21CA" w14:textId="5F570AAE" w:rsidR="003376B9" w:rsidRPr="003376B9" w:rsidRDefault="003376B9" w:rsidP="009C27FB">
      <w:pPr>
        <w:pStyle w:val="BodyText2"/>
        <w:numPr>
          <w:ilvl w:val="12"/>
          <w:numId w:val="0"/>
        </w:numPr>
        <w:ind w:left="360"/>
        <w:rPr>
          <w:rFonts w:asciiTheme="minorHAnsi" w:hAnsiTheme="minorHAnsi" w:cstheme="minorHAnsi"/>
        </w:rPr>
      </w:pPr>
      <w:r w:rsidRPr="003376B9">
        <w:rPr>
          <w:rFonts w:asciiTheme="minorHAnsi" w:hAnsiTheme="minorHAnsi" w:cstheme="minorHAnsi"/>
        </w:rPr>
        <w:t xml:space="preserve">Security is one of the </w:t>
      </w:r>
      <w:r>
        <w:rPr>
          <w:rFonts w:asciiTheme="minorHAnsi" w:hAnsiTheme="minorHAnsi" w:cstheme="minorHAnsi"/>
        </w:rPr>
        <w:t xml:space="preserve">main technical issues as the current applications can easily be compromised by using high computational power. </w:t>
      </w:r>
    </w:p>
    <w:p w14:paraId="2B91CDAC" w14:textId="702D42DD"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Resources:</w:t>
      </w:r>
    </w:p>
    <w:p w14:paraId="4BFE270F" w14:textId="159CC781" w:rsidR="003376B9" w:rsidRDefault="003376B9" w:rsidP="003376B9">
      <w:pPr>
        <w:pStyle w:val="BodyText2"/>
        <w:numPr>
          <w:ilvl w:val="12"/>
          <w:numId w:val="0"/>
        </w:numPr>
        <w:ind w:left="360"/>
        <w:rPr>
          <w:rFonts w:asciiTheme="minorHAnsi" w:hAnsiTheme="minorHAnsi" w:cstheme="minorHAnsi"/>
        </w:rPr>
      </w:pPr>
      <w:r>
        <w:rPr>
          <w:rFonts w:asciiTheme="minorHAnsi" w:hAnsiTheme="minorHAnsi" w:cstheme="minorHAnsi"/>
        </w:rPr>
        <w:t xml:space="preserve">We need a dedicated server is required rather than opting for cloud storage or a </w:t>
      </w:r>
      <w:r w:rsidR="006D56B4">
        <w:rPr>
          <w:rFonts w:asciiTheme="minorHAnsi" w:hAnsiTheme="minorHAnsi" w:cstheme="minorHAnsi"/>
        </w:rPr>
        <w:t>third-party</w:t>
      </w:r>
      <w:r>
        <w:rPr>
          <w:rFonts w:asciiTheme="minorHAnsi" w:hAnsiTheme="minorHAnsi" w:cstheme="minorHAnsi"/>
        </w:rPr>
        <w:t xml:space="preserve"> vendor due to high cost and availability.</w:t>
      </w:r>
    </w:p>
    <w:p w14:paraId="01F2DE4C" w14:textId="5BDA1211"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Cost:</w:t>
      </w:r>
    </w:p>
    <w:p w14:paraId="57F40717" w14:textId="09DC1567" w:rsidR="003376B9" w:rsidRPr="003376B9" w:rsidRDefault="003376B9" w:rsidP="009C27FB">
      <w:pPr>
        <w:pStyle w:val="BodyText2"/>
        <w:numPr>
          <w:ilvl w:val="12"/>
          <w:numId w:val="0"/>
        </w:numPr>
        <w:ind w:left="360"/>
        <w:rPr>
          <w:rFonts w:asciiTheme="minorHAnsi" w:hAnsiTheme="minorHAnsi" w:cstheme="minorHAnsi"/>
          <w:b/>
          <w:szCs w:val="20"/>
        </w:rPr>
      </w:pPr>
      <w:r>
        <w:rPr>
          <w:rFonts w:asciiTheme="minorHAnsi" w:hAnsiTheme="minorHAnsi" w:cstheme="minorHAnsi"/>
          <w:color w:val="000000"/>
        </w:rPr>
        <w:t xml:space="preserve">The cost will be defined on the basis of creating the </w:t>
      </w:r>
      <w:r w:rsidRPr="003376B9">
        <w:rPr>
          <w:rFonts w:asciiTheme="minorHAnsi" w:hAnsiTheme="minorHAnsi" w:cstheme="minorHAnsi"/>
          <w:color w:val="000000"/>
          <w:szCs w:val="20"/>
        </w:rPr>
        <w:t>website</w:t>
      </w:r>
      <w:r>
        <w:rPr>
          <w:rFonts w:asciiTheme="minorHAnsi" w:hAnsiTheme="minorHAnsi" w:cstheme="minorHAnsi"/>
          <w:color w:val="000000"/>
        </w:rPr>
        <w:t xml:space="preserve"> and the mobile application</w:t>
      </w:r>
      <w:r w:rsidRPr="003376B9">
        <w:rPr>
          <w:rFonts w:asciiTheme="minorHAnsi" w:hAnsiTheme="minorHAnsi" w:cstheme="minorHAnsi"/>
          <w:color w:val="000000"/>
          <w:szCs w:val="20"/>
        </w:rPr>
        <w:t xml:space="preserve"> from scratch or </w:t>
      </w:r>
      <w:r>
        <w:rPr>
          <w:rFonts w:asciiTheme="minorHAnsi" w:hAnsiTheme="minorHAnsi" w:cstheme="minorHAnsi"/>
          <w:color w:val="000000"/>
        </w:rPr>
        <w:t xml:space="preserve">by making use of </w:t>
      </w:r>
      <w:r w:rsidRPr="003376B9">
        <w:rPr>
          <w:rFonts w:asciiTheme="minorHAnsi" w:hAnsiTheme="minorHAnsi" w:cstheme="minorHAnsi"/>
          <w:color w:val="000000"/>
          <w:szCs w:val="20"/>
        </w:rPr>
        <w:t>pre-defined modules and changing them accordingly to client requirement</w:t>
      </w:r>
      <w:r>
        <w:rPr>
          <w:rFonts w:asciiTheme="minorHAnsi" w:hAnsiTheme="minorHAnsi" w:cstheme="minorHAnsi"/>
          <w:color w:val="000000"/>
        </w:rPr>
        <w:t>s</w:t>
      </w:r>
      <w:r w:rsidRPr="003376B9">
        <w:rPr>
          <w:rFonts w:asciiTheme="minorHAnsi" w:hAnsiTheme="minorHAnsi" w:cstheme="minorHAnsi"/>
          <w:color w:val="000000"/>
          <w:szCs w:val="20"/>
        </w:rPr>
        <w:t xml:space="preserve"> and then integrating them to deliver the final product.</w:t>
      </w:r>
    </w:p>
    <w:p w14:paraId="6050A53B" w14:textId="24734299"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Time to Market:</w:t>
      </w:r>
    </w:p>
    <w:p w14:paraId="2C31EEEA" w14:textId="4571D30A" w:rsidR="007D577B" w:rsidRPr="003376B9" w:rsidRDefault="003376B9" w:rsidP="007D577B">
      <w:pPr>
        <w:pStyle w:val="BodyText2"/>
        <w:numPr>
          <w:ilvl w:val="12"/>
          <w:numId w:val="0"/>
        </w:numPr>
        <w:ind w:left="360"/>
        <w:rPr>
          <w:rFonts w:asciiTheme="minorHAnsi" w:hAnsiTheme="minorHAnsi" w:cstheme="minorHAnsi"/>
        </w:rPr>
      </w:pPr>
      <w:r>
        <w:rPr>
          <w:rFonts w:asciiTheme="minorHAnsi" w:hAnsiTheme="minorHAnsi" w:cstheme="minorHAnsi"/>
        </w:rPr>
        <w:t xml:space="preserve">We have two months </w:t>
      </w:r>
      <w:r w:rsidRPr="003376B9">
        <w:rPr>
          <w:rFonts w:asciiTheme="minorHAnsi" w:hAnsiTheme="minorHAnsi" w:cstheme="minorHAnsi"/>
        </w:rPr>
        <w:t>to develop both web and mob</w:t>
      </w:r>
      <w:r>
        <w:rPr>
          <w:rFonts w:asciiTheme="minorHAnsi" w:hAnsiTheme="minorHAnsi" w:cstheme="minorHAnsi"/>
        </w:rPr>
        <w:t>il</w:t>
      </w:r>
      <w:r w:rsidRPr="003376B9">
        <w:rPr>
          <w:rFonts w:asciiTheme="minorHAnsi" w:hAnsiTheme="minorHAnsi" w:cstheme="minorHAnsi"/>
        </w:rPr>
        <w:t xml:space="preserve">e application </w:t>
      </w:r>
      <w:r>
        <w:rPr>
          <w:rFonts w:asciiTheme="minorHAnsi" w:hAnsiTheme="minorHAnsi" w:cstheme="minorHAnsi"/>
        </w:rPr>
        <w:t xml:space="preserve">which </w:t>
      </w:r>
      <w:r w:rsidRPr="003376B9">
        <w:rPr>
          <w:rFonts w:asciiTheme="minorHAnsi" w:hAnsiTheme="minorHAnsi" w:cstheme="minorHAnsi"/>
        </w:rPr>
        <w:t>is too aggressive</w:t>
      </w:r>
      <w:r w:rsidR="007D577B">
        <w:rPr>
          <w:rFonts w:asciiTheme="minorHAnsi" w:hAnsiTheme="minorHAnsi" w:cstheme="minorHAnsi"/>
        </w:rPr>
        <w:t xml:space="preserve">. A website and mobile application already exist in the market. </w:t>
      </w:r>
      <w:r w:rsidR="006D56B4">
        <w:rPr>
          <w:rFonts w:asciiTheme="minorHAnsi" w:hAnsiTheme="minorHAnsi" w:cstheme="minorHAnsi"/>
        </w:rPr>
        <w:t>So,</w:t>
      </w:r>
      <w:r w:rsidR="007D577B">
        <w:rPr>
          <w:rFonts w:asciiTheme="minorHAnsi" w:hAnsiTheme="minorHAnsi" w:cstheme="minorHAnsi"/>
        </w:rPr>
        <w:t xml:space="preserve"> some additional features that would increase user experience and also the revenue base of the client needs be integrated to the system.</w:t>
      </w:r>
    </w:p>
    <w:p w14:paraId="379FA0D6" w14:textId="53469A51" w:rsidR="009C27FB" w:rsidRPr="007C2584" w:rsidRDefault="009C27FB" w:rsidP="007D577B">
      <w:pPr>
        <w:pStyle w:val="BodyText2"/>
        <w:numPr>
          <w:ilvl w:val="12"/>
          <w:numId w:val="0"/>
        </w:numPr>
        <w:rPr>
          <w:rFonts w:asciiTheme="minorHAnsi" w:hAnsiTheme="minorHAnsi" w:cstheme="minorHAnsi"/>
        </w:rPr>
      </w:pPr>
    </w:p>
    <w:p w14:paraId="2A23FE03" w14:textId="77777777" w:rsidR="007D577B" w:rsidRDefault="007D577B" w:rsidP="009C27FB">
      <w:pPr>
        <w:pStyle w:val="Heading2"/>
        <w:numPr>
          <w:ilvl w:val="12"/>
          <w:numId w:val="0"/>
        </w:numPr>
        <w:rPr>
          <w:rFonts w:asciiTheme="minorHAnsi" w:hAnsiTheme="minorHAnsi" w:cstheme="minorHAnsi"/>
        </w:rPr>
      </w:pPr>
      <w:bookmarkStart w:id="11" w:name="_Toc492333752"/>
    </w:p>
    <w:p w14:paraId="112CDC1F" w14:textId="77777777" w:rsidR="007D577B" w:rsidRDefault="007D577B" w:rsidP="009C27FB">
      <w:pPr>
        <w:pStyle w:val="Heading2"/>
        <w:numPr>
          <w:ilvl w:val="12"/>
          <w:numId w:val="0"/>
        </w:numPr>
        <w:rPr>
          <w:rFonts w:asciiTheme="minorHAnsi" w:hAnsiTheme="minorHAnsi" w:cstheme="minorHAnsi"/>
        </w:rPr>
      </w:pPr>
    </w:p>
    <w:p w14:paraId="439AC7C7" w14:textId="77777777" w:rsidR="007D577B" w:rsidRDefault="007D577B" w:rsidP="009C27FB">
      <w:pPr>
        <w:pStyle w:val="Heading2"/>
        <w:numPr>
          <w:ilvl w:val="12"/>
          <w:numId w:val="0"/>
        </w:numPr>
        <w:rPr>
          <w:rFonts w:asciiTheme="minorHAnsi" w:hAnsiTheme="minorHAnsi" w:cstheme="minorHAnsi"/>
        </w:rPr>
      </w:pPr>
    </w:p>
    <w:p w14:paraId="310C51AD" w14:textId="1421D98F" w:rsidR="007D577B" w:rsidRDefault="007D577B" w:rsidP="009C27FB">
      <w:pPr>
        <w:pStyle w:val="Heading2"/>
        <w:numPr>
          <w:ilvl w:val="12"/>
          <w:numId w:val="0"/>
        </w:numPr>
        <w:rPr>
          <w:rFonts w:asciiTheme="minorHAnsi" w:hAnsiTheme="minorHAnsi" w:cstheme="minorHAnsi"/>
        </w:rPr>
      </w:pPr>
    </w:p>
    <w:p w14:paraId="71A407F5" w14:textId="3CD22702" w:rsidR="007D577B" w:rsidRDefault="007D577B" w:rsidP="007D577B">
      <w:pPr>
        <w:pStyle w:val="BodyText2"/>
      </w:pPr>
    </w:p>
    <w:p w14:paraId="652F4BDE" w14:textId="627E832D" w:rsidR="007D577B" w:rsidRDefault="007D577B" w:rsidP="007D577B">
      <w:pPr>
        <w:pStyle w:val="BodyText2"/>
      </w:pPr>
    </w:p>
    <w:p w14:paraId="2A7B3508" w14:textId="77777777" w:rsidR="007D577B" w:rsidRPr="007D577B" w:rsidRDefault="007D577B" w:rsidP="007D577B">
      <w:pPr>
        <w:pStyle w:val="BodyText2"/>
      </w:pPr>
    </w:p>
    <w:p w14:paraId="3F3A053A" w14:textId="77777777" w:rsidR="007D577B" w:rsidRDefault="007D577B" w:rsidP="009C27FB">
      <w:pPr>
        <w:pStyle w:val="Heading2"/>
        <w:numPr>
          <w:ilvl w:val="12"/>
          <w:numId w:val="0"/>
        </w:numPr>
        <w:rPr>
          <w:rFonts w:asciiTheme="minorHAnsi" w:hAnsiTheme="minorHAnsi" w:cstheme="minorHAnsi"/>
        </w:rPr>
      </w:pPr>
    </w:p>
    <w:p w14:paraId="474F8199" w14:textId="77777777" w:rsidR="007D577B" w:rsidRDefault="007D577B" w:rsidP="009C27FB">
      <w:pPr>
        <w:pStyle w:val="Heading2"/>
        <w:numPr>
          <w:ilvl w:val="12"/>
          <w:numId w:val="0"/>
        </w:numPr>
        <w:rPr>
          <w:rFonts w:asciiTheme="minorHAnsi" w:hAnsiTheme="minorHAnsi" w:cstheme="minorHAnsi"/>
        </w:rPr>
      </w:pPr>
    </w:p>
    <w:p w14:paraId="01EA04D7" w14:textId="7CDFF431" w:rsidR="009C27FB" w:rsidRDefault="009C27FB" w:rsidP="009C27FB">
      <w:pPr>
        <w:pStyle w:val="Heading2"/>
        <w:numPr>
          <w:ilvl w:val="12"/>
          <w:numId w:val="0"/>
        </w:numPr>
        <w:rPr>
          <w:rFonts w:asciiTheme="minorHAnsi" w:hAnsiTheme="minorHAnsi" w:cstheme="minorHAnsi"/>
        </w:rPr>
      </w:pPr>
      <w:r w:rsidRPr="007C2584">
        <w:rPr>
          <w:rFonts w:asciiTheme="minorHAnsi" w:hAnsiTheme="minorHAnsi" w:cstheme="minorHAnsi"/>
        </w:rPr>
        <w:t>3.2 Project Risks</w:t>
      </w:r>
      <w:bookmarkEnd w:id="11"/>
    </w:p>
    <w:p w14:paraId="5158979C" w14:textId="77777777" w:rsidR="007D577B" w:rsidRDefault="007D577B" w:rsidP="007D577B">
      <w:pPr>
        <w:pStyle w:val="BodyText2"/>
        <w:rPr>
          <w:rFonts w:asciiTheme="minorHAnsi" w:hAnsiTheme="minorHAnsi" w:cstheme="minorHAnsi"/>
        </w:rPr>
      </w:pPr>
      <w:r>
        <w:rPr>
          <w:rFonts w:asciiTheme="minorHAnsi" w:hAnsiTheme="minorHAnsi" w:cstheme="minorHAnsi"/>
        </w:rPr>
        <w:t xml:space="preserve">1. One of the high risks is going over the budget. </w:t>
      </w:r>
    </w:p>
    <w:p w14:paraId="36A7F928" w14:textId="4288EA02" w:rsidR="007D577B" w:rsidRPr="007D577B" w:rsidRDefault="007D577B" w:rsidP="007D577B">
      <w:pPr>
        <w:pStyle w:val="BodyText2"/>
        <w:ind w:left="1080"/>
        <w:rPr>
          <w:rFonts w:asciiTheme="minorHAnsi" w:hAnsiTheme="minorHAnsi" w:cstheme="minorHAnsi"/>
        </w:rPr>
      </w:pPr>
      <w:r>
        <w:rPr>
          <w:rFonts w:asciiTheme="minorHAnsi" w:hAnsiTheme="minorHAnsi" w:cstheme="minorHAnsi"/>
        </w:rPr>
        <w:t>The reasons may be due to unexpected events such as employee leaving the team, damaged hardware/software resources.</w:t>
      </w:r>
    </w:p>
    <w:p w14:paraId="46C040B6" w14:textId="3AC8DE97"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2. </w:t>
      </w:r>
      <w:r w:rsidRPr="007D577B">
        <w:rPr>
          <w:rFonts w:asciiTheme="minorHAnsi" w:hAnsiTheme="minorHAnsi" w:cstheme="minorHAnsi"/>
          <w:color w:val="000000"/>
          <w:sz w:val="20"/>
          <w:szCs w:val="20"/>
        </w:rPr>
        <w:t xml:space="preserve">Hosting service provider server crashes which will disrupt operations of the company. </w:t>
      </w:r>
    </w:p>
    <w:p w14:paraId="587F5E28" w14:textId="0EC1B8E9" w:rsidR="007D577B" w:rsidRPr="007D577B" w:rsidRDefault="007D577B" w:rsidP="007D577B">
      <w:pPr>
        <w:pStyle w:val="ListParagraph"/>
        <w:tabs>
          <w:tab w:val="left" w:pos="720"/>
          <w:tab w:val="left" w:pos="1080"/>
          <w:tab w:val="left" w:pos="1440"/>
          <w:tab w:val="left" w:pos="1800"/>
        </w:tabs>
        <w:autoSpaceDE w:val="0"/>
        <w:autoSpaceDN w:val="0"/>
        <w:adjustRightInd w:val="0"/>
        <w:spacing w:after="160"/>
        <w:ind w:left="1080"/>
        <w:rPr>
          <w:rFonts w:asciiTheme="minorHAnsi" w:hAnsiTheme="minorHAnsi" w:cstheme="minorHAnsi"/>
          <w:color w:val="000000"/>
          <w:sz w:val="20"/>
          <w:szCs w:val="20"/>
        </w:rPr>
      </w:pPr>
      <w:r w:rsidRPr="007D577B">
        <w:rPr>
          <w:rFonts w:asciiTheme="minorHAnsi" w:hAnsiTheme="minorHAnsi" w:cstheme="minorHAnsi"/>
          <w:color w:val="000000"/>
          <w:sz w:val="20"/>
          <w:szCs w:val="20"/>
        </w:rPr>
        <w:t>A Standalone Server will be stored in the company’s headquarters so that it can handle the load, till the original server gets fixed.</w:t>
      </w:r>
    </w:p>
    <w:p w14:paraId="294C0EC8" w14:textId="40D3358B"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3. If the </w:t>
      </w:r>
      <w:r w:rsidRPr="007D577B">
        <w:rPr>
          <w:rFonts w:asciiTheme="minorHAnsi" w:hAnsiTheme="minorHAnsi" w:cstheme="minorHAnsi"/>
          <w:color w:val="000000"/>
          <w:sz w:val="20"/>
          <w:szCs w:val="20"/>
        </w:rPr>
        <w:t>Databases crashes, hence there would be a problem in login into the system and an inconsistent state of the database.</w:t>
      </w:r>
    </w:p>
    <w:p w14:paraId="65DFD7DC" w14:textId="23D46CCF" w:rsid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Pr="007D577B">
        <w:rPr>
          <w:rFonts w:asciiTheme="minorHAnsi" w:hAnsiTheme="minorHAnsi" w:cstheme="minorHAnsi"/>
          <w:color w:val="000000"/>
          <w:sz w:val="20"/>
          <w:szCs w:val="20"/>
        </w:rPr>
        <w:t>There will be multiple databases so that we can retrieve data if one of them fails.</w:t>
      </w:r>
    </w:p>
    <w:p w14:paraId="5ED5CDCF" w14:textId="530E7E10"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4. If the Power generator</w:t>
      </w:r>
      <w:r w:rsidRPr="007D577B">
        <w:rPr>
          <w:rFonts w:asciiTheme="minorHAnsi" w:hAnsiTheme="minorHAnsi" w:cstheme="minorHAnsi"/>
          <w:color w:val="000000"/>
          <w:sz w:val="20"/>
          <w:szCs w:val="20"/>
        </w:rPr>
        <w:t xml:space="preserve"> crashes, hence there </w:t>
      </w:r>
      <w:r w:rsidR="00BC5366">
        <w:rPr>
          <w:rFonts w:asciiTheme="minorHAnsi" w:hAnsiTheme="minorHAnsi" w:cstheme="minorHAnsi"/>
          <w:color w:val="000000"/>
          <w:sz w:val="20"/>
          <w:szCs w:val="20"/>
        </w:rPr>
        <w:t>no power to run any of the systems.</w:t>
      </w:r>
    </w:p>
    <w:p w14:paraId="275EFE7E" w14:textId="7624B682" w:rsidR="007D577B" w:rsidRPr="007D577B" w:rsidRDefault="007D577B"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00BC5366">
        <w:rPr>
          <w:rFonts w:asciiTheme="minorHAnsi" w:hAnsiTheme="minorHAnsi" w:cstheme="minorHAnsi"/>
          <w:color w:val="000000"/>
          <w:sz w:val="20"/>
          <w:szCs w:val="20"/>
        </w:rPr>
        <w:t>There will be multiple power generators across different cities</w:t>
      </w:r>
      <w:r w:rsidRPr="007D577B">
        <w:rPr>
          <w:rFonts w:asciiTheme="minorHAnsi" w:hAnsiTheme="minorHAnsi" w:cstheme="minorHAnsi"/>
          <w:color w:val="000000"/>
          <w:sz w:val="20"/>
          <w:szCs w:val="20"/>
        </w:rPr>
        <w:t xml:space="preserve"> </w:t>
      </w:r>
      <w:r w:rsidR="00BC5366">
        <w:rPr>
          <w:rFonts w:asciiTheme="minorHAnsi" w:hAnsiTheme="minorHAnsi" w:cstheme="minorHAnsi"/>
          <w:color w:val="000000"/>
          <w:sz w:val="20"/>
          <w:szCs w:val="20"/>
        </w:rPr>
        <w:t>to manage power mishaps</w:t>
      </w:r>
    </w:p>
    <w:p w14:paraId="5768FE85" w14:textId="750B7BEF" w:rsidR="007D577B" w:rsidRPr="007D577B" w:rsidRDefault="00BC5366"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5</w:t>
      </w:r>
      <w:r w:rsidR="007D577B">
        <w:rPr>
          <w:rFonts w:asciiTheme="minorHAnsi" w:hAnsiTheme="minorHAnsi" w:cstheme="minorHAnsi"/>
          <w:color w:val="000000"/>
          <w:sz w:val="20"/>
          <w:szCs w:val="20"/>
        </w:rPr>
        <w:t>.</w:t>
      </w:r>
      <w:r w:rsidR="007D577B" w:rsidRPr="007D577B">
        <w:rPr>
          <w:rFonts w:asciiTheme="minorHAnsi" w:hAnsiTheme="minorHAnsi" w:cstheme="minorHAnsi"/>
          <w:color w:val="000000"/>
          <w:sz w:val="20"/>
          <w:szCs w:val="20"/>
        </w:rPr>
        <w:t xml:space="preserve"> Unauthorized user gets into the company database and release critical information’s.</w:t>
      </w:r>
    </w:p>
    <w:p w14:paraId="71F907DC" w14:textId="549E7157" w:rsid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Pr="007D577B">
        <w:rPr>
          <w:rFonts w:asciiTheme="minorHAnsi" w:hAnsiTheme="minorHAnsi" w:cstheme="minorHAnsi"/>
          <w:color w:val="000000"/>
          <w:sz w:val="20"/>
          <w:szCs w:val="20"/>
        </w:rPr>
        <w:t>Public key cryptographic algorithms will be used for security of the website and digital signatures will also be employed in the system.</w:t>
      </w:r>
    </w:p>
    <w:p w14:paraId="5D6EF7A3" w14:textId="10A63DBE" w:rsidR="00BC5366" w:rsidRDefault="00BC5366"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6. No appropriate Android Developer in the team. </w:t>
      </w:r>
    </w:p>
    <w:p w14:paraId="7AF4E868" w14:textId="38C2C3C2" w:rsidR="009C27FB" w:rsidRPr="007C2584" w:rsidRDefault="009C27FB" w:rsidP="00BC5366">
      <w:pPr>
        <w:pStyle w:val="BodyText2"/>
        <w:numPr>
          <w:ilvl w:val="12"/>
          <w:numId w:val="0"/>
        </w:numPr>
        <w:rPr>
          <w:rFonts w:asciiTheme="minorHAnsi" w:hAnsiTheme="minorHAnsi" w:cstheme="minorHAnsi"/>
        </w:rPr>
      </w:pPr>
    </w:p>
    <w:p w14:paraId="2084DDFC" w14:textId="77777777" w:rsidR="009C27FB" w:rsidRPr="007C2584" w:rsidRDefault="009C27FB" w:rsidP="009C27FB">
      <w:pPr>
        <w:pStyle w:val="Heading2"/>
        <w:numPr>
          <w:ilvl w:val="12"/>
          <w:numId w:val="0"/>
        </w:numPr>
        <w:rPr>
          <w:rFonts w:asciiTheme="minorHAnsi" w:hAnsiTheme="minorHAnsi" w:cstheme="minorHAnsi"/>
        </w:rPr>
      </w:pPr>
      <w:bookmarkStart w:id="12" w:name="_Toc492333753"/>
      <w:r w:rsidRPr="007C2584">
        <w:rPr>
          <w:rFonts w:asciiTheme="minorHAnsi" w:hAnsiTheme="minorHAnsi" w:cstheme="minorHAnsi"/>
        </w:rPr>
        <w:t>3</w:t>
      </w:r>
      <w:r w:rsidR="0064341F" w:rsidRPr="007C2584">
        <w:rPr>
          <w:rFonts w:asciiTheme="minorHAnsi" w:hAnsiTheme="minorHAnsi" w:cstheme="minorHAnsi"/>
        </w:rPr>
        <w:t>.3</w:t>
      </w:r>
      <w:r w:rsidRPr="007C2584">
        <w:rPr>
          <w:rFonts w:asciiTheme="minorHAnsi" w:hAnsiTheme="minorHAnsi" w:cstheme="minorHAnsi"/>
        </w:rPr>
        <w:t xml:space="preserve"> Project Metrics</w:t>
      </w:r>
      <w:bookmarkEnd w:id="12"/>
    </w:p>
    <w:p w14:paraId="3B7BFACC" w14:textId="0E768D40"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1.</w:t>
      </w:r>
      <w:r w:rsidR="00BC5366" w:rsidRPr="00767F8C">
        <w:rPr>
          <w:rFonts w:asciiTheme="minorHAnsi" w:hAnsiTheme="minorHAnsi" w:cstheme="minorHAnsi"/>
          <w:color w:val="000000"/>
          <w:sz w:val="20"/>
          <w:szCs w:val="20"/>
        </w:rPr>
        <w:t xml:space="preserve"> An average of 100 customers will access the system at the same time without any errors.</w:t>
      </w:r>
    </w:p>
    <w:p w14:paraId="1E5130D7" w14:textId="5A353243"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2.</w:t>
      </w:r>
      <w:r w:rsidR="00BC5366" w:rsidRPr="00767F8C">
        <w:rPr>
          <w:rFonts w:asciiTheme="minorHAnsi" w:hAnsiTheme="minorHAnsi" w:cstheme="minorHAnsi"/>
          <w:color w:val="000000"/>
          <w:sz w:val="20"/>
          <w:szCs w:val="20"/>
        </w:rPr>
        <w:t xml:space="preserve"> On an average day the site will be able to handle 10000 request</w:t>
      </w:r>
      <w:r w:rsidRPr="00767F8C">
        <w:rPr>
          <w:rFonts w:asciiTheme="minorHAnsi" w:hAnsiTheme="minorHAnsi" w:cstheme="minorHAnsi"/>
          <w:color w:val="000000"/>
          <w:sz w:val="20"/>
          <w:szCs w:val="20"/>
        </w:rPr>
        <w:t>s</w:t>
      </w:r>
      <w:r w:rsidR="00BC5366" w:rsidRPr="00767F8C">
        <w:rPr>
          <w:rFonts w:asciiTheme="minorHAnsi" w:hAnsiTheme="minorHAnsi" w:cstheme="minorHAnsi"/>
          <w:color w:val="000000"/>
          <w:sz w:val="20"/>
          <w:szCs w:val="20"/>
        </w:rPr>
        <w:t xml:space="preserve"> without failing.</w:t>
      </w:r>
    </w:p>
    <w:p w14:paraId="338534CD" w14:textId="613B4885"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3.</w:t>
      </w:r>
      <w:r w:rsidR="00BC5366" w:rsidRPr="00767F8C">
        <w:rPr>
          <w:rFonts w:asciiTheme="minorHAnsi" w:hAnsiTheme="minorHAnsi" w:cstheme="minorHAnsi"/>
          <w:color w:val="000000"/>
          <w:sz w:val="20"/>
          <w:szCs w:val="20"/>
        </w:rPr>
        <w:t xml:space="preserve"> The site should load properly on web browser and also when accessed on mobile devices.</w:t>
      </w:r>
    </w:p>
    <w:p w14:paraId="184775DD" w14:textId="6B4943C9"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4.</w:t>
      </w:r>
      <w:r w:rsidR="00BC5366" w:rsidRPr="00767F8C">
        <w:rPr>
          <w:rFonts w:asciiTheme="minorHAnsi" w:hAnsiTheme="minorHAnsi" w:cstheme="minorHAnsi"/>
          <w:color w:val="000000"/>
          <w:sz w:val="20"/>
          <w:szCs w:val="20"/>
        </w:rPr>
        <w:t xml:space="preserve"> When multiple transactions are done by the same user, the database should have the correct state aft</w:t>
      </w:r>
      <w:r w:rsidRPr="00767F8C">
        <w:rPr>
          <w:rFonts w:asciiTheme="minorHAnsi" w:hAnsiTheme="minorHAnsi" w:cstheme="minorHAnsi"/>
          <w:color w:val="000000"/>
          <w:sz w:val="20"/>
          <w:szCs w:val="20"/>
        </w:rPr>
        <w:t>er each transaction</w:t>
      </w:r>
      <w:r w:rsidR="00BC5366" w:rsidRPr="00767F8C">
        <w:rPr>
          <w:rFonts w:asciiTheme="minorHAnsi" w:hAnsiTheme="minorHAnsi" w:cstheme="minorHAnsi"/>
          <w:color w:val="000000"/>
          <w:sz w:val="20"/>
          <w:szCs w:val="20"/>
        </w:rPr>
        <w:t>.</w:t>
      </w:r>
    </w:p>
    <w:p w14:paraId="68530657" w14:textId="0C7AD80E"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5.</w:t>
      </w:r>
      <w:r w:rsidR="00BC5366" w:rsidRPr="00767F8C">
        <w:rPr>
          <w:rFonts w:asciiTheme="minorHAnsi" w:hAnsiTheme="minorHAnsi" w:cstheme="minorHAnsi"/>
          <w:color w:val="000000"/>
          <w:sz w:val="20"/>
          <w:szCs w:val="20"/>
        </w:rPr>
        <w:t xml:space="preserve"> Correct </w:t>
      </w:r>
      <w:r w:rsidRPr="00767F8C">
        <w:rPr>
          <w:rFonts w:asciiTheme="minorHAnsi" w:hAnsiTheme="minorHAnsi" w:cstheme="minorHAnsi"/>
          <w:color w:val="000000"/>
          <w:sz w:val="20"/>
          <w:szCs w:val="20"/>
        </w:rPr>
        <w:t xml:space="preserve">diet chart/graph </w:t>
      </w:r>
      <w:r w:rsidR="00BC5366" w:rsidRPr="00767F8C">
        <w:rPr>
          <w:rFonts w:asciiTheme="minorHAnsi" w:hAnsiTheme="minorHAnsi" w:cstheme="minorHAnsi"/>
          <w:color w:val="000000"/>
          <w:sz w:val="20"/>
          <w:szCs w:val="20"/>
        </w:rPr>
        <w:t>report should be generated.</w:t>
      </w:r>
    </w:p>
    <w:p w14:paraId="3CCEFD43" w14:textId="5B5A2EC8" w:rsidR="00107145" w:rsidRPr="00767F8C" w:rsidRDefault="00107145" w:rsidP="00107145">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6. When multiple users are booking an appointment with the dietician/physician, the database should always show the right state to the user regarding product quantity.</w:t>
      </w:r>
    </w:p>
    <w:p w14:paraId="542729F2" w14:textId="35FFEE37"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7.</w:t>
      </w:r>
      <w:r w:rsidR="00BC5366" w:rsidRPr="00767F8C">
        <w:rPr>
          <w:rFonts w:asciiTheme="minorHAnsi" w:hAnsiTheme="minorHAnsi" w:cstheme="minorHAnsi"/>
          <w:color w:val="000000"/>
          <w:sz w:val="20"/>
          <w:szCs w:val="20"/>
        </w:rPr>
        <w:t xml:space="preserve"> </w:t>
      </w:r>
      <w:r w:rsidRPr="00767F8C">
        <w:rPr>
          <w:rFonts w:asciiTheme="minorHAnsi" w:hAnsiTheme="minorHAnsi" w:cstheme="minorHAnsi"/>
          <w:color w:val="000000"/>
          <w:sz w:val="20"/>
          <w:szCs w:val="20"/>
        </w:rPr>
        <w:t>T</w:t>
      </w:r>
      <w:r w:rsidR="00BC5366" w:rsidRPr="00767F8C">
        <w:rPr>
          <w:rFonts w:asciiTheme="minorHAnsi" w:hAnsiTheme="minorHAnsi" w:cstheme="minorHAnsi"/>
          <w:color w:val="000000"/>
          <w:sz w:val="20"/>
          <w:szCs w:val="20"/>
        </w:rPr>
        <w:t xml:space="preserve">he analytics tool </w:t>
      </w:r>
      <w:r w:rsidRPr="00767F8C">
        <w:rPr>
          <w:rFonts w:asciiTheme="minorHAnsi" w:hAnsiTheme="minorHAnsi" w:cstheme="minorHAnsi"/>
          <w:color w:val="000000"/>
          <w:sz w:val="20"/>
          <w:szCs w:val="20"/>
        </w:rPr>
        <w:t>must suggest articles that customer would like based on their past readings.</w:t>
      </w:r>
    </w:p>
    <w:p w14:paraId="0110C39C" w14:textId="69CD8AB9" w:rsidR="009C27FB" w:rsidRPr="00767F8C" w:rsidRDefault="00107145" w:rsidP="00BC5366">
      <w:pPr>
        <w:pStyle w:val="BodyText2"/>
        <w:numPr>
          <w:ilvl w:val="12"/>
          <w:numId w:val="0"/>
        </w:numPr>
        <w:ind w:left="360"/>
        <w:rPr>
          <w:rFonts w:asciiTheme="minorHAnsi" w:hAnsiTheme="minorHAnsi" w:cstheme="minorHAnsi"/>
          <w:color w:val="000000"/>
        </w:rPr>
      </w:pPr>
      <w:r w:rsidRPr="00767F8C">
        <w:rPr>
          <w:rFonts w:asciiTheme="minorHAnsi" w:hAnsiTheme="minorHAnsi" w:cstheme="minorHAnsi"/>
          <w:color w:val="000000"/>
        </w:rPr>
        <w:t>8.</w:t>
      </w:r>
      <w:r w:rsidR="00BC5366" w:rsidRPr="00767F8C">
        <w:rPr>
          <w:rFonts w:asciiTheme="minorHAnsi" w:hAnsiTheme="minorHAnsi" w:cstheme="minorHAnsi"/>
          <w:color w:val="000000"/>
          <w:szCs w:val="20"/>
        </w:rPr>
        <w:t xml:space="preserve"> Provide a great customer experience </w:t>
      </w:r>
      <w:r w:rsidRPr="00767F8C">
        <w:rPr>
          <w:rFonts w:asciiTheme="minorHAnsi" w:hAnsiTheme="minorHAnsi" w:cstheme="minorHAnsi"/>
          <w:color w:val="000000"/>
        </w:rPr>
        <w:t>to increase customer retention rate.</w:t>
      </w:r>
    </w:p>
    <w:p w14:paraId="0D4FBDAB" w14:textId="34AC2D71" w:rsidR="00DB3BAA" w:rsidRPr="00767F8C" w:rsidRDefault="00DB3BAA" w:rsidP="00BC5366">
      <w:pPr>
        <w:pStyle w:val="BodyText2"/>
        <w:numPr>
          <w:ilvl w:val="12"/>
          <w:numId w:val="0"/>
        </w:numPr>
        <w:ind w:left="360"/>
        <w:rPr>
          <w:rFonts w:asciiTheme="minorHAnsi" w:hAnsiTheme="minorHAnsi" w:cstheme="minorHAnsi"/>
          <w:color w:val="000000"/>
        </w:rPr>
      </w:pPr>
      <w:r w:rsidRPr="00767F8C">
        <w:rPr>
          <w:rFonts w:asciiTheme="minorHAnsi" w:hAnsiTheme="minorHAnsi" w:cstheme="minorHAnsi"/>
          <w:color w:val="000000"/>
        </w:rPr>
        <w:t xml:space="preserve">9. The success of this project would depend on the number of purchases made by the customer and number of successful appointments with the </w:t>
      </w:r>
      <w:r w:rsidR="00767F8C" w:rsidRPr="00767F8C">
        <w:rPr>
          <w:rFonts w:asciiTheme="minorHAnsi" w:hAnsiTheme="minorHAnsi" w:cstheme="minorHAnsi"/>
          <w:color w:val="000000"/>
        </w:rPr>
        <w:t>dietician</w:t>
      </w:r>
      <w:r w:rsidRPr="00767F8C">
        <w:rPr>
          <w:rFonts w:asciiTheme="minorHAnsi" w:hAnsiTheme="minorHAnsi" w:cstheme="minorHAnsi"/>
          <w:color w:val="000000"/>
        </w:rPr>
        <w:t>/physician.</w:t>
      </w:r>
    </w:p>
    <w:p w14:paraId="70021521" w14:textId="77777777" w:rsidR="00BC5366" w:rsidRPr="007C2584" w:rsidRDefault="00BC5366" w:rsidP="00BC5366">
      <w:pPr>
        <w:pStyle w:val="BodyText2"/>
        <w:numPr>
          <w:ilvl w:val="12"/>
          <w:numId w:val="0"/>
        </w:numPr>
        <w:ind w:left="360"/>
        <w:rPr>
          <w:rFonts w:asciiTheme="minorHAnsi" w:hAnsiTheme="minorHAnsi" w:cstheme="minorHAnsi"/>
        </w:rPr>
      </w:pPr>
    </w:p>
    <w:p w14:paraId="7B2CDB69" w14:textId="77777777" w:rsidR="007916FF" w:rsidRPr="007C2584" w:rsidRDefault="00F44287" w:rsidP="00F44287">
      <w:pPr>
        <w:pStyle w:val="Heading1"/>
        <w:numPr>
          <w:ilvl w:val="12"/>
          <w:numId w:val="0"/>
        </w:numPr>
        <w:rPr>
          <w:rFonts w:asciiTheme="minorHAnsi" w:hAnsiTheme="minorHAnsi" w:cstheme="minorHAnsi"/>
        </w:rPr>
      </w:pPr>
      <w:bookmarkStart w:id="13" w:name="_Toc492333754"/>
      <w:r w:rsidRPr="007C2584">
        <w:rPr>
          <w:rFonts w:asciiTheme="minorHAnsi" w:hAnsiTheme="minorHAnsi" w:cstheme="minorHAnsi"/>
        </w:rPr>
        <w:lastRenderedPageBreak/>
        <w:t>4</w:t>
      </w:r>
      <w:r w:rsidR="007916FF" w:rsidRPr="007C2584">
        <w:rPr>
          <w:rFonts w:asciiTheme="minorHAnsi" w:hAnsiTheme="minorHAnsi" w:cstheme="minorHAnsi"/>
        </w:rPr>
        <w:tab/>
        <w:t>Project Scope</w:t>
      </w:r>
      <w:r w:rsidR="0064341F" w:rsidRPr="007C2584">
        <w:rPr>
          <w:rFonts w:asciiTheme="minorHAnsi" w:hAnsiTheme="minorHAnsi" w:cstheme="minorHAnsi"/>
        </w:rPr>
        <w:t xml:space="preserve"> and Process Model</w:t>
      </w:r>
      <w:bookmarkEnd w:id="13"/>
    </w:p>
    <w:p w14:paraId="02EA3DA4" w14:textId="77777777" w:rsidR="007916FF" w:rsidRPr="007C2584" w:rsidRDefault="007916FF">
      <w:pPr>
        <w:pStyle w:val="heading1underline"/>
        <w:numPr>
          <w:ilvl w:val="12"/>
          <w:numId w:val="0"/>
        </w:numPr>
        <w:rPr>
          <w:rFonts w:asciiTheme="minorHAnsi" w:hAnsiTheme="minorHAnsi" w:cstheme="minorHAnsi"/>
        </w:rPr>
      </w:pPr>
    </w:p>
    <w:p w14:paraId="6F4B6A35" w14:textId="77777777" w:rsidR="007916FF" w:rsidRPr="007C2584" w:rsidRDefault="007916FF">
      <w:pPr>
        <w:pStyle w:val="List1"/>
        <w:numPr>
          <w:ilvl w:val="12"/>
          <w:numId w:val="0"/>
        </w:numPr>
        <w:ind w:left="720" w:hanging="360"/>
        <w:rPr>
          <w:rFonts w:asciiTheme="minorHAnsi" w:hAnsiTheme="minorHAnsi" w:cstheme="minorHAnsi"/>
        </w:rPr>
      </w:pPr>
      <w:r w:rsidRPr="007C2584">
        <w:rPr>
          <w:rFonts w:asciiTheme="minorHAnsi" w:hAnsiTheme="minorHAnsi" w:cstheme="minorHAnsi"/>
        </w:rPr>
        <w:t>Project scope includes the following:</w:t>
      </w:r>
    </w:p>
    <w:p w14:paraId="3B3664D9" w14:textId="77777777" w:rsidR="007916FF" w:rsidRPr="007C2584" w:rsidRDefault="007916FF">
      <w:pPr>
        <w:pStyle w:val="List1"/>
        <w:numPr>
          <w:ilvl w:val="12"/>
          <w:numId w:val="0"/>
        </w:numPr>
        <w:ind w:left="720" w:hanging="360"/>
        <w:rPr>
          <w:rFonts w:asciiTheme="minorHAnsi" w:hAnsiTheme="minorHAnsi" w:cstheme="minorHAnsi"/>
        </w:rPr>
      </w:pPr>
    </w:p>
    <w:p w14:paraId="7B395132" w14:textId="408ECAD2" w:rsidR="00767F8C" w:rsidRPr="00767F8C" w:rsidRDefault="00767F8C">
      <w:pPr>
        <w:pStyle w:val="ListNumber3"/>
        <w:numPr>
          <w:ilvl w:val="0"/>
          <w:numId w:val="14"/>
        </w:numPr>
        <w:rPr>
          <w:rFonts w:asciiTheme="minorHAnsi" w:hAnsiTheme="minorHAnsi" w:cstheme="minorHAnsi"/>
        </w:rPr>
      </w:pPr>
      <w:r w:rsidRPr="00767F8C">
        <w:rPr>
          <w:rFonts w:asciiTheme="minorHAnsi" w:hAnsiTheme="minorHAnsi" w:cstheme="minorHAnsi"/>
          <w:color w:val="000000"/>
          <w:szCs w:val="20"/>
        </w:rPr>
        <w:t>Payment gateway</w:t>
      </w:r>
      <w:r w:rsidRPr="00767F8C">
        <w:rPr>
          <w:rFonts w:asciiTheme="minorHAnsi" w:hAnsiTheme="minorHAnsi" w:cstheme="minorHAnsi"/>
        </w:rPr>
        <w:t xml:space="preserve"> - </w:t>
      </w:r>
      <w:r w:rsidRPr="00767F8C">
        <w:rPr>
          <w:rFonts w:asciiTheme="minorHAnsi" w:hAnsiTheme="minorHAnsi" w:cstheme="minorHAnsi"/>
          <w:color w:val="000000"/>
          <w:szCs w:val="20"/>
        </w:rPr>
        <w:t xml:space="preserve">COD, Debit/Credit cards methods will be in the first iteration.  </w:t>
      </w:r>
    </w:p>
    <w:p w14:paraId="4D58DC63" w14:textId="15B9193F" w:rsidR="00767F8C" w:rsidRPr="00767F8C" w:rsidRDefault="00767F8C" w:rsidP="00767F8C">
      <w:pPr>
        <w:numPr>
          <w:ilvl w:val="0"/>
          <w:numId w:val="14"/>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767F8C">
        <w:rPr>
          <w:rFonts w:asciiTheme="minorHAnsi" w:hAnsiTheme="minorHAnsi" w:cstheme="minorHAnsi"/>
          <w:color w:val="000000"/>
          <w:sz w:val="20"/>
          <w:szCs w:val="20"/>
        </w:rPr>
        <w:t>Interactive graphic design for the website and the mobile application employing full width images and dynamic UI.</w:t>
      </w:r>
    </w:p>
    <w:p w14:paraId="5B64654A" w14:textId="3F02EDC8" w:rsidR="00767F8C" w:rsidRPr="00767F8C" w:rsidRDefault="00767F8C" w:rsidP="00767F8C">
      <w:pPr>
        <w:numPr>
          <w:ilvl w:val="0"/>
          <w:numId w:val="14"/>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767F8C">
        <w:rPr>
          <w:rFonts w:asciiTheme="minorHAnsi" w:hAnsiTheme="minorHAnsi" w:cstheme="minorHAnsi"/>
          <w:color w:val="000000"/>
          <w:sz w:val="20"/>
          <w:szCs w:val="20"/>
        </w:rPr>
        <w:t>Separate buttons for Login and Register.</w:t>
      </w:r>
    </w:p>
    <w:p w14:paraId="12777C17" w14:textId="63CB98CC" w:rsidR="00767F8C" w:rsidRPr="00767F8C" w:rsidRDefault="00767F8C" w:rsidP="00767F8C">
      <w:pPr>
        <w:pStyle w:val="ListNumber3"/>
        <w:numPr>
          <w:ilvl w:val="0"/>
          <w:numId w:val="15"/>
        </w:numPr>
        <w:rPr>
          <w:rFonts w:asciiTheme="minorHAnsi" w:hAnsiTheme="minorHAnsi" w:cstheme="minorHAnsi"/>
        </w:rPr>
      </w:pPr>
      <w:r w:rsidRPr="00767F8C">
        <w:rPr>
          <w:rFonts w:asciiTheme="minorHAnsi" w:hAnsiTheme="minorHAnsi" w:cstheme="minorHAnsi"/>
          <w:bCs/>
        </w:rPr>
        <w:t>Data Maintenance</w:t>
      </w:r>
      <w:r w:rsidRPr="00767F8C">
        <w:rPr>
          <w:rFonts w:asciiTheme="minorHAnsi" w:hAnsiTheme="minorHAnsi" w:cstheme="minorHAnsi"/>
        </w:rPr>
        <w:t xml:space="preserve"> Adding New Doctors/ Medicines will be in the first iteration. Rescheduling and cancel would be in the final </w:t>
      </w:r>
      <w:r w:rsidRPr="00767F8C">
        <w:rPr>
          <w:rFonts w:asciiTheme="minorHAnsi" w:hAnsiTheme="minorHAnsi" w:cstheme="minorHAnsi"/>
          <w:color w:val="000000"/>
          <w:szCs w:val="20"/>
        </w:rPr>
        <w:t>deliverable</w:t>
      </w:r>
      <w:r w:rsidRPr="00767F8C">
        <w:rPr>
          <w:rFonts w:asciiTheme="minorHAnsi" w:hAnsiTheme="minorHAnsi" w:cstheme="minorHAnsi"/>
        </w:rPr>
        <w:t>.</w:t>
      </w:r>
    </w:p>
    <w:p w14:paraId="0A651006" w14:textId="77777777" w:rsidR="00767F8C" w:rsidRPr="00FC4E22" w:rsidRDefault="00767F8C" w:rsidP="00767F8C">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Report generation on a weekly/monthly basis would be in the first iteration and daily in the final deliverable.</w:t>
      </w:r>
    </w:p>
    <w:p w14:paraId="0DD7B3F6" w14:textId="5F026592" w:rsidR="00767F8C" w:rsidRPr="00FC4E22" w:rsidRDefault="00767F8C" w:rsidP="00767F8C">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Delivery Management - Order details information will be there in the first iteration. Tracking Information screen will be in the final deliverable.</w:t>
      </w:r>
    </w:p>
    <w:p w14:paraId="1D37A395" w14:textId="77777777"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Search of merchandise and details of the product will be there in first iteration.</w:t>
      </w:r>
    </w:p>
    <w:p w14:paraId="1AAA71F8" w14:textId="2F9CE1B8"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Record Management – Information related to Customer details will be there in the first iteration. Recommendations on</w:t>
      </w:r>
      <w:r>
        <w:rPr>
          <w:rFonts w:asciiTheme="minorHAnsi" w:hAnsiTheme="minorHAnsi" w:cstheme="minorHAnsi"/>
          <w:color w:val="000000"/>
          <w:sz w:val="20"/>
          <w:szCs w:val="20"/>
        </w:rPr>
        <w:t xml:space="preserve"> their</w:t>
      </w:r>
      <w:r w:rsidRPr="00FC4E22">
        <w:rPr>
          <w:rFonts w:asciiTheme="minorHAnsi" w:hAnsiTheme="minorHAnsi" w:cstheme="minorHAnsi"/>
          <w:color w:val="000000"/>
          <w:sz w:val="20"/>
          <w:szCs w:val="20"/>
        </w:rPr>
        <w:t xml:space="preserve"> browsing history will be there in final deliverable. </w:t>
      </w:r>
    </w:p>
    <w:p w14:paraId="5126AF95" w14:textId="77777777"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Transaction Management including refund management will be in the first iteration.</w:t>
      </w:r>
    </w:p>
    <w:p w14:paraId="65DB88C6" w14:textId="7918E93D" w:rsidR="007916FF" w:rsidRPr="00FC4E22" w:rsidRDefault="00FC4E22" w:rsidP="00FC4E22">
      <w:pPr>
        <w:pStyle w:val="ListNumber3"/>
        <w:numPr>
          <w:ilvl w:val="0"/>
          <w:numId w:val="15"/>
        </w:numPr>
        <w:rPr>
          <w:rFonts w:asciiTheme="minorHAnsi" w:hAnsiTheme="minorHAnsi" w:cstheme="minorHAnsi"/>
        </w:rPr>
      </w:pPr>
      <w:r w:rsidRPr="00FC4E22">
        <w:rPr>
          <w:rFonts w:asciiTheme="minorHAnsi" w:hAnsiTheme="minorHAnsi" w:cstheme="minorHAnsi"/>
          <w:color w:val="000000"/>
          <w:szCs w:val="20"/>
        </w:rPr>
        <w:t>Training Client</w:t>
      </w:r>
    </w:p>
    <w:p w14:paraId="4BB8BD4C" w14:textId="14514FF9" w:rsidR="00FC4E22" w:rsidRPr="00FC4E22" w:rsidRDefault="00FC4E22" w:rsidP="00FC4E22">
      <w:pPr>
        <w:pStyle w:val="ListNumber3"/>
        <w:numPr>
          <w:ilvl w:val="0"/>
          <w:numId w:val="15"/>
        </w:numPr>
        <w:rPr>
          <w:rFonts w:asciiTheme="minorHAnsi" w:hAnsiTheme="minorHAnsi" w:cstheme="minorHAnsi"/>
        </w:rPr>
      </w:pPr>
      <w:r>
        <w:rPr>
          <w:rFonts w:asciiTheme="minorHAnsi" w:hAnsiTheme="minorHAnsi" w:cstheme="minorHAnsi"/>
          <w:color w:val="000000"/>
          <w:szCs w:val="20"/>
        </w:rPr>
        <w:t>GPS support would be provided in the next phase of the project.</w:t>
      </w:r>
    </w:p>
    <w:p w14:paraId="2B5ED908" w14:textId="77777777" w:rsidR="00FC4E22" w:rsidRPr="00FC4E22" w:rsidRDefault="00FC4E22" w:rsidP="00FC4E22">
      <w:pPr>
        <w:pStyle w:val="ListNumber3"/>
        <w:ind w:firstLine="0"/>
        <w:rPr>
          <w:rFonts w:asciiTheme="minorHAnsi" w:hAnsiTheme="minorHAnsi" w:cstheme="minorHAnsi"/>
        </w:rPr>
      </w:pPr>
    </w:p>
    <w:p w14:paraId="321AF21E" w14:textId="77777777" w:rsidR="007916FF" w:rsidRPr="007C2584" w:rsidRDefault="007916FF">
      <w:pPr>
        <w:pStyle w:val="BodyText1"/>
        <w:numPr>
          <w:ilvl w:val="12"/>
          <w:numId w:val="0"/>
        </w:numPr>
        <w:ind w:left="360"/>
        <w:rPr>
          <w:rFonts w:asciiTheme="minorHAnsi" w:hAnsiTheme="minorHAnsi" w:cstheme="minorHAnsi"/>
        </w:rPr>
      </w:pPr>
      <w:r w:rsidRPr="007C2584">
        <w:rPr>
          <w:rFonts w:asciiTheme="minorHAnsi" w:hAnsiTheme="minorHAnsi" w:cstheme="minorHAnsi"/>
        </w:rPr>
        <w:t>The following is a list of items out of scope:</w:t>
      </w:r>
    </w:p>
    <w:p w14:paraId="4972AB35" w14:textId="0D963A87" w:rsidR="004D457E"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color w:val="000000"/>
          <w:szCs w:val="20"/>
        </w:rPr>
        <w:t>Post Project Maintenance</w:t>
      </w:r>
    </w:p>
    <w:p w14:paraId="4F1EF435" w14:textId="367966C1" w:rsidR="007916FF"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Changes</w:t>
      </w:r>
      <w:r w:rsidR="009B0FB8">
        <w:rPr>
          <w:rFonts w:asciiTheme="minorHAnsi" w:hAnsiTheme="minorHAnsi" w:cstheme="minorHAnsi"/>
        </w:rPr>
        <w:t xml:space="preserve"> in contract negotiation and legal concerns</w:t>
      </w:r>
    </w:p>
    <w:p w14:paraId="33A70237" w14:textId="0A1C7E0D"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Network Issues</w:t>
      </w:r>
    </w:p>
    <w:p w14:paraId="021C6875" w14:textId="630F222A"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No registration via social media websites (Facebook, Twitter)</w:t>
      </w:r>
    </w:p>
    <w:p w14:paraId="6835BB73" w14:textId="1E764936" w:rsidR="00FC4E22" w:rsidRPr="00FC4E22" w:rsidRDefault="009B0FB8">
      <w:pPr>
        <w:pStyle w:val="ListNumber3"/>
        <w:numPr>
          <w:ilvl w:val="0"/>
          <w:numId w:val="16"/>
        </w:numPr>
        <w:rPr>
          <w:rFonts w:asciiTheme="minorHAnsi" w:hAnsiTheme="minorHAnsi" w:cstheme="minorHAnsi"/>
        </w:rPr>
      </w:pPr>
      <w:r>
        <w:rPr>
          <w:rFonts w:asciiTheme="minorHAnsi" w:hAnsiTheme="minorHAnsi" w:cstheme="minorHAnsi"/>
        </w:rPr>
        <w:t>Tax Issues</w:t>
      </w:r>
    </w:p>
    <w:p w14:paraId="5E5A4B15" w14:textId="3BA2934B"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iOS mobile application</w:t>
      </w:r>
    </w:p>
    <w:p w14:paraId="33219598" w14:textId="7FB91821" w:rsidR="007916FF" w:rsidRPr="00FC4E22" w:rsidRDefault="00FC4E22" w:rsidP="00FC4E22">
      <w:pPr>
        <w:pStyle w:val="ListNumber3"/>
        <w:numPr>
          <w:ilvl w:val="0"/>
          <w:numId w:val="16"/>
        </w:numPr>
        <w:rPr>
          <w:rFonts w:asciiTheme="minorHAnsi" w:hAnsiTheme="minorHAnsi" w:cstheme="minorHAnsi"/>
        </w:rPr>
      </w:pPr>
      <w:r w:rsidRPr="00FC4E22">
        <w:rPr>
          <w:rFonts w:asciiTheme="minorHAnsi" w:hAnsiTheme="minorHAnsi" w:cstheme="minorHAnsi"/>
        </w:rPr>
        <w:t>No Payment via PayPal, Apple pay etc.</w:t>
      </w:r>
    </w:p>
    <w:p w14:paraId="7ADF95CF" w14:textId="03C27E2A" w:rsidR="00FC4E22" w:rsidRDefault="00FC4E22" w:rsidP="00FC4E22">
      <w:pPr>
        <w:pStyle w:val="ListNumber3"/>
        <w:ind w:firstLine="0"/>
        <w:rPr>
          <w:rFonts w:asciiTheme="minorHAnsi" w:hAnsiTheme="minorHAnsi" w:cstheme="minorHAnsi"/>
        </w:rPr>
      </w:pPr>
    </w:p>
    <w:p w14:paraId="576ED059" w14:textId="513BBDEC" w:rsidR="000B5902" w:rsidRDefault="000B5902" w:rsidP="00FC4E22">
      <w:pPr>
        <w:pStyle w:val="ListNumber3"/>
        <w:ind w:firstLine="0"/>
        <w:rPr>
          <w:rFonts w:asciiTheme="minorHAnsi" w:hAnsiTheme="minorHAnsi" w:cstheme="minorHAnsi"/>
        </w:rPr>
      </w:pPr>
    </w:p>
    <w:p w14:paraId="7BF1ED88" w14:textId="7117896B" w:rsidR="000B5902" w:rsidRDefault="000B5902" w:rsidP="00FC4E22">
      <w:pPr>
        <w:pStyle w:val="ListNumber3"/>
        <w:ind w:firstLine="0"/>
        <w:rPr>
          <w:rFonts w:asciiTheme="minorHAnsi" w:hAnsiTheme="minorHAnsi" w:cstheme="minorHAnsi"/>
        </w:rPr>
      </w:pPr>
    </w:p>
    <w:p w14:paraId="2EFFC070" w14:textId="6DD97EF5" w:rsidR="000B5902" w:rsidRDefault="000B5902" w:rsidP="00FC4E22">
      <w:pPr>
        <w:pStyle w:val="ListNumber3"/>
        <w:ind w:firstLine="0"/>
        <w:rPr>
          <w:rFonts w:asciiTheme="minorHAnsi" w:hAnsiTheme="minorHAnsi" w:cstheme="minorHAnsi"/>
        </w:rPr>
      </w:pPr>
    </w:p>
    <w:p w14:paraId="4BE86441" w14:textId="348095E5" w:rsidR="000B5902" w:rsidRDefault="000B5902" w:rsidP="00FC4E22">
      <w:pPr>
        <w:pStyle w:val="ListNumber3"/>
        <w:ind w:firstLine="0"/>
        <w:rPr>
          <w:rFonts w:asciiTheme="minorHAnsi" w:hAnsiTheme="minorHAnsi" w:cstheme="minorHAnsi"/>
        </w:rPr>
      </w:pPr>
    </w:p>
    <w:p w14:paraId="4403547F" w14:textId="77777777" w:rsidR="000B5902" w:rsidRPr="00FC4E22" w:rsidRDefault="000B5902" w:rsidP="00FC4E22">
      <w:pPr>
        <w:pStyle w:val="ListNumber3"/>
        <w:ind w:firstLine="0"/>
        <w:rPr>
          <w:rFonts w:asciiTheme="minorHAnsi" w:hAnsiTheme="minorHAnsi" w:cstheme="minorHAnsi"/>
        </w:rPr>
      </w:pPr>
    </w:p>
    <w:p w14:paraId="7B905DEF" w14:textId="77777777" w:rsidR="0096276F" w:rsidRDefault="0096276F" w:rsidP="00F44287">
      <w:pPr>
        <w:pStyle w:val="Heading2"/>
        <w:numPr>
          <w:ilvl w:val="12"/>
          <w:numId w:val="0"/>
        </w:numPr>
        <w:rPr>
          <w:rFonts w:asciiTheme="minorHAnsi" w:hAnsiTheme="minorHAnsi" w:cstheme="minorHAnsi"/>
        </w:rPr>
      </w:pPr>
      <w:bookmarkStart w:id="14" w:name="_Toc492333755"/>
    </w:p>
    <w:p w14:paraId="2A74B971" w14:textId="69584D0A" w:rsidR="007916FF" w:rsidRPr="007C2584" w:rsidRDefault="00F44287" w:rsidP="00F44287">
      <w:pPr>
        <w:pStyle w:val="Heading2"/>
        <w:numPr>
          <w:ilvl w:val="12"/>
          <w:numId w:val="0"/>
        </w:numPr>
        <w:rPr>
          <w:rFonts w:asciiTheme="minorHAnsi" w:hAnsiTheme="minorHAnsi" w:cstheme="minorHAnsi"/>
        </w:rPr>
      </w:pPr>
      <w:r w:rsidRPr="007C2584">
        <w:rPr>
          <w:rFonts w:asciiTheme="minorHAnsi" w:hAnsiTheme="minorHAnsi" w:cstheme="minorHAnsi"/>
        </w:rPr>
        <w:t>4</w:t>
      </w:r>
      <w:r w:rsidR="007916FF" w:rsidRPr="007C2584">
        <w:rPr>
          <w:rFonts w:asciiTheme="minorHAnsi" w:hAnsiTheme="minorHAnsi" w:cstheme="minorHAnsi"/>
        </w:rPr>
        <w:t xml:space="preserve">.1 Project </w:t>
      </w:r>
      <w:r w:rsidRPr="007C2584">
        <w:rPr>
          <w:rFonts w:asciiTheme="minorHAnsi" w:hAnsiTheme="minorHAnsi" w:cstheme="minorHAnsi"/>
        </w:rPr>
        <w:t>Process Model</w:t>
      </w:r>
      <w:bookmarkEnd w:id="14"/>
    </w:p>
    <w:p w14:paraId="591990E7" w14:textId="4A0382EC" w:rsidR="00FC4E22" w:rsidRPr="000B5902" w:rsidRDefault="00FC4E22" w:rsidP="000B5902">
      <w:pPr>
        <w:rPr>
          <w:rFonts w:asciiTheme="minorHAnsi" w:hAnsiTheme="minorHAnsi" w:cstheme="minorHAnsi"/>
          <w:sz w:val="20"/>
          <w:szCs w:val="20"/>
        </w:rPr>
      </w:pPr>
      <w:bookmarkStart w:id="15" w:name="_Toc321014886"/>
      <w:r w:rsidRPr="000B5902">
        <w:rPr>
          <w:rFonts w:asciiTheme="minorHAnsi" w:hAnsiTheme="minorHAnsi" w:cstheme="minorHAnsi"/>
          <w:sz w:val="20"/>
          <w:szCs w:val="20"/>
        </w:rPr>
        <w:t>Since</w:t>
      </w:r>
      <w:r w:rsidR="000B5902" w:rsidRPr="000B5902">
        <w:rPr>
          <w:rFonts w:asciiTheme="minorHAnsi" w:hAnsiTheme="minorHAnsi" w:cstheme="minorHAnsi"/>
          <w:color w:val="333333"/>
          <w:sz w:val="20"/>
          <w:szCs w:val="20"/>
          <w:shd w:val="clear" w:color="auto" w:fill="FFFFFF"/>
        </w:rPr>
        <w:t xml:space="preserve"> the requirements are very well known, clear and fixed.</w:t>
      </w:r>
      <w:r w:rsidR="000B5902">
        <w:rPr>
          <w:rFonts w:asciiTheme="minorHAnsi" w:hAnsiTheme="minorHAnsi" w:cstheme="minorHAnsi"/>
          <w:color w:val="333333"/>
          <w:sz w:val="20"/>
          <w:szCs w:val="20"/>
          <w:shd w:val="clear" w:color="auto" w:fill="FFFFFF"/>
        </w:rPr>
        <w:t xml:space="preserve"> The project is short and has</w:t>
      </w:r>
      <w:r w:rsidR="000B5902" w:rsidRPr="000B5902">
        <w:rPr>
          <w:rFonts w:asciiTheme="minorHAnsi" w:hAnsiTheme="minorHAnsi" w:cstheme="minorHAnsi"/>
          <w:color w:val="333333"/>
          <w:sz w:val="20"/>
          <w:szCs w:val="20"/>
          <w:shd w:val="clear" w:color="auto" w:fill="FFFFFF"/>
        </w:rPr>
        <w:t xml:space="preserve"> under</w:t>
      </w:r>
      <w:r w:rsidR="000B5902">
        <w:rPr>
          <w:rFonts w:asciiTheme="minorHAnsi" w:hAnsiTheme="minorHAnsi" w:cstheme="minorHAnsi"/>
          <w:color w:val="333333"/>
          <w:sz w:val="20"/>
          <w:szCs w:val="20"/>
          <w:shd w:val="clear" w:color="auto" w:fill="FFFFFF"/>
        </w:rPr>
        <w:t>stood the technology,</w:t>
      </w:r>
      <w:r w:rsidR="000B5902" w:rsidRPr="000B5902">
        <w:rPr>
          <w:rFonts w:asciiTheme="minorHAnsi" w:hAnsiTheme="minorHAnsi" w:cstheme="minorHAnsi"/>
          <w:color w:val="333333"/>
          <w:sz w:val="20"/>
          <w:szCs w:val="20"/>
          <w:shd w:val="clear" w:color="auto" w:fill="FFFFFF"/>
        </w:rPr>
        <w:t xml:space="preserve"> </w:t>
      </w:r>
      <w:r w:rsidR="000B5902">
        <w:rPr>
          <w:rFonts w:asciiTheme="minorHAnsi" w:hAnsiTheme="minorHAnsi" w:cstheme="minorHAnsi"/>
          <w:sz w:val="20"/>
          <w:szCs w:val="20"/>
        </w:rPr>
        <w:t>t</w:t>
      </w:r>
      <w:r w:rsidR="000B5902" w:rsidRPr="000B5902">
        <w:rPr>
          <w:rFonts w:asciiTheme="minorHAnsi" w:hAnsiTheme="minorHAnsi" w:cstheme="minorHAnsi"/>
          <w:sz w:val="20"/>
          <w:szCs w:val="20"/>
        </w:rPr>
        <w:t xml:space="preserve">hereby, </w:t>
      </w:r>
      <w:r w:rsidRPr="000B5902">
        <w:rPr>
          <w:rFonts w:asciiTheme="minorHAnsi" w:hAnsiTheme="minorHAnsi" w:cstheme="minorHAnsi"/>
          <w:sz w:val="20"/>
          <w:szCs w:val="20"/>
        </w:rPr>
        <w:t xml:space="preserve">we already have the </w:t>
      </w:r>
      <w:r w:rsidR="000B5902" w:rsidRPr="000B5902">
        <w:rPr>
          <w:rFonts w:asciiTheme="minorHAnsi" w:hAnsiTheme="minorHAnsi" w:cstheme="minorHAnsi"/>
          <w:sz w:val="20"/>
          <w:szCs w:val="20"/>
        </w:rPr>
        <w:t>client’s</w:t>
      </w:r>
      <w:r w:rsidRPr="000B5902">
        <w:rPr>
          <w:rFonts w:asciiTheme="minorHAnsi" w:hAnsiTheme="minorHAnsi" w:cstheme="minorHAnsi"/>
          <w:sz w:val="20"/>
          <w:szCs w:val="20"/>
        </w:rPr>
        <w:t xml:space="preserve"> requirements in place we would be using Waterfall model in the project. </w:t>
      </w:r>
    </w:p>
    <w:p w14:paraId="47C18519" w14:textId="453088F1" w:rsidR="000B5902" w:rsidRPr="000B5902" w:rsidRDefault="000B5902" w:rsidP="000B5902">
      <w:pPr>
        <w:pStyle w:val="BodyText2"/>
        <w:numPr>
          <w:ilvl w:val="12"/>
          <w:numId w:val="0"/>
        </w:numPr>
        <w:rPr>
          <w:rFonts w:asciiTheme="minorHAnsi" w:hAnsiTheme="minorHAnsi" w:cstheme="minorHAnsi"/>
          <w:szCs w:val="20"/>
        </w:rPr>
      </w:pPr>
      <w:r w:rsidRPr="000B5902">
        <w:rPr>
          <w:rFonts w:asciiTheme="minorHAnsi" w:hAnsiTheme="minorHAnsi" w:cstheme="minorHAnsi"/>
          <w:szCs w:val="20"/>
        </w:rPr>
        <w:t xml:space="preserve">With waterfall model we have the following </w:t>
      </w:r>
      <w:r w:rsidR="00673C0F" w:rsidRPr="000B5902">
        <w:rPr>
          <w:rFonts w:asciiTheme="minorHAnsi" w:hAnsiTheme="minorHAnsi" w:cstheme="minorHAnsi"/>
          <w:szCs w:val="20"/>
        </w:rPr>
        <w:t>advantages [</w:t>
      </w:r>
      <w:r w:rsidRPr="000B5902">
        <w:rPr>
          <w:rFonts w:asciiTheme="minorHAnsi" w:hAnsiTheme="minorHAnsi" w:cstheme="minorHAnsi"/>
          <w:szCs w:val="20"/>
        </w:rPr>
        <w:t>1]:</w:t>
      </w:r>
    </w:p>
    <w:p w14:paraId="412F12B7"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This model is simple and easy to understand and use.</w:t>
      </w:r>
    </w:p>
    <w:p w14:paraId="45EDD288"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It is easy to manage due to the rigidity of the model – each phase has specific deliverables and a review process.</w:t>
      </w:r>
    </w:p>
    <w:p w14:paraId="4FB277AF"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In this model phases are processed and completed one at a time. Phases do not overlap.</w:t>
      </w:r>
    </w:p>
    <w:p w14:paraId="0CA64AF8"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Waterfall model works well for smaller projects where requirements are very well understood.</w:t>
      </w:r>
    </w:p>
    <w:p w14:paraId="47DA737A" w14:textId="77777777" w:rsidR="000B5902" w:rsidRDefault="000B5902" w:rsidP="00711A1A">
      <w:pPr>
        <w:pStyle w:val="BodyText2"/>
        <w:numPr>
          <w:ilvl w:val="12"/>
          <w:numId w:val="0"/>
        </w:numPr>
        <w:ind w:left="360"/>
        <w:rPr>
          <w:rFonts w:asciiTheme="minorHAnsi" w:hAnsiTheme="minorHAnsi" w:cstheme="minorHAnsi"/>
        </w:rPr>
      </w:pPr>
    </w:p>
    <w:p w14:paraId="25F34E6D" w14:textId="74B17E53" w:rsidR="00FC4E22" w:rsidRDefault="00FC4E22" w:rsidP="00711A1A">
      <w:pPr>
        <w:pStyle w:val="BodyText2"/>
        <w:numPr>
          <w:ilvl w:val="12"/>
          <w:numId w:val="0"/>
        </w:numPr>
        <w:ind w:left="360"/>
        <w:rPr>
          <w:rFonts w:asciiTheme="minorHAnsi" w:hAnsiTheme="minorHAnsi" w:cstheme="minorHAnsi"/>
        </w:rPr>
      </w:pPr>
    </w:p>
    <w:p w14:paraId="58483920" w14:textId="65C46DF2" w:rsidR="00FC4E22" w:rsidRDefault="00FC4E22" w:rsidP="00711A1A">
      <w:pPr>
        <w:pStyle w:val="BodyText2"/>
        <w:numPr>
          <w:ilvl w:val="12"/>
          <w:numId w:val="0"/>
        </w:numPr>
        <w:ind w:left="360"/>
        <w:rPr>
          <w:rFonts w:asciiTheme="minorHAnsi" w:hAnsiTheme="minorHAnsi" w:cstheme="minorHAnsi"/>
        </w:rPr>
      </w:pPr>
    </w:p>
    <w:p w14:paraId="3BBAB747" w14:textId="0515FAE2" w:rsidR="00FC4E22" w:rsidRDefault="00FC4E22" w:rsidP="00711A1A">
      <w:pPr>
        <w:pStyle w:val="BodyText2"/>
        <w:numPr>
          <w:ilvl w:val="12"/>
          <w:numId w:val="0"/>
        </w:numPr>
        <w:ind w:left="360"/>
        <w:rPr>
          <w:rFonts w:asciiTheme="minorHAnsi" w:hAnsiTheme="minorHAnsi" w:cstheme="minorHAnsi"/>
        </w:rPr>
      </w:pPr>
    </w:p>
    <w:p w14:paraId="69556C39" w14:textId="77777777" w:rsidR="007916FF" w:rsidRPr="007C2584" w:rsidRDefault="009C27FB" w:rsidP="009C27FB">
      <w:pPr>
        <w:pStyle w:val="BodyText2"/>
        <w:numPr>
          <w:ilvl w:val="12"/>
          <w:numId w:val="0"/>
        </w:numPr>
        <w:tabs>
          <w:tab w:val="clear" w:pos="720"/>
          <w:tab w:val="clear" w:pos="1080"/>
          <w:tab w:val="clear" w:pos="1440"/>
          <w:tab w:val="clear" w:pos="1800"/>
        </w:tabs>
        <w:rPr>
          <w:rFonts w:asciiTheme="minorHAnsi" w:hAnsiTheme="minorHAnsi" w:cstheme="minorHAnsi"/>
        </w:rPr>
      </w:pPr>
      <w:r w:rsidRPr="007C2584">
        <w:rPr>
          <w:rFonts w:asciiTheme="minorHAnsi" w:hAnsiTheme="minorHAnsi" w:cstheme="minorHAnsi"/>
        </w:rPr>
        <w:tab/>
      </w:r>
      <w:r w:rsidRPr="007C2584">
        <w:rPr>
          <w:rFonts w:asciiTheme="minorHAnsi" w:hAnsiTheme="minorHAnsi" w:cstheme="minorHAnsi"/>
        </w:rPr>
        <w:tab/>
      </w:r>
      <w:r w:rsidRPr="007C2584">
        <w:rPr>
          <w:rFonts w:asciiTheme="minorHAnsi" w:hAnsiTheme="minorHAnsi" w:cstheme="minorHAnsi"/>
        </w:rPr>
        <w:tab/>
      </w:r>
    </w:p>
    <w:p w14:paraId="0D25B694" w14:textId="77777777" w:rsidR="007916FF" w:rsidRPr="007C2584" w:rsidRDefault="007916FF">
      <w:pPr>
        <w:pStyle w:val="BodyText2"/>
        <w:numPr>
          <w:ilvl w:val="12"/>
          <w:numId w:val="0"/>
        </w:numPr>
        <w:rPr>
          <w:rFonts w:asciiTheme="minorHAnsi" w:hAnsiTheme="minorHAnsi" w:cstheme="minorHAnsi"/>
        </w:rPr>
      </w:pPr>
    </w:p>
    <w:p w14:paraId="7ADA0682" w14:textId="77777777" w:rsidR="007916FF" w:rsidRPr="007C2584" w:rsidRDefault="007916FF">
      <w:pPr>
        <w:pStyle w:val="Heading2"/>
        <w:numPr>
          <w:ilvl w:val="12"/>
          <w:numId w:val="0"/>
        </w:numPr>
        <w:rPr>
          <w:rFonts w:asciiTheme="minorHAnsi" w:hAnsiTheme="minorHAnsi" w:cstheme="minorHAnsi"/>
        </w:rPr>
      </w:pPr>
      <w:r w:rsidRPr="007C2584">
        <w:rPr>
          <w:rFonts w:asciiTheme="minorHAnsi" w:hAnsiTheme="minorHAnsi" w:cstheme="minorHAnsi"/>
        </w:rPr>
        <w:br w:type="page"/>
      </w:r>
      <w:bookmarkStart w:id="16" w:name="_Toc492333756"/>
      <w:r w:rsidR="00F44287" w:rsidRPr="007C2584">
        <w:rPr>
          <w:rFonts w:asciiTheme="minorHAnsi" w:hAnsiTheme="minorHAnsi" w:cstheme="minorHAnsi"/>
        </w:rPr>
        <w:lastRenderedPageBreak/>
        <w:t>4</w:t>
      </w:r>
      <w:r w:rsidRPr="007C2584">
        <w:rPr>
          <w:rFonts w:asciiTheme="minorHAnsi" w:hAnsiTheme="minorHAnsi" w:cstheme="minorHAnsi"/>
        </w:rPr>
        <w:t>.2 Project Context</w:t>
      </w:r>
      <w:bookmarkEnd w:id="16"/>
    </w:p>
    <w:bookmarkEnd w:id="15"/>
    <w:p w14:paraId="193892A7" w14:textId="77777777" w:rsidR="007916FF" w:rsidRPr="007C2584" w:rsidRDefault="007916FF">
      <w:pPr>
        <w:pStyle w:val="BodyText2"/>
        <w:numPr>
          <w:ilvl w:val="12"/>
          <w:numId w:val="0"/>
        </w:numPr>
        <w:rPr>
          <w:rFonts w:asciiTheme="minorHAnsi" w:hAnsiTheme="minorHAnsi" w:cstheme="minorHAnsi"/>
        </w:rPr>
      </w:pPr>
    </w:p>
    <w:p w14:paraId="69F7A6FF" w14:textId="5BE27313" w:rsidR="007916FF" w:rsidRPr="00673C0F" w:rsidRDefault="00673C0F" w:rsidP="00673C0F">
      <w:r>
        <w:rPr>
          <w:noProof/>
        </w:rPr>
        <mc:AlternateContent>
          <mc:Choice Requires="wps">
            <w:drawing>
              <wp:anchor distT="0" distB="0" distL="114300" distR="114300" simplePos="0" relativeHeight="251692032" behindDoc="0" locked="0" layoutInCell="1" allowOverlap="1" wp14:anchorId="35507BC9" wp14:editId="03DE84B6">
                <wp:simplePos x="0" y="0"/>
                <wp:positionH relativeFrom="column">
                  <wp:posOffset>3167149</wp:posOffset>
                </wp:positionH>
                <wp:positionV relativeFrom="paragraph">
                  <wp:posOffset>2136371</wp:posOffset>
                </wp:positionV>
                <wp:extent cx="1346662" cy="4156"/>
                <wp:effectExtent l="0" t="0" r="12700" b="21590"/>
                <wp:wrapNone/>
                <wp:docPr id="46" name="Straight Connector 46"/>
                <wp:cNvGraphicFramePr/>
                <a:graphic xmlns:a="http://schemas.openxmlformats.org/drawingml/2006/main">
                  <a:graphicData uri="http://schemas.microsoft.com/office/word/2010/wordprocessingShape">
                    <wps:wsp>
                      <wps:cNvCnPr/>
                      <wps:spPr>
                        <a:xfrm>
                          <a:off x="0" y="0"/>
                          <a:ext cx="1346662" cy="4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FBEE8" id="Straight Connector 4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49.4pt,168.2pt" to="355.45pt,16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" strokecolor="#4579b8 [3044]"/>
            </w:pict>
          </mc:Fallback>
        </mc:AlternateContent>
      </w:r>
      <w:r>
        <w:rPr>
          <w:noProof/>
        </w:rPr>
        <mc:AlternateContent>
          <mc:Choice Requires="wps">
            <w:drawing>
              <wp:anchor distT="0" distB="0" distL="114300" distR="114300" simplePos="0" relativeHeight="251691008" behindDoc="0" locked="0" layoutInCell="1" allowOverlap="1" wp14:anchorId="665477B2" wp14:editId="5180D762">
                <wp:simplePos x="0" y="0"/>
                <wp:positionH relativeFrom="column">
                  <wp:posOffset>2111432</wp:posOffset>
                </wp:positionH>
                <wp:positionV relativeFrom="paragraph">
                  <wp:posOffset>2319251</wp:posOffset>
                </wp:positionV>
                <wp:extent cx="1068185"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1068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DF19D" id="Straight Connector 4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6.25pt,182.6pt" to="250.35pt,18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" strokecolor="#4579b8 [3044]"/>
            </w:pict>
          </mc:Fallback>
        </mc:AlternateContent>
      </w:r>
      <w:r>
        <w:rPr>
          <w:noProof/>
        </w:rPr>
        <mc:AlternateContent>
          <mc:Choice Requires="wps">
            <w:drawing>
              <wp:anchor distT="0" distB="0" distL="114300" distR="114300" simplePos="0" relativeHeight="251689984" behindDoc="0" locked="0" layoutInCell="1" allowOverlap="1" wp14:anchorId="56D39DC5" wp14:editId="0F58803C">
                <wp:simplePos x="0" y="0"/>
                <wp:positionH relativeFrom="column">
                  <wp:posOffset>4572000</wp:posOffset>
                </wp:positionH>
                <wp:positionV relativeFrom="paragraph">
                  <wp:posOffset>5411585</wp:posOffset>
                </wp:positionV>
                <wp:extent cx="403167" cy="0"/>
                <wp:effectExtent l="0" t="0" r="16510" b="12700"/>
                <wp:wrapNone/>
                <wp:docPr id="44" name="Straight Connector 44"/>
                <wp:cNvGraphicFramePr/>
                <a:graphic xmlns:a="http://schemas.openxmlformats.org/drawingml/2006/main">
                  <a:graphicData uri="http://schemas.microsoft.com/office/word/2010/wordprocessingShape">
                    <wps:wsp>
                      <wps:cNvCnPr/>
                      <wps:spPr>
                        <a:xfrm>
                          <a:off x="0" y="0"/>
                          <a:ext cx="403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5BEE4" id="Straight Connector 4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in,426.1pt" to="391.75pt,4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" strokecolor="#4579b8 [3044]"/>
            </w:pict>
          </mc:Fallback>
        </mc:AlternateContent>
      </w:r>
      <w:r>
        <w:rPr>
          <w:noProof/>
        </w:rPr>
        <mc:AlternateContent>
          <mc:Choice Requires="wps">
            <w:drawing>
              <wp:anchor distT="0" distB="0" distL="114300" distR="114300" simplePos="0" relativeHeight="251688960" behindDoc="0" locked="0" layoutInCell="1" allowOverlap="1" wp14:anchorId="513C4654" wp14:editId="1062D7C4">
                <wp:simplePos x="0" y="0"/>
                <wp:positionH relativeFrom="column">
                  <wp:posOffset>4572000</wp:posOffset>
                </wp:positionH>
                <wp:positionV relativeFrom="paragraph">
                  <wp:posOffset>6143105</wp:posOffset>
                </wp:positionV>
                <wp:extent cx="403167" cy="0"/>
                <wp:effectExtent l="0" t="0" r="16510" b="12700"/>
                <wp:wrapNone/>
                <wp:docPr id="43" name="Straight Connector 43"/>
                <wp:cNvGraphicFramePr/>
                <a:graphic xmlns:a="http://schemas.openxmlformats.org/drawingml/2006/main">
                  <a:graphicData uri="http://schemas.microsoft.com/office/word/2010/wordprocessingShape">
                    <wps:wsp>
                      <wps:cNvCnPr/>
                      <wps:spPr>
                        <a:xfrm>
                          <a:off x="0" y="0"/>
                          <a:ext cx="403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85816" id="Straight Connector 4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in,483.7pt" to="391.75pt,48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" strokecolor="#4579b8 [3044]"/>
            </w:pict>
          </mc:Fallback>
        </mc:AlternateContent>
      </w:r>
      <w:r>
        <w:rPr>
          <w:noProof/>
        </w:rPr>
        <mc:AlternateContent>
          <mc:Choice Requires="wps">
            <w:drawing>
              <wp:anchor distT="0" distB="0" distL="114300" distR="114300" simplePos="0" relativeHeight="251687936" behindDoc="0" locked="0" layoutInCell="1" allowOverlap="1" wp14:anchorId="3AFC261D" wp14:editId="764EEAF1">
                <wp:simplePos x="0" y="0"/>
                <wp:positionH relativeFrom="column">
                  <wp:posOffset>4572000</wp:posOffset>
                </wp:positionH>
                <wp:positionV relativeFrom="paragraph">
                  <wp:posOffset>5673436</wp:posOffset>
                </wp:positionV>
                <wp:extent cx="0" cy="465513"/>
                <wp:effectExtent l="0" t="0" r="12700" b="17145"/>
                <wp:wrapNone/>
                <wp:docPr id="42" name="Straight Connector 42"/>
                <wp:cNvGraphicFramePr/>
                <a:graphic xmlns:a="http://schemas.openxmlformats.org/drawingml/2006/main">
                  <a:graphicData uri="http://schemas.microsoft.com/office/word/2010/wordprocessingShape">
                    <wps:wsp>
                      <wps:cNvCnPr/>
                      <wps:spPr>
                        <a:xfrm>
                          <a:off x="0" y="0"/>
                          <a:ext cx="0" cy="465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73BA6" id="Straight Connector 4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in,446.75pt" to="5in,48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" strokecolor="#4579b8 [3044]"/>
            </w:pict>
          </mc:Fallback>
        </mc:AlternateContent>
      </w:r>
      <w:r>
        <w:rPr>
          <w:noProof/>
        </w:rPr>
        <mc:AlternateContent>
          <mc:Choice Requires="wps">
            <w:drawing>
              <wp:anchor distT="0" distB="0" distL="114300" distR="114300" simplePos="0" relativeHeight="251686912" behindDoc="0" locked="0" layoutInCell="1" allowOverlap="1" wp14:anchorId="4C981989" wp14:editId="02186B86">
                <wp:simplePos x="0" y="0"/>
                <wp:positionH relativeFrom="column">
                  <wp:posOffset>4185138</wp:posOffset>
                </wp:positionH>
                <wp:positionV relativeFrom="paragraph">
                  <wp:posOffset>4482318</wp:posOffset>
                </wp:positionV>
                <wp:extent cx="773724" cy="1195754"/>
                <wp:effectExtent l="0" t="0" r="13970" b="23495"/>
                <wp:wrapNone/>
                <wp:docPr id="41" name="Elbow Connector 41"/>
                <wp:cNvGraphicFramePr/>
                <a:graphic xmlns:a="http://schemas.openxmlformats.org/drawingml/2006/main">
                  <a:graphicData uri="http://schemas.microsoft.com/office/word/2010/wordprocessingShape">
                    <wps:wsp>
                      <wps:cNvCnPr/>
                      <wps:spPr>
                        <a:xfrm flipV="1">
                          <a:off x="0" y="0"/>
                          <a:ext cx="773724" cy="1195754"/>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B5A99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329.55pt;margin-top:352.95pt;width:60.9pt;height:94.1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" strokecolor="#4579b8 [3044]"/>
            </w:pict>
          </mc:Fallback>
        </mc:AlternateContent>
      </w:r>
      <w:r>
        <w:rPr>
          <w:noProof/>
        </w:rPr>
        <mc:AlternateContent>
          <mc:Choice Requires="wps">
            <w:drawing>
              <wp:anchor distT="0" distB="0" distL="114300" distR="114300" simplePos="0" relativeHeight="251670528" behindDoc="0" locked="0" layoutInCell="1" allowOverlap="1" wp14:anchorId="7DE1A37B" wp14:editId="5449A18B">
                <wp:simplePos x="0" y="0"/>
                <wp:positionH relativeFrom="column">
                  <wp:posOffset>4975079</wp:posOffset>
                </wp:positionH>
                <wp:positionV relativeFrom="paragraph">
                  <wp:posOffset>5861832</wp:posOffset>
                </wp:positionV>
                <wp:extent cx="650630" cy="457200"/>
                <wp:effectExtent l="0" t="0" r="10160" b="12700"/>
                <wp:wrapNone/>
                <wp:docPr id="12" name="Rectangle 12"/>
                <wp:cNvGraphicFramePr/>
                <a:graphic xmlns:a="http://schemas.openxmlformats.org/drawingml/2006/main">
                  <a:graphicData uri="http://schemas.microsoft.com/office/word/2010/wordprocessingShape">
                    <wps:wsp>
                      <wps:cNvSpPr/>
                      <wps:spPr>
                        <a:xfrm>
                          <a:off x="0" y="0"/>
                          <a:ext cx="650630" cy="45720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B1544" w14:textId="77777777" w:rsidR="00303012" w:rsidRDefault="00303012" w:rsidP="00673C0F">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1A37B" id="Rectangle 12" o:spid="_x0000_s1026" style="position:absolute;margin-left:391.75pt;margin-top:461.55pt;width:51.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" fillcolor="#b8cce4 [1300]" strokecolor="black [3213]" strokeweight="2pt">
                <v:textbox>
                  <w:txbxContent>
                    <w:p w14:paraId="2A2B1544" w14:textId="77777777" w:rsidR="00303012" w:rsidRDefault="00303012" w:rsidP="00673C0F">
                      <w:pPr>
                        <w:jc w:val="center"/>
                      </w:pPr>
                      <w:r>
                        <w:t>Report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7C725A4" wp14:editId="1DFBDDBF">
                <wp:simplePos x="0" y="0"/>
                <wp:positionH relativeFrom="column">
                  <wp:posOffset>1001200</wp:posOffset>
                </wp:positionH>
                <wp:positionV relativeFrom="paragraph">
                  <wp:posOffset>5122887</wp:posOffset>
                </wp:positionV>
                <wp:extent cx="720969" cy="474785"/>
                <wp:effectExtent l="0" t="0" r="15875" b="8255"/>
                <wp:wrapNone/>
                <wp:docPr id="2" name="Rectangle 2"/>
                <wp:cNvGraphicFramePr/>
                <a:graphic xmlns:a="http://schemas.openxmlformats.org/drawingml/2006/main">
                  <a:graphicData uri="http://schemas.microsoft.com/office/word/2010/wordprocessingShape">
                    <wps:wsp>
                      <wps:cNvSpPr/>
                      <wps:spPr>
                        <a:xfrm>
                          <a:off x="0" y="0"/>
                          <a:ext cx="720969" cy="474785"/>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FD68EA" w14:textId="77777777" w:rsidR="00303012" w:rsidRDefault="00303012" w:rsidP="00673C0F">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725A4" id="Rectangle 2" o:spid="_x0000_s1027" style="position:absolute;margin-left:78.85pt;margin-top:403.4pt;width:56.75pt;height: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" fillcolor="#b8cce4 [1300]" strokecolor="black [3213]" strokeweight="2pt">
                <v:textbox>
                  <w:txbxContent>
                    <w:p w14:paraId="72FD68EA" w14:textId="77777777" w:rsidR="00303012" w:rsidRDefault="00303012" w:rsidP="00673C0F">
                      <w:pPr>
                        <w:jc w:val="center"/>
                      </w:pPr>
                      <w:r>
                        <w:t>Vital Signs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6A5E59DD" wp14:editId="1EA305E7">
                <wp:simplePos x="0" y="0"/>
                <wp:positionH relativeFrom="column">
                  <wp:posOffset>1979476</wp:posOffset>
                </wp:positionH>
                <wp:positionV relativeFrom="paragraph">
                  <wp:posOffset>5640705</wp:posOffset>
                </wp:positionV>
                <wp:extent cx="104" cy="566951"/>
                <wp:effectExtent l="0" t="0" r="12700" b="17780"/>
                <wp:wrapNone/>
                <wp:docPr id="40" name="Straight Connector 40"/>
                <wp:cNvGraphicFramePr/>
                <a:graphic xmlns:a="http://schemas.openxmlformats.org/drawingml/2006/main">
                  <a:graphicData uri="http://schemas.microsoft.com/office/word/2010/wordprocessingShape">
                    <wps:wsp>
                      <wps:cNvCnPr/>
                      <wps:spPr>
                        <a:xfrm flipH="1">
                          <a:off x="0" y="0"/>
                          <a:ext cx="104" cy="566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46A30" id="Straight Connector 4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85pt,444.15pt" to="155.85pt,4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" strokecolor="#4579b8 [3044]"/>
            </w:pict>
          </mc:Fallback>
        </mc:AlternateContent>
      </w:r>
      <w:r>
        <w:rPr>
          <w:noProof/>
        </w:rPr>
        <mc:AlternateContent>
          <mc:Choice Requires="wps">
            <w:drawing>
              <wp:anchor distT="0" distB="0" distL="114300" distR="114300" simplePos="0" relativeHeight="251684864" behindDoc="0" locked="0" layoutInCell="1" allowOverlap="1" wp14:anchorId="6303F7C6" wp14:editId="2A455932">
                <wp:simplePos x="0" y="0"/>
                <wp:positionH relativeFrom="column">
                  <wp:posOffset>1627853</wp:posOffset>
                </wp:positionH>
                <wp:positionV relativeFrom="paragraph">
                  <wp:posOffset>6204585</wp:posOffset>
                </wp:positionV>
                <wp:extent cx="350728" cy="0"/>
                <wp:effectExtent l="0" t="0" r="17780" b="12700"/>
                <wp:wrapNone/>
                <wp:docPr id="39" name="Straight Connector 39"/>
                <wp:cNvGraphicFramePr/>
                <a:graphic xmlns:a="http://schemas.openxmlformats.org/drawingml/2006/main">
                  <a:graphicData uri="http://schemas.microsoft.com/office/word/2010/wordprocessingShape">
                    <wps:wsp>
                      <wps:cNvCnPr/>
                      <wps:spPr>
                        <a:xfrm flipH="1">
                          <a:off x="0" y="0"/>
                          <a:ext cx="350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E5510" id="Straight Connector 3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28.2pt,488.55pt" to="155.8pt,48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" strokecolor="#4579b8 [3044]"/>
            </w:pict>
          </mc:Fallback>
        </mc:AlternateContent>
      </w:r>
      <w:r>
        <w:rPr>
          <w:noProof/>
        </w:rPr>
        <mc:AlternateContent>
          <mc:Choice Requires="wps">
            <w:drawing>
              <wp:anchor distT="0" distB="0" distL="114300" distR="114300" simplePos="0" relativeHeight="251678720" behindDoc="0" locked="0" layoutInCell="1" allowOverlap="1" wp14:anchorId="417BAD14" wp14:editId="40ABB0E8">
                <wp:simplePos x="0" y="0"/>
                <wp:positionH relativeFrom="column">
                  <wp:posOffset>1716066</wp:posOffset>
                </wp:positionH>
                <wp:positionV relativeFrom="paragraph">
                  <wp:posOffset>5427692</wp:posOffset>
                </wp:positionV>
                <wp:extent cx="263046" cy="461"/>
                <wp:effectExtent l="0" t="0" r="16510" b="12700"/>
                <wp:wrapNone/>
                <wp:docPr id="24" name="Straight Connector 24"/>
                <wp:cNvGraphicFramePr/>
                <a:graphic xmlns:a="http://schemas.openxmlformats.org/drawingml/2006/main">
                  <a:graphicData uri="http://schemas.microsoft.com/office/word/2010/wordprocessingShape">
                    <wps:wsp>
                      <wps:cNvCnPr/>
                      <wps:spPr>
                        <a:xfrm>
                          <a:off x="0" y="0"/>
                          <a:ext cx="263046" cy="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57024"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pt,427.4pt" to="155.8pt,4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" strokecolor="#4579b8 [3044]"/>
            </w:pict>
          </mc:Fallback>
        </mc:AlternateContent>
      </w:r>
      <w:r>
        <w:rPr>
          <w:noProof/>
        </w:rPr>
        <mc:AlternateContent>
          <mc:Choice Requires="wps">
            <w:drawing>
              <wp:anchor distT="0" distB="0" distL="114300" distR="114300" simplePos="0" relativeHeight="251683840" behindDoc="0" locked="0" layoutInCell="1" allowOverlap="1" wp14:anchorId="15AE898D" wp14:editId="63DFB4D2">
                <wp:simplePos x="0" y="0"/>
                <wp:positionH relativeFrom="column">
                  <wp:posOffset>3226777</wp:posOffset>
                </wp:positionH>
                <wp:positionV relativeFrom="paragraph">
                  <wp:posOffset>5959426</wp:posOffset>
                </wp:positionV>
                <wp:extent cx="0" cy="589085"/>
                <wp:effectExtent l="0" t="0" r="12700" b="8255"/>
                <wp:wrapNone/>
                <wp:docPr id="34" name="Straight Connector 34"/>
                <wp:cNvGraphicFramePr/>
                <a:graphic xmlns:a="http://schemas.openxmlformats.org/drawingml/2006/main">
                  <a:graphicData uri="http://schemas.microsoft.com/office/word/2010/wordprocessingShape">
                    <wps:wsp>
                      <wps:cNvCnPr/>
                      <wps:spPr>
                        <a:xfrm>
                          <a:off x="0" y="0"/>
                          <a:ext cx="0" cy="58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B8188"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4.1pt,469.25pt" to="254.1pt,5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" strokecolor="#4579b8 [3044]"/>
            </w:pict>
          </mc:Fallback>
        </mc:AlternateContent>
      </w:r>
      <w:r>
        <w:rPr>
          <w:noProof/>
        </w:rPr>
        <mc:AlternateContent>
          <mc:Choice Requires="wps">
            <w:drawing>
              <wp:anchor distT="0" distB="0" distL="114300" distR="114300" simplePos="0" relativeHeight="251677696" behindDoc="0" locked="0" layoutInCell="1" allowOverlap="1" wp14:anchorId="371B52FE" wp14:editId="6C00827F">
                <wp:simplePos x="0" y="0"/>
                <wp:positionH relativeFrom="column">
                  <wp:posOffset>1608992</wp:posOffset>
                </wp:positionH>
                <wp:positionV relativeFrom="paragraph">
                  <wp:posOffset>4517487</wp:posOffset>
                </wp:positionV>
                <wp:extent cx="738554" cy="1134207"/>
                <wp:effectExtent l="0" t="0" r="10795" b="21590"/>
                <wp:wrapNone/>
                <wp:docPr id="22" name="Elbow Connector 22"/>
                <wp:cNvGraphicFramePr/>
                <a:graphic xmlns:a="http://schemas.openxmlformats.org/drawingml/2006/main">
                  <a:graphicData uri="http://schemas.microsoft.com/office/word/2010/wordprocessingShape">
                    <wps:wsp>
                      <wps:cNvCnPr/>
                      <wps:spPr>
                        <a:xfrm>
                          <a:off x="0" y="0"/>
                          <a:ext cx="738554" cy="113420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221D5" id="Elbow Connector 22" o:spid="_x0000_s1026" type="#_x0000_t34" style="position:absolute;margin-left:126.7pt;margin-top:355.7pt;width:58.15pt;height:89.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" strokecolor="#4579b8 [3044]"/>
            </w:pict>
          </mc:Fallback>
        </mc:AlternateContent>
      </w:r>
      <w:r>
        <w:rPr>
          <w:noProof/>
        </w:rPr>
        <mc:AlternateContent>
          <mc:Choice Requires="wps">
            <w:drawing>
              <wp:anchor distT="0" distB="0" distL="114300" distR="114300" simplePos="0" relativeHeight="251676672" behindDoc="0" locked="0" layoutInCell="1" allowOverlap="1" wp14:anchorId="257DF9EC" wp14:editId="6CE99199">
                <wp:simplePos x="0" y="0"/>
                <wp:positionH relativeFrom="column">
                  <wp:posOffset>3191608</wp:posOffset>
                </wp:positionH>
                <wp:positionV relativeFrom="paragraph">
                  <wp:posOffset>3734972</wp:posOffset>
                </wp:positionV>
                <wp:extent cx="8792" cy="1758462"/>
                <wp:effectExtent l="0" t="0" r="17145" b="19685"/>
                <wp:wrapNone/>
                <wp:docPr id="20" name="Straight Connector 20"/>
                <wp:cNvGraphicFramePr/>
                <a:graphic xmlns:a="http://schemas.openxmlformats.org/drawingml/2006/main">
                  <a:graphicData uri="http://schemas.microsoft.com/office/word/2010/wordprocessingShape">
                    <wps:wsp>
                      <wps:cNvCnPr/>
                      <wps:spPr>
                        <a:xfrm>
                          <a:off x="0" y="0"/>
                          <a:ext cx="8792" cy="1758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752A0"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1.3pt,294.1pt" to="252pt,4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" strokecolor="#4579b8 [3044]"/>
            </w:pict>
          </mc:Fallback>
        </mc:AlternateContent>
      </w:r>
      <w:r>
        <w:rPr>
          <w:noProof/>
        </w:rPr>
        <mc:AlternateContent>
          <mc:Choice Requires="wps">
            <w:drawing>
              <wp:anchor distT="0" distB="0" distL="114300" distR="114300" simplePos="0" relativeHeight="251675648" behindDoc="0" locked="0" layoutInCell="1" allowOverlap="1" wp14:anchorId="578383A1" wp14:editId="6B5DAACD">
                <wp:simplePos x="0" y="0"/>
                <wp:positionH relativeFrom="column">
                  <wp:posOffset>3165231</wp:posOffset>
                </wp:positionH>
                <wp:positionV relativeFrom="paragraph">
                  <wp:posOffset>1448972</wp:posOffset>
                </wp:positionV>
                <wp:extent cx="17584" cy="1811216"/>
                <wp:effectExtent l="0" t="0" r="20955" b="17780"/>
                <wp:wrapNone/>
                <wp:docPr id="19" name="Straight Connector 19"/>
                <wp:cNvGraphicFramePr/>
                <a:graphic xmlns:a="http://schemas.openxmlformats.org/drawingml/2006/main">
                  <a:graphicData uri="http://schemas.microsoft.com/office/word/2010/wordprocessingShape">
                    <wps:wsp>
                      <wps:cNvCnPr/>
                      <wps:spPr>
                        <a:xfrm>
                          <a:off x="0" y="0"/>
                          <a:ext cx="17584" cy="18112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A207"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9.25pt,114.1pt" to="250.65pt,25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" strokecolor="#4579b8 [3044]"/>
            </w:pict>
          </mc:Fallback>
        </mc:AlternateContent>
      </w:r>
      <w:r>
        <w:rPr>
          <w:noProof/>
        </w:rPr>
        <mc:AlternateContent>
          <mc:Choice Requires="wps">
            <w:drawing>
              <wp:anchor distT="0" distB="0" distL="114300" distR="114300" simplePos="0" relativeHeight="251671552" behindDoc="0" locked="0" layoutInCell="1" allowOverlap="1" wp14:anchorId="036E6939" wp14:editId="3DC74ECE">
                <wp:simplePos x="0" y="0"/>
                <wp:positionH relativeFrom="column">
                  <wp:posOffset>2250831</wp:posOffset>
                </wp:positionH>
                <wp:positionV relativeFrom="paragraph">
                  <wp:posOffset>1070903</wp:posOffset>
                </wp:positionV>
                <wp:extent cx="1837299" cy="369277"/>
                <wp:effectExtent l="0" t="0" r="17145" b="12065"/>
                <wp:wrapNone/>
                <wp:docPr id="14" name="Rectangle 14"/>
                <wp:cNvGraphicFramePr/>
                <a:graphic xmlns:a="http://schemas.openxmlformats.org/drawingml/2006/main">
                  <a:graphicData uri="http://schemas.microsoft.com/office/word/2010/wordprocessingShape">
                    <wps:wsp>
                      <wps:cNvSpPr/>
                      <wps:spPr>
                        <a:xfrm>
                          <a:off x="0" y="0"/>
                          <a:ext cx="1837299" cy="369277"/>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B2446" w14:textId="77777777" w:rsidR="00303012" w:rsidRDefault="00303012" w:rsidP="00673C0F">
                            <w:pPr>
                              <w:jc w:val="center"/>
                            </w:pPr>
                            <w:r>
                              <w:t>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E6939" id="Rectangle 14" o:spid="_x0000_s1028" style="position:absolute;margin-left:177.25pt;margin-top:84.3pt;width:144.65pt;height:2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" fillcolor="#b8cce4 [1300]" strokecolor="black [3213]" strokeweight="2pt">
                <v:textbox>
                  <w:txbxContent>
                    <w:p w14:paraId="279B2446" w14:textId="77777777" w:rsidR="00303012" w:rsidRDefault="00303012" w:rsidP="00673C0F">
                      <w:pPr>
                        <w:jc w:val="center"/>
                      </w:pPr>
                      <w:r>
                        <w:t>Home Screen</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226F6ED" wp14:editId="4BDB9D84">
                <wp:simplePos x="0" y="0"/>
                <wp:positionH relativeFrom="column">
                  <wp:posOffset>2332160</wp:posOffset>
                </wp:positionH>
                <wp:positionV relativeFrom="paragraph">
                  <wp:posOffset>3263802</wp:posOffset>
                </wp:positionV>
                <wp:extent cx="1837055" cy="465455"/>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1837055" cy="465455"/>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EADE3D" w14:textId="77777777" w:rsidR="00303012" w:rsidRDefault="00303012" w:rsidP="00673C0F">
                            <w:pPr>
                              <w:jc w:val="center"/>
                            </w:pPr>
                            <w:r>
                              <w:t>Login and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6F6ED" id="Rectangle 15" o:spid="_x0000_s1029" style="position:absolute;margin-left:183.65pt;margin-top:257pt;width:144.65pt;height:3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" fillcolor="#b8cce4 [1300]" strokecolor="black [3213]" strokeweight="2pt">
                <v:textbox>
                  <w:txbxContent>
                    <w:p w14:paraId="65EADE3D" w14:textId="77777777" w:rsidR="00303012" w:rsidRDefault="00303012" w:rsidP="00673C0F">
                      <w:pPr>
                        <w:jc w:val="center"/>
                      </w:pPr>
                      <w:r>
                        <w:t>Login and Authentication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336AC5E" wp14:editId="237F5CB4">
                <wp:simplePos x="0" y="0"/>
                <wp:positionH relativeFrom="column">
                  <wp:posOffset>4509233</wp:posOffset>
                </wp:positionH>
                <wp:positionV relativeFrom="paragraph">
                  <wp:posOffset>3241382</wp:posOffset>
                </wp:positionV>
                <wp:extent cx="1837299" cy="465993"/>
                <wp:effectExtent l="0" t="0" r="17145" b="17145"/>
                <wp:wrapNone/>
                <wp:docPr id="3" name="Rectangle 3"/>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4B8AB" w14:textId="77777777" w:rsidR="00303012" w:rsidRDefault="00303012" w:rsidP="00673C0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6AC5E" id="Rectangle 3" o:spid="_x0000_s1030" style="position:absolute;margin-left:355.05pt;margin-top:255.25pt;width:144.65pt;height:3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" fillcolor="#b8cce4 [1300]" strokecolor="black [3213]" strokeweight="2pt">
                <v:textbox>
                  <w:txbxContent>
                    <w:p w14:paraId="46F4B8AB" w14:textId="77777777" w:rsidR="00303012" w:rsidRDefault="00303012" w:rsidP="00673C0F">
                      <w:pPr>
                        <w:jc w:val="center"/>
                      </w:pPr>
                      <w:r>
                        <w:t>Search</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81434F6" wp14:editId="6A40BDD2">
                <wp:simplePos x="0" y="0"/>
                <wp:positionH relativeFrom="column">
                  <wp:posOffset>275296</wp:posOffset>
                </wp:positionH>
                <wp:positionV relativeFrom="paragraph">
                  <wp:posOffset>2087050</wp:posOffset>
                </wp:positionV>
                <wp:extent cx="1837299" cy="465993"/>
                <wp:effectExtent l="0" t="0" r="17145" b="17145"/>
                <wp:wrapNone/>
                <wp:docPr id="17" name="Rectangle 17"/>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F35E7" w14:textId="77777777" w:rsidR="00303012" w:rsidRDefault="00303012" w:rsidP="00673C0F">
                            <w:pPr>
                              <w:jc w:val="center"/>
                            </w:pPr>
                            <w: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34F6" id="Rectangle 17" o:spid="_x0000_s1031" style="position:absolute;margin-left:21.7pt;margin-top:164.35pt;width:144.65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" fillcolor="#b8cce4 [1300]" strokecolor="black [3213]" strokeweight="2pt">
                <v:textbox>
                  <w:txbxContent>
                    <w:p w14:paraId="55DF35E7" w14:textId="77777777" w:rsidR="00303012" w:rsidRDefault="00303012" w:rsidP="00673C0F">
                      <w:pPr>
                        <w:jc w:val="center"/>
                      </w:pPr>
                      <w:r>
                        <w:t>Payment Gateway</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0BF162D" wp14:editId="4DC2A3F9">
                <wp:simplePos x="0" y="0"/>
                <wp:positionH relativeFrom="column">
                  <wp:posOffset>4512896</wp:posOffset>
                </wp:positionH>
                <wp:positionV relativeFrom="paragraph">
                  <wp:posOffset>2086219</wp:posOffset>
                </wp:positionV>
                <wp:extent cx="1837299" cy="465993"/>
                <wp:effectExtent l="0" t="0" r="17145" b="17145"/>
                <wp:wrapNone/>
                <wp:docPr id="16" name="Rectangle 16"/>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2B5CDA" w14:textId="77777777" w:rsidR="00303012" w:rsidRDefault="00303012" w:rsidP="00673C0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F162D" id="Rectangle 16" o:spid="_x0000_s1032" style="position:absolute;margin-left:355.35pt;margin-top:164.25pt;width:144.65pt;height:3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" fillcolor="#b8cce4 [1300]" strokecolor="black [3213]" strokeweight="2pt">
                <v:textbox>
                  <w:txbxContent>
                    <w:p w14:paraId="4B2B5CDA" w14:textId="77777777" w:rsidR="00303012" w:rsidRDefault="00303012" w:rsidP="00673C0F">
                      <w:pPr>
                        <w:jc w:val="center"/>
                      </w:pPr>
                      <w:r>
                        <w:t>Database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D592197" wp14:editId="446A1E39">
                <wp:simplePos x="0" y="0"/>
                <wp:positionH relativeFrom="column">
                  <wp:posOffset>2328154</wp:posOffset>
                </wp:positionH>
                <wp:positionV relativeFrom="paragraph">
                  <wp:posOffset>5491382</wp:posOffset>
                </wp:positionV>
                <wp:extent cx="1837299" cy="465993"/>
                <wp:effectExtent l="0" t="0" r="17145" b="17145"/>
                <wp:wrapNone/>
                <wp:docPr id="1" name="Rectangle 1"/>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ECC94" w14:textId="77777777" w:rsidR="00303012" w:rsidRDefault="00303012" w:rsidP="00673C0F">
                            <w:pPr>
                              <w:jc w:val="center"/>
                            </w:pPr>
                            <w:r>
                              <w:t>Customer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92197" id="Rectangle 1" o:spid="_x0000_s1033" style="position:absolute;margin-left:183.3pt;margin-top:432.4pt;width:144.65pt;height:3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" fillcolor="#b8cce4 [1300]" strokecolor="black [3213]" strokeweight="2pt">
                <v:textbox>
                  <w:txbxContent>
                    <w:p w14:paraId="0DBECC94" w14:textId="77777777" w:rsidR="00303012" w:rsidRDefault="00303012" w:rsidP="00673C0F">
                      <w:pPr>
                        <w:jc w:val="center"/>
                      </w:pPr>
                      <w:r>
                        <w:t>Customer Profile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47002F6" wp14:editId="682E80B7">
                <wp:simplePos x="0" y="0"/>
                <wp:positionH relativeFrom="column">
                  <wp:posOffset>972576</wp:posOffset>
                </wp:positionH>
                <wp:positionV relativeFrom="paragraph">
                  <wp:posOffset>5957179</wp:posOffset>
                </wp:positionV>
                <wp:extent cx="659423" cy="439616"/>
                <wp:effectExtent l="0" t="0" r="13970" b="17780"/>
                <wp:wrapNone/>
                <wp:docPr id="6" name="Rectangle 6"/>
                <wp:cNvGraphicFramePr/>
                <a:graphic xmlns:a="http://schemas.openxmlformats.org/drawingml/2006/main">
                  <a:graphicData uri="http://schemas.microsoft.com/office/word/2010/wordprocessingShape">
                    <wps:wsp>
                      <wps:cNvSpPr/>
                      <wps:spPr>
                        <a:xfrm>
                          <a:off x="0" y="0"/>
                          <a:ext cx="659423" cy="439616"/>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920531" w14:textId="77777777" w:rsidR="00303012" w:rsidRDefault="00303012" w:rsidP="00673C0F">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002F6" id="Rectangle 6" o:spid="_x0000_s1034" style="position:absolute;margin-left:76.6pt;margin-top:469.05pt;width:51.9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" fillcolor="#b8cce4 [1300]" strokecolor="black [3213]" strokeweight="2pt">
                <v:textbox>
                  <w:txbxContent>
                    <w:p w14:paraId="7F920531" w14:textId="77777777" w:rsidR="00303012" w:rsidRDefault="00303012" w:rsidP="00673C0F">
                      <w:pPr>
                        <w:jc w:val="center"/>
                      </w:pPr>
                      <w:r>
                        <w:t>Notes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B0CD527" wp14:editId="165A2FDB">
                <wp:simplePos x="0" y="0"/>
                <wp:positionH relativeFrom="column">
                  <wp:posOffset>4941033</wp:posOffset>
                </wp:positionH>
                <wp:positionV relativeFrom="paragraph">
                  <wp:posOffset>4243754</wp:posOffset>
                </wp:positionV>
                <wp:extent cx="782515" cy="457200"/>
                <wp:effectExtent l="0" t="0" r="17780" b="12700"/>
                <wp:wrapNone/>
                <wp:docPr id="11" name="Rectangle 11"/>
                <wp:cNvGraphicFramePr/>
                <a:graphic xmlns:a="http://schemas.openxmlformats.org/drawingml/2006/main">
                  <a:graphicData uri="http://schemas.microsoft.com/office/word/2010/wordprocessingShape">
                    <wps:wsp>
                      <wps:cNvSpPr/>
                      <wps:spPr>
                        <a:xfrm>
                          <a:off x="0" y="0"/>
                          <a:ext cx="782515" cy="45720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C5DA1" w14:textId="77777777" w:rsidR="00303012" w:rsidRDefault="00303012" w:rsidP="00673C0F">
                            <w:pPr>
                              <w:jc w:val="center"/>
                            </w:pPr>
                            <w:r>
                              <w:t xml:space="preserve">Health Graph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CD527" id="Rectangle 11" o:spid="_x0000_s1035" style="position:absolute;margin-left:389.05pt;margin-top:334.15pt;width:61.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" fillcolor="#b8cce4 [1300]" strokecolor="black [3213]" strokeweight="2pt">
                <v:textbox>
                  <w:txbxContent>
                    <w:p w14:paraId="28CC5DA1" w14:textId="77777777" w:rsidR="00303012" w:rsidRDefault="00303012" w:rsidP="00673C0F">
                      <w:pPr>
                        <w:jc w:val="center"/>
                      </w:pPr>
                      <w:r>
                        <w:t xml:space="preserve">Health Graph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CEAB39C" wp14:editId="72F93359">
                <wp:simplePos x="0" y="0"/>
                <wp:positionH relativeFrom="column">
                  <wp:posOffset>948739</wp:posOffset>
                </wp:positionH>
                <wp:positionV relativeFrom="paragraph">
                  <wp:posOffset>4322445</wp:posOffset>
                </wp:positionV>
                <wp:extent cx="650631" cy="413238"/>
                <wp:effectExtent l="0" t="0" r="10160" b="19050"/>
                <wp:wrapNone/>
                <wp:docPr id="5" name="Rectangle 5"/>
                <wp:cNvGraphicFramePr/>
                <a:graphic xmlns:a="http://schemas.openxmlformats.org/drawingml/2006/main">
                  <a:graphicData uri="http://schemas.microsoft.com/office/word/2010/wordprocessingShape">
                    <wps:wsp>
                      <wps:cNvSpPr/>
                      <wps:spPr>
                        <a:xfrm>
                          <a:off x="0" y="0"/>
                          <a:ext cx="650631" cy="413238"/>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74F9B3" w14:textId="77777777" w:rsidR="00303012" w:rsidRDefault="00303012" w:rsidP="00673C0F">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AB39C" id="Rectangle 5" o:spid="_x0000_s1036" style="position:absolute;margin-left:74.7pt;margin-top:340.35pt;width:51.25pt;height: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" fillcolor="#b8cce4 [1300]" strokecolor="black [3213]" strokeweight="2pt">
                <v:textbox>
                  <w:txbxContent>
                    <w:p w14:paraId="3E74F9B3" w14:textId="77777777" w:rsidR="00303012" w:rsidRDefault="00303012" w:rsidP="00673C0F">
                      <w:pPr>
                        <w:jc w:val="center"/>
                      </w:pPr>
                      <w:r>
                        <w:t>Diet</w:t>
                      </w:r>
                    </w:p>
                  </w:txbxContent>
                </v:textbox>
              </v:rect>
            </w:pict>
          </mc:Fallback>
        </mc:AlternateContent>
      </w:r>
    </w:p>
    <w:p w14:paraId="5CCE7387" w14:textId="77777777" w:rsidR="007916FF" w:rsidRPr="007C2584" w:rsidRDefault="007916FF">
      <w:pPr>
        <w:pStyle w:val="BodyText2"/>
        <w:numPr>
          <w:ilvl w:val="12"/>
          <w:numId w:val="0"/>
        </w:numPr>
        <w:rPr>
          <w:rFonts w:asciiTheme="minorHAnsi" w:hAnsiTheme="minorHAnsi" w:cstheme="minorHAnsi"/>
        </w:rPr>
      </w:pPr>
    </w:p>
    <w:p w14:paraId="7732FBA6" w14:textId="77777777" w:rsidR="007916FF" w:rsidRPr="007C2584" w:rsidRDefault="007916FF">
      <w:pPr>
        <w:numPr>
          <w:ilvl w:val="12"/>
          <w:numId w:val="0"/>
        </w:numPr>
        <w:rPr>
          <w:rFonts w:asciiTheme="minorHAnsi" w:hAnsiTheme="minorHAnsi" w:cstheme="minorHAnsi"/>
          <w:sz w:val="22"/>
        </w:rPr>
      </w:pPr>
    </w:p>
    <w:p w14:paraId="05129301" w14:textId="77777777" w:rsidR="00673C0F" w:rsidRDefault="00673C0F" w:rsidP="00673C0F">
      <w:pPr>
        <w:autoSpaceDE w:val="0"/>
        <w:autoSpaceDN w:val="0"/>
        <w:adjustRightInd w:val="0"/>
        <w:rPr>
          <w:rFonts w:ascii="Century Schoolbook" w:hAnsi="Century Schoolbook" w:cs="Century Schoolbook"/>
          <w:color w:val="000000"/>
          <w:sz w:val="22"/>
          <w:szCs w:val="22"/>
        </w:rPr>
      </w:pP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t>Fig. 1 Context Model</w:t>
      </w:r>
    </w:p>
    <w:p w14:paraId="79ED07F0" w14:textId="0BF9D4A3" w:rsidR="007916FF" w:rsidRDefault="007916FF">
      <w:pPr>
        <w:numPr>
          <w:ilvl w:val="12"/>
          <w:numId w:val="0"/>
        </w:numPr>
        <w:rPr>
          <w:rFonts w:asciiTheme="minorHAnsi" w:hAnsiTheme="minorHAnsi" w:cstheme="minorHAnsi"/>
          <w:sz w:val="22"/>
        </w:rPr>
      </w:pPr>
    </w:p>
    <w:p w14:paraId="0A5F284A" w14:textId="7F9965C3" w:rsidR="00673C0F" w:rsidRDefault="00673C0F">
      <w:pPr>
        <w:numPr>
          <w:ilvl w:val="12"/>
          <w:numId w:val="0"/>
        </w:numPr>
        <w:rPr>
          <w:rFonts w:asciiTheme="minorHAnsi" w:hAnsiTheme="minorHAnsi" w:cstheme="minorHAnsi"/>
          <w:sz w:val="22"/>
        </w:rPr>
      </w:pPr>
    </w:p>
    <w:p w14:paraId="3AE1E399" w14:textId="06E544DE" w:rsidR="00673C0F" w:rsidRDefault="00673C0F">
      <w:pPr>
        <w:numPr>
          <w:ilvl w:val="12"/>
          <w:numId w:val="0"/>
        </w:numPr>
        <w:rPr>
          <w:rFonts w:asciiTheme="minorHAnsi" w:hAnsiTheme="minorHAnsi" w:cstheme="minorHAnsi"/>
          <w:sz w:val="22"/>
        </w:rPr>
      </w:pPr>
    </w:p>
    <w:p w14:paraId="248FBBC9" w14:textId="77777777" w:rsidR="00673C0F" w:rsidRPr="007C2584" w:rsidRDefault="00673C0F">
      <w:pPr>
        <w:numPr>
          <w:ilvl w:val="12"/>
          <w:numId w:val="0"/>
        </w:numPr>
        <w:rPr>
          <w:rFonts w:asciiTheme="minorHAnsi" w:hAnsiTheme="minorHAnsi" w:cstheme="minorHAnsi"/>
          <w:sz w:val="22"/>
        </w:rPr>
      </w:pPr>
    </w:p>
    <w:p w14:paraId="15566D1D" w14:textId="6D749AA5" w:rsidR="007916FF" w:rsidRPr="007C2584" w:rsidRDefault="00673C0F">
      <w:pPr>
        <w:pStyle w:val="BodyText2"/>
        <w:rPr>
          <w:rFonts w:asciiTheme="minorHAnsi" w:hAnsiTheme="minorHAnsi" w:cstheme="minorHAnsi"/>
        </w:rPr>
      </w:pPr>
      <w:r>
        <w:rPr>
          <w:noProof/>
        </w:rPr>
        <mc:AlternateContent>
          <mc:Choice Requires="wps">
            <w:drawing>
              <wp:anchor distT="0" distB="0" distL="114300" distR="114300" simplePos="0" relativeHeight="251668480" behindDoc="0" locked="0" layoutInCell="1" allowOverlap="1" wp14:anchorId="3F196950" wp14:editId="382946D2">
                <wp:simplePos x="0" y="0"/>
                <wp:positionH relativeFrom="column">
                  <wp:posOffset>4626735</wp:posOffset>
                </wp:positionH>
                <wp:positionV relativeFrom="paragraph">
                  <wp:posOffset>5353425</wp:posOffset>
                </wp:positionV>
                <wp:extent cx="1055077" cy="474784"/>
                <wp:effectExtent l="0" t="0" r="12065" b="8255"/>
                <wp:wrapNone/>
                <wp:docPr id="10" name="Rectangle 10"/>
                <wp:cNvGraphicFramePr/>
                <a:graphic xmlns:a="http://schemas.openxmlformats.org/drawingml/2006/main">
                  <a:graphicData uri="http://schemas.microsoft.com/office/word/2010/wordprocessingShape">
                    <wps:wsp>
                      <wps:cNvSpPr/>
                      <wps:spPr>
                        <a:xfrm>
                          <a:off x="0" y="0"/>
                          <a:ext cx="1055077" cy="474784"/>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13875" w14:textId="77777777" w:rsidR="00303012" w:rsidRDefault="00303012" w:rsidP="00673C0F">
                            <w:pPr>
                              <w:jc w:val="center"/>
                            </w:pPr>
                            <w:r>
                              <w:t>Record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96950" id="Rectangle 10" o:spid="_x0000_s1037" style="position:absolute;left:0;text-align:left;margin-left:364.3pt;margin-top:421.55pt;width:83.1pt;height:3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" fillcolor="#b8cce4 [1300]" strokecolor="black [3213]" strokeweight="2pt">
                <v:textbox>
                  <w:txbxContent>
                    <w:p w14:paraId="68413875" w14:textId="77777777" w:rsidR="00303012" w:rsidRDefault="00303012" w:rsidP="00673C0F">
                      <w:pPr>
                        <w:jc w:val="center"/>
                      </w:pPr>
                      <w:r>
                        <w:t>Record Management</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828CAE3" wp14:editId="0F76F122">
                <wp:simplePos x="0" y="0"/>
                <wp:positionH relativeFrom="column">
                  <wp:posOffset>5094730</wp:posOffset>
                </wp:positionH>
                <wp:positionV relativeFrom="paragraph">
                  <wp:posOffset>5095500</wp:posOffset>
                </wp:positionV>
                <wp:extent cx="538" cy="272561"/>
                <wp:effectExtent l="0" t="0" r="12700" b="6985"/>
                <wp:wrapNone/>
                <wp:docPr id="33" name="Straight Connector 33"/>
                <wp:cNvGraphicFramePr/>
                <a:graphic xmlns:a="http://schemas.openxmlformats.org/drawingml/2006/main">
                  <a:graphicData uri="http://schemas.microsoft.com/office/word/2010/wordprocessingShape">
                    <wps:wsp>
                      <wps:cNvCnPr/>
                      <wps:spPr>
                        <a:xfrm>
                          <a:off x="0" y="0"/>
                          <a:ext cx="538" cy="272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DC8F4" id="Straight Connector 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15pt,401.2pt" to="401.2pt,42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" strokecolor="#4579b8 [3044]"/>
            </w:pict>
          </mc:Fallback>
        </mc:AlternateContent>
      </w:r>
      <w:r>
        <w:rPr>
          <w:noProof/>
        </w:rPr>
        <mc:AlternateContent>
          <mc:Choice Requires="wps">
            <w:drawing>
              <wp:anchor distT="0" distB="0" distL="114300" distR="114300" simplePos="0" relativeHeight="251665408" behindDoc="0" locked="0" layoutInCell="1" allowOverlap="1" wp14:anchorId="48B94FD9" wp14:editId="0A02F725">
                <wp:simplePos x="0" y="0"/>
                <wp:positionH relativeFrom="column">
                  <wp:posOffset>3350895</wp:posOffset>
                </wp:positionH>
                <wp:positionV relativeFrom="paragraph">
                  <wp:posOffset>5408764</wp:posOffset>
                </wp:positionV>
                <wp:extent cx="974314" cy="465992"/>
                <wp:effectExtent l="12700" t="12700" r="16510" b="17145"/>
                <wp:wrapNone/>
                <wp:docPr id="7" name="Rectangle 7"/>
                <wp:cNvGraphicFramePr/>
                <a:graphic xmlns:a="http://schemas.openxmlformats.org/drawingml/2006/main">
                  <a:graphicData uri="http://schemas.microsoft.com/office/word/2010/wordprocessingShape">
                    <wps:wsp>
                      <wps:cNvSpPr/>
                      <wps:spPr>
                        <a:xfrm>
                          <a:off x="0" y="0"/>
                          <a:ext cx="974314" cy="465992"/>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A3B7F7" w14:textId="77777777" w:rsidR="00303012" w:rsidRDefault="00303012" w:rsidP="00673C0F">
                            <w:pPr>
                              <w:jc w:val="center"/>
                            </w:pPr>
                            <w:r>
                              <w:t>Monitoring system</w:t>
                            </w:r>
                          </w:p>
                          <w:p w14:paraId="0CF8ADEC" w14:textId="77777777" w:rsidR="00303012" w:rsidRDefault="003030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94FD9" id="Rectangle 7" o:spid="_x0000_s1038" style="position:absolute;left:0;text-align:left;margin-left:263.85pt;margin-top:425.9pt;width:76.7pt;height:3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" fillcolor="#b8cce4 [1300]" strokecolor="black [3213]" strokeweight="2pt">
                <v:textbox>
                  <w:txbxContent>
                    <w:p w14:paraId="43A3B7F7" w14:textId="77777777" w:rsidR="00303012" w:rsidRDefault="00303012" w:rsidP="00673C0F">
                      <w:pPr>
                        <w:jc w:val="center"/>
                      </w:pPr>
                      <w:r>
                        <w:t>Monitoring system</w:t>
                      </w:r>
                    </w:p>
                    <w:p w14:paraId="0CF8ADEC" w14:textId="77777777" w:rsidR="00303012" w:rsidRDefault="00303012"/>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6117D80" wp14:editId="6ACA0CEC">
                <wp:simplePos x="0" y="0"/>
                <wp:positionH relativeFrom="column">
                  <wp:posOffset>3829810</wp:posOffset>
                </wp:positionH>
                <wp:positionV relativeFrom="paragraph">
                  <wp:posOffset>5094563</wp:posOffset>
                </wp:positionV>
                <wp:extent cx="0" cy="325316"/>
                <wp:effectExtent l="0" t="0" r="12700" b="17780"/>
                <wp:wrapNone/>
                <wp:docPr id="32" name="Straight Connector 32"/>
                <wp:cNvGraphicFramePr/>
                <a:graphic xmlns:a="http://schemas.openxmlformats.org/drawingml/2006/main">
                  <a:graphicData uri="http://schemas.microsoft.com/office/word/2010/wordprocessingShape">
                    <wps:wsp>
                      <wps:cNvCnPr/>
                      <wps:spPr>
                        <a:xfrm>
                          <a:off x="0" y="0"/>
                          <a:ext cx="0" cy="32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F4902"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1.55pt,401.15pt" to="301.55pt,4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" strokecolor="#4579b8 [3044]"/>
            </w:pict>
          </mc:Fallback>
        </mc:AlternateContent>
      </w:r>
      <w:r>
        <w:rPr>
          <w:noProof/>
        </w:rPr>
        <mc:AlternateContent>
          <mc:Choice Requires="wps">
            <w:drawing>
              <wp:anchor distT="0" distB="0" distL="114300" distR="114300" simplePos="0" relativeHeight="251667456" behindDoc="0" locked="0" layoutInCell="1" allowOverlap="1" wp14:anchorId="0EEC563B" wp14:editId="6D0FFE6F">
                <wp:simplePos x="0" y="0"/>
                <wp:positionH relativeFrom="column">
                  <wp:posOffset>2089785</wp:posOffset>
                </wp:positionH>
                <wp:positionV relativeFrom="paragraph">
                  <wp:posOffset>5402278</wp:posOffset>
                </wp:positionV>
                <wp:extent cx="1055077" cy="465992"/>
                <wp:effectExtent l="0" t="0" r="12065" b="17145"/>
                <wp:wrapNone/>
                <wp:docPr id="9" name="Rectangle 9"/>
                <wp:cNvGraphicFramePr/>
                <a:graphic xmlns:a="http://schemas.openxmlformats.org/drawingml/2006/main">
                  <a:graphicData uri="http://schemas.microsoft.com/office/word/2010/wordprocessingShape">
                    <wps:wsp>
                      <wps:cNvSpPr/>
                      <wps:spPr>
                        <a:xfrm>
                          <a:off x="0" y="0"/>
                          <a:ext cx="1055077" cy="465992"/>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3AAB5" w14:textId="77777777" w:rsidR="00303012" w:rsidRDefault="00303012" w:rsidP="00673C0F">
                            <w:pPr>
                              <w:jc w:val="center"/>
                            </w:pPr>
                            <w:r>
                              <w:t>Data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C563B" id="Rectangle 9" o:spid="_x0000_s1039" style="position:absolute;left:0;text-align:left;margin-left:164.55pt;margin-top:425.4pt;width:83.1pt;height:3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" fillcolor="#b8cce4 [1300]" strokecolor="black [3213]" strokeweight="2pt">
                <v:textbox>
                  <w:txbxContent>
                    <w:p w14:paraId="65B3AAB5" w14:textId="77777777" w:rsidR="00303012" w:rsidRDefault="00303012" w:rsidP="00673C0F">
                      <w:pPr>
                        <w:jc w:val="center"/>
                      </w:pPr>
                      <w:r>
                        <w:t>Data Maintenance</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53870F97" wp14:editId="64795E71">
                <wp:simplePos x="0" y="0"/>
                <wp:positionH relativeFrom="column">
                  <wp:posOffset>2552190</wp:posOffset>
                </wp:positionH>
                <wp:positionV relativeFrom="paragraph">
                  <wp:posOffset>5086943</wp:posOffset>
                </wp:positionV>
                <wp:extent cx="0" cy="325316"/>
                <wp:effectExtent l="0" t="0" r="12700" b="17780"/>
                <wp:wrapNone/>
                <wp:docPr id="31" name="Straight Connector 31"/>
                <wp:cNvGraphicFramePr/>
                <a:graphic xmlns:a="http://schemas.openxmlformats.org/drawingml/2006/main">
                  <a:graphicData uri="http://schemas.microsoft.com/office/word/2010/wordprocessingShape">
                    <wps:wsp>
                      <wps:cNvCnPr/>
                      <wps:spPr>
                        <a:xfrm>
                          <a:off x="0" y="0"/>
                          <a:ext cx="0" cy="32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DA4F6"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0.95pt,400.55pt" to="200.95pt,4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" strokecolor="#4579b8 [3044]"/>
            </w:pict>
          </mc:Fallback>
        </mc:AlternateContent>
      </w:r>
      <w:r>
        <w:rPr>
          <w:noProof/>
        </w:rPr>
        <mc:AlternateContent>
          <mc:Choice Requires="wps">
            <w:drawing>
              <wp:anchor distT="0" distB="0" distL="114300" distR="114300" simplePos="0" relativeHeight="251666432" behindDoc="0" locked="0" layoutInCell="1" allowOverlap="1" wp14:anchorId="02839933" wp14:editId="27FCC34C">
                <wp:simplePos x="0" y="0"/>
                <wp:positionH relativeFrom="column">
                  <wp:posOffset>676525</wp:posOffset>
                </wp:positionH>
                <wp:positionV relativeFrom="paragraph">
                  <wp:posOffset>5381583</wp:posOffset>
                </wp:positionV>
                <wp:extent cx="1213339" cy="422031"/>
                <wp:effectExtent l="0" t="0" r="19050" b="10160"/>
                <wp:wrapNone/>
                <wp:docPr id="8" name="Rectangle 8"/>
                <wp:cNvGraphicFramePr/>
                <a:graphic xmlns:a="http://schemas.openxmlformats.org/drawingml/2006/main">
                  <a:graphicData uri="http://schemas.microsoft.com/office/word/2010/wordprocessingShape">
                    <wps:wsp>
                      <wps:cNvSpPr/>
                      <wps:spPr>
                        <a:xfrm>
                          <a:off x="0" y="0"/>
                          <a:ext cx="1213339" cy="422031"/>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5C631" w14:textId="77777777" w:rsidR="00303012" w:rsidRDefault="00303012" w:rsidP="00673C0F">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39933" id="Rectangle 8" o:spid="_x0000_s1040" style="position:absolute;left:0;text-align:left;margin-left:53.25pt;margin-top:423.75pt;width:95.55pt;height:3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" fillcolor="#b8cce4 [1300]" strokecolor="black [3213]" strokeweight="2pt">
                <v:textbox>
                  <w:txbxContent>
                    <w:p w14:paraId="41E5C631" w14:textId="77777777" w:rsidR="00303012" w:rsidRDefault="00303012" w:rsidP="00673C0F">
                      <w:pPr>
                        <w:jc w:val="center"/>
                      </w:pPr>
                      <w:r>
                        <w:t>Communication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AF92CA9" wp14:editId="0D6E3AC3">
                <wp:simplePos x="0" y="0"/>
                <wp:positionH relativeFrom="column">
                  <wp:posOffset>1302135</wp:posOffset>
                </wp:positionH>
                <wp:positionV relativeFrom="paragraph">
                  <wp:posOffset>5087609</wp:posOffset>
                </wp:positionV>
                <wp:extent cx="3799243" cy="288936"/>
                <wp:effectExtent l="25400" t="0" r="10795" b="15875"/>
                <wp:wrapNone/>
                <wp:docPr id="30" name="Elbow Connector 30"/>
                <wp:cNvGraphicFramePr/>
                <a:graphic xmlns:a="http://schemas.openxmlformats.org/drawingml/2006/main">
                  <a:graphicData uri="http://schemas.microsoft.com/office/word/2010/wordprocessingShape">
                    <wps:wsp>
                      <wps:cNvCnPr/>
                      <wps:spPr>
                        <a:xfrm flipV="1">
                          <a:off x="0" y="0"/>
                          <a:ext cx="3799243" cy="288936"/>
                        </a:xfrm>
                        <a:prstGeom prst="bentConnector3">
                          <a:avLst>
                            <a:gd name="adj1" fmla="val -4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B3EFB" id="Elbow Connector 30" o:spid="_x0000_s1026" type="#_x0000_t34" style="position:absolute;margin-left:102.55pt;margin-top:400.6pt;width:299.15pt;height:22.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" adj="-92"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694080" behindDoc="0" locked="0" layoutInCell="1" allowOverlap="1" wp14:anchorId="1D1B30ED" wp14:editId="525E70DB">
                <wp:simplePos x="0" y="0"/>
                <wp:positionH relativeFrom="column">
                  <wp:posOffset>4825005</wp:posOffset>
                </wp:positionH>
                <wp:positionV relativeFrom="paragraph">
                  <wp:posOffset>1587579</wp:posOffset>
                </wp:positionV>
                <wp:extent cx="2937" cy="185101"/>
                <wp:effectExtent l="0" t="0" r="22860" b="18415"/>
                <wp:wrapNone/>
                <wp:docPr id="18" name="Straight Connector 18"/>
                <wp:cNvGraphicFramePr/>
                <a:graphic xmlns:a="http://schemas.openxmlformats.org/drawingml/2006/main">
                  <a:graphicData uri="http://schemas.microsoft.com/office/word/2010/wordprocessingShape">
                    <wps:wsp>
                      <wps:cNvCnPr/>
                      <wps:spPr>
                        <a:xfrm>
                          <a:off x="0" y="0"/>
                          <a:ext cx="2937" cy="185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F4272" id="Straight Connector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9pt,125pt" to="380.15pt,13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" strokecolor="#4579b8 [3044]"/>
            </w:pict>
          </mc:Fallback>
        </mc:AlternateContent>
      </w:r>
      <w:r>
        <w:rPr>
          <w:noProof/>
        </w:rPr>
        <mc:AlternateContent>
          <mc:Choice Requires="wps">
            <w:drawing>
              <wp:anchor distT="0" distB="0" distL="114300" distR="114300" simplePos="0" relativeHeight="251662336" behindDoc="0" locked="0" layoutInCell="1" allowOverlap="1" wp14:anchorId="6276A1B5" wp14:editId="07BF00F7">
                <wp:simplePos x="0" y="0"/>
                <wp:positionH relativeFrom="column">
                  <wp:posOffset>4964953</wp:posOffset>
                </wp:positionH>
                <wp:positionV relativeFrom="paragraph">
                  <wp:posOffset>3908201</wp:posOffset>
                </wp:positionV>
                <wp:extent cx="962212" cy="412750"/>
                <wp:effectExtent l="12700" t="12700" r="15875" b="19050"/>
                <wp:wrapNone/>
                <wp:docPr id="4" name="Rectangle 4"/>
                <wp:cNvGraphicFramePr/>
                <a:graphic xmlns:a="http://schemas.openxmlformats.org/drawingml/2006/main">
                  <a:graphicData uri="http://schemas.microsoft.com/office/word/2010/wordprocessingShape">
                    <wps:wsp>
                      <wps:cNvSpPr/>
                      <wps:spPr>
                        <a:xfrm>
                          <a:off x="0" y="0"/>
                          <a:ext cx="962212" cy="41275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681770" w14:textId="428747F4" w:rsidR="00303012" w:rsidRDefault="00303012" w:rsidP="00673C0F">
                            <w:pPr>
                              <w:jc w:val="center"/>
                            </w:pPr>
                            <w:r>
                              <w:t>Medications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6A1B5" id="Rectangle 4" o:spid="_x0000_s1041" style="position:absolute;left:0;text-align:left;margin-left:390.95pt;margin-top:307.75pt;width:75.75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" fillcolor="#b8cce4 [1300]" strokecolor="black [3213]" strokeweight="2pt">
                <v:textbox>
                  <w:txbxContent>
                    <w:p w14:paraId="15681770" w14:textId="428747F4" w:rsidR="00303012" w:rsidRDefault="00303012" w:rsidP="00673C0F">
                      <w:pPr>
                        <w:jc w:val="center"/>
                      </w:pPr>
                      <w:r>
                        <w:t>Medications</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00C2D838" wp14:editId="52027E6B">
                <wp:simplePos x="0" y="0"/>
                <wp:positionH relativeFrom="column">
                  <wp:posOffset>3177988</wp:posOffset>
                </wp:positionH>
                <wp:positionV relativeFrom="paragraph">
                  <wp:posOffset>1589330</wp:posOffset>
                </wp:positionV>
                <wp:extent cx="1649506" cy="0"/>
                <wp:effectExtent l="0" t="0" r="14605" b="12700"/>
                <wp:wrapNone/>
                <wp:docPr id="13" name="Straight Connector 13"/>
                <wp:cNvGraphicFramePr/>
                <a:graphic xmlns:a="http://schemas.openxmlformats.org/drawingml/2006/main">
                  <a:graphicData uri="http://schemas.microsoft.com/office/word/2010/wordprocessingShape">
                    <wps:wsp>
                      <wps:cNvCnPr/>
                      <wps:spPr>
                        <a:xfrm>
                          <a:off x="0" y="0"/>
                          <a:ext cx="1649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149DB" id="Straight Connector 1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0.25pt,125.15pt" to="380.15pt,12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" strokecolor="#4579b8 [3044]"/>
            </w:pict>
          </mc:Fallback>
        </mc:AlternateContent>
      </w:r>
    </w:p>
    <w:p w14:paraId="2FA4ACCE" w14:textId="77777777" w:rsidR="007916FF" w:rsidRPr="007C2584" w:rsidRDefault="00F44287">
      <w:pPr>
        <w:pStyle w:val="Heading1"/>
        <w:rPr>
          <w:rFonts w:asciiTheme="minorHAnsi" w:hAnsiTheme="minorHAnsi" w:cstheme="minorHAnsi"/>
        </w:rPr>
      </w:pPr>
      <w:bookmarkStart w:id="17" w:name="_Toc492333757"/>
      <w:r w:rsidRPr="007C2584">
        <w:rPr>
          <w:rFonts w:asciiTheme="minorHAnsi" w:hAnsiTheme="minorHAnsi" w:cstheme="minorHAnsi"/>
        </w:rPr>
        <w:lastRenderedPageBreak/>
        <w:t>5</w:t>
      </w:r>
      <w:r w:rsidR="007916FF" w:rsidRPr="007C2584">
        <w:rPr>
          <w:rFonts w:asciiTheme="minorHAnsi" w:hAnsiTheme="minorHAnsi" w:cstheme="minorHAnsi"/>
        </w:rPr>
        <w:t>.  Assumptions and Constraints</w:t>
      </w:r>
      <w:bookmarkEnd w:id="17"/>
    </w:p>
    <w:p w14:paraId="5B86284F" w14:textId="77777777" w:rsidR="007916FF" w:rsidRPr="007C2584" w:rsidRDefault="007916FF">
      <w:pPr>
        <w:pStyle w:val="heading1underline"/>
        <w:rPr>
          <w:rFonts w:asciiTheme="minorHAnsi" w:hAnsiTheme="minorHAnsi" w:cstheme="minorHAnsi"/>
        </w:rPr>
      </w:pPr>
    </w:p>
    <w:p w14:paraId="44C557DC" w14:textId="77777777" w:rsidR="007916FF" w:rsidRPr="007C2584" w:rsidRDefault="00F44287">
      <w:pPr>
        <w:pStyle w:val="Heading2"/>
        <w:rPr>
          <w:rFonts w:asciiTheme="minorHAnsi" w:hAnsiTheme="minorHAnsi" w:cstheme="minorHAnsi"/>
        </w:rPr>
      </w:pPr>
      <w:bookmarkStart w:id="18" w:name="_Toc492333758"/>
      <w:r w:rsidRPr="007C2584">
        <w:rPr>
          <w:rFonts w:asciiTheme="minorHAnsi" w:hAnsiTheme="minorHAnsi" w:cstheme="minorHAnsi"/>
        </w:rPr>
        <w:t>5</w:t>
      </w:r>
      <w:r w:rsidR="007916FF" w:rsidRPr="007C2584">
        <w:rPr>
          <w:rFonts w:asciiTheme="minorHAnsi" w:hAnsiTheme="minorHAnsi" w:cstheme="minorHAnsi"/>
        </w:rPr>
        <w:t>.1 ASSUMPTIONS</w:t>
      </w:r>
      <w:bookmarkEnd w:id="18"/>
    </w:p>
    <w:p w14:paraId="61C861BF" w14:textId="77777777" w:rsidR="007916FF" w:rsidRPr="00303012" w:rsidRDefault="007916FF">
      <w:pPr>
        <w:pStyle w:val="BodyText2"/>
        <w:rPr>
          <w:rFonts w:asciiTheme="minorHAnsi" w:hAnsiTheme="minorHAnsi" w:cstheme="minorHAnsi"/>
        </w:rPr>
      </w:pPr>
      <w:r w:rsidRPr="00303012">
        <w:rPr>
          <w:rFonts w:asciiTheme="minorHAnsi" w:hAnsiTheme="minorHAnsi" w:cstheme="minorHAnsi"/>
        </w:rPr>
        <w:t>The following is a list of assumptions:</w:t>
      </w:r>
    </w:p>
    <w:p w14:paraId="37A98AF6"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Customers must be 18 years or older.</w:t>
      </w:r>
    </w:p>
    <w:p w14:paraId="7E44C5B9"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Average 10000 request per day.</w:t>
      </w:r>
    </w:p>
    <w:p w14:paraId="2F62398D" w14:textId="202B4C84"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System remains accessible 24/7 to the admin and only during the office hours to the employees.</w:t>
      </w:r>
    </w:p>
    <w:p w14:paraId="6646AD10"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At least 100 users should be able to access the system altogether at any given time.</w:t>
      </w:r>
    </w:p>
    <w:p w14:paraId="406A2CA8" w14:textId="5D227D3D"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At least 20 transactions should be committed by the databases at the same time and should give correct state of the database.</w:t>
      </w:r>
    </w:p>
    <w:p w14:paraId="685EA3CD"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Products prices will be inclusive of all the taxes.</w:t>
      </w:r>
    </w:p>
    <w:p w14:paraId="0AFC6739"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Standard USPS delivery with a flat rate.</w:t>
      </w:r>
    </w:p>
    <w:p w14:paraId="0C3BE3A8" w14:textId="70EB1813" w:rsidR="007916FF"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There are no network issues.</w:t>
      </w:r>
    </w:p>
    <w:p w14:paraId="698509C3" w14:textId="7D0A53B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Employees receive no vacations during these 3-month project period.</w:t>
      </w:r>
    </w:p>
    <w:p w14:paraId="6CF55A6E" w14:textId="25C68708"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Client has no DB, no servers.</w:t>
      </w:r>
    </w:p>
    <w:p w14:paraId="70996E48" w14:textId="77777777" w:rsidR="00EC34A8" w:rsidRPr="007C2584" w:rsidRDefault="00EC34A8">
      <w:pPr>
        <w:pStyle w:val="BodyText2"/>
        <w:rPr>
          <w:rFonts w:asciiTheme="minorHAnsi" w:hAnsiTheme="minorHAnsi" w:cstheme="minorHAnsi"/>
        </w:rPr>
      </w:pPr>
    </w:p>
    <w:p w14:paraId="5C86A1C9" w14:textId="77777777" w:rsidR="007916FF" w:rsidRPr="007C2584" w:rsidRDefault="00F44287">
      <w:pPr>
        <w:pStyle w:val="Heading2"/>
        <w:rPr>
          <w:rFonts w:asciiTheme="minorHAnsi" w:hAnsiTheme="minorHAnsi" w:cstheme="minorHAnsi"/>
        </w:rPr>
      </w:pPr>
      <w:bookmarkStart w:id="19" w:name="_Toc492333759"/>
      <w:r w:rsidRPr="007C2584">
        <w:rPr>
          <w:rFonts w:asciiTheme="minorHAnsi" w:hAnsiTheme="minorHAnsi" w:cstheme="minorHAnsi"/>
        </w:rPr>
        <w:t>5</w:t>
      </w:r>
      <w:r w:rsidR="007916FF" w:rsidRPr="007C2584">
        <w:rPr>
          <w:rFonts w:asciiTheme="minorHAnsi" w:hAnsiTheme="minorHAnsi" w:cstheme="minorHAnsi"/>
        </w:rPr>
        <w:t>.2 CONSTRAINTS</w:t>
      </w:r>
      <w:bookmarkEnd w:id="19"/>
    </w:p>
    <w:p w14:paraId="33F98465" w14:textId="77777777" w:rsidR="007916FF" w:rsidRPr="007C2584" w:rsidRDefault="007916FF">
      <w:pPr>
        <w:pStyle w:val="BodyText2"/>
        <w:rPr>
          <w:rFonts w:asciiTheme="minorHAnsi" w:hAnsiTheme="minorHAnsi" w:cstheme="minorHAnsi"/>
        </w:rPr>
      </w:pPr>
      <w:r w:rsidRPr="007C2584">
        <w:rPr>
          <w:rFonts w:asciiTheme="minorHAnsi" w:hAnsiTheme="minorHAnsi" w:cstheme="minorHAnsi"/>
        </w:rPr>
        <w:t>The following is a list of constraints:</w:t>
      </w:r>
    </w:p>
    <w:p w14:paraId="0658F182" w14:textId="3E4633F3" w:rsidR="007916FF" w:rsidRDefault="00303012" w:rsidP="00EC34A8">
      <w:pPr>
        <w:pStyle w:val="BodyText2"/>
        <w:numPr>
          <w:ilvl w:val="0"/>
          <w:numId w:val="19"/>
        </w:numPr>
        <w:rPr>
          <w:rFonts w:asciiTheme="minorHAnsi" w:hAnsiTheme="minorHAnsi" w:cstheme="minorHAnsi"/>
        </w:rPr>
      </w:pPr>
      <w:r>
        <w:rPr>
          <w:rFonts w:asciiTheme="minorHAnsi" w:hAnsiTheme="minorHAnsi" w:cstheme="minorHAnsi"/>
        </w:rPr>
        <w:t>Aggressive time schedule</w:t>
      </w:r>
    </w:p>
    <w:p w14:paraId="2643CA25" w14:textId="4D6BADC1" w:rsidR="00303012" w:rsidRDefault="00303012" w:rsidP="00EC34A8">
      <w:pPr>
        <w:pStyle w:val="BodyText2"/>
        <w:numPr>
          <w:ilvl w:val="0"/>
          <w:numId w:val="19"/>
        </w:numPr>
        <w:rPr>
          <w:rFonts w:asciiTheme="minorHAnsi" w:hAnsiTheme="minorHAnsi" w:cstheme="minorHAnsi"/>
        </w:rPr>
      </w:pPr>
      <w:r>
        <w:rPr>
          <w:rFonts w:asciiTheme="minorHAnsi" w:hAnsiTheme="minorHAnsi" w:cstheme="minorHAnsi"/>
        </w:rPr>
        <w:t>Insufficient Android Programmers</w:t>
      </w:r>
    </w:p>
    <w:p w14:paraId="36F5B5F5" w14:textId="0263F0B0" w:rsidR="00303012" w:rsidRPr="007C2584" w:rsidRDefault="00303012" w:rsidP="00EC34A8">
      <w:pPr>
        <w:pStyle w:val="BodyText2"/>
        <w:numPr>
          <w:ilvl w:val="0"/>
          <w:numId w:val="19"/>
        </w:numPr>
        <w:rPr>
          <w:rFonts w:asciiTheme="minorHAnsi" w:hAnsiTheme="minorHAnsi" w:cstheme="minorHAnsi"/>
        </w:rPr>
      </w:pPr>
      <w:r>
        <w:rPr>
          <w:rFonts w:asciiTheme="minorHAnsi" w:hAnsiTheme="minorHAnsi" w:cstheme="minorHAnsi"/>
        </w:rPr>
        <w:t>Employees should work on weekends if necessary.</w:t>
      </w:r>
    </w:p>
    <w:p w14:paraId="3CCC40E5" w14:textId="77777777" w:rsidR="007916FF" w:rsidRPr="007C2584" w:rsidRDefault="007916FF">
      <w:pPr>
        <w:pStyle w:val="BodyText2"/>
        <w:keepNext/>
        <w:keepLines/>
        <w:rPr>
          <w:rFonts w:asciiTheme="minorHAnsi" w:hAnsiTheme="minorHAnsi" w:cstheme="minorHAnsi"/>
        </w:rPr>
      </w:pPr>
    </w:p>
    <w:p w14:paraId="02E25588" w14:textId="77777777" w:rsidR="007916FF" w:rsidRPr="007C2584" w:rsidRDefault="007916FF">
      <w:pPr>
        <w:pStyle w:val="BodyText2"/>
        <w:rPr>
          <w:rFonts w:asciiTheme="minorHAnsi" w:hAnsiTheme="minorHAnsi" w:cstheme="minorHAnsi"/>
        </w:rPr>
      </w:pPr>
    </w:p>
    <w:p w14:paraId="3FF7E8B2" w14:textId="77777777" w:rsidR="00EC34A8" w:rsidRPr="007C2584" w:rsidRDefault="00EC34A8">
      <w:pPr>
        <w:pStyle w:val="BodyText2"/>
        <w:rPr>
          <w:rFonts w:asciiTheme="minorHAnsi" w:hAnsiTheme="minorHAnsi" w:cstheme="minorHAnsi"/>
        </w:rPr>
      </w:pPr>
    </w:p>
    <w:p w14:paraId="24A6C78A" w14:textId="77777777" w:rsidR="007916FF" w:rsidRPr="007C2584" w:rsidRDefault="007916FF">
      <w:pPr>
        <w:pStyle w:val="BodyText2"/>
        <w:rPr>
          <w:rFonts w:asciiTheme="minorHAnsi" w:hAnsiTheme="minorHAnsi" w:cstheme="minorHAnsi"/>
        </w:rPr>
      </w:pPr>
    </w:p>
    <w:p w14:paraId="480CCD20" w14:textId="79761E20" w:rsidR="00853D0F" w:rsidRPr="009B0FB8" w:rsidRDefault="00F44287" w:rsidP="0096276F">
      <w:pPr>
        <w:pStyle w:val="Heading1"/>
        <w:rPr>
          <w:rFonts w:asciiTheme="minorHAnsi" w:hAnsiTheme="minorHAnsi" w:cstheme="minorHAnsi"/>
        </w:rPr>
      </w:pPr>
      <w:bookmarkStart w:id="20" w:name="_Toc492333760"/>
      <w:r w:rsidRPr="007C2584">
        <w:rPr>
          <w:rFonts w:asciiTheme="minorHAnsi" w:hAnsiTheme="minorHAnsi" w:cstheme="minorHAnsi"/>
        </w:rPr>
        <w:lastRenderedPageBreak/>
        <w:t>6</w:t>
      </w:r>
      <w:r w:rsidR="007916FF" w:rsidRPr="007C2584">
        <w:rPr>
          <w:rFonts w:asciiTheme="minorHAnsi" w:hAnsiTheme="minorHAnsi" w:cstheme="minorHAnsi"/>
        </w:rPr>
        <w:t xml:space="preserve">.  </w:t>
      </w:r>
      <w:bookmarkStart w:id="21" w:name="_Toc469714138"/>
      <w:r w:rsidR="00853D0F" w:rsidRPr="007C2584">
        <w:rPr>
          <w:rFonts w:asciiTheme="minorHAnsi" w:hAnsiTheme="minorHAnsi" w:cstheme="minorHAnsi"/>
        </w:rPr>
        <w:t xml:space="preserve">Project </w:t>
      </w:r>
      <w:r w:rsidR="001D0760" w:rsidRPr="007C2584">
        <w:rPr>
          <w:rFonts w:asciiTheme="minorHAnsi" w:hAnsiTheme="minorHAnsi" w:cstheme="minorHAnsi"/>
        </w:rPr>
        <w:t>Tasks, S</w:t>
      </w:r>
      <w:r w:rsidR="007916FF" w:rsidRPr="007C2584">
        <w:rPr>
          <w:rFonts w:asciiTheme="minorHAnsi" w:hAnsiTheme="minorHAnsi" w:cstheme="minorHAnsi"/>
        </w:rPr>
        <w:t>chedule</w:t>
      </w:r>
      <w:bookmarkEnd w:id="21"/>
      <w:r w:rsidR="001D0760" w:rsidRPr="007C2584">
        <w:rPr>
          <w:rFonts w:asciiTheme="minorHAnsi" w:hAnsiTheme="minorHAnsi" w:cstheme="minorHAnsi"/>
        </w:rPr>
        <w:t xml:space="preserve"> and Cost</w:t>
      </w:r>
      <w:bookmarkEnd w:id="20"/>
    </w:p>
    <w:p w14:paraId="6143DE06" w14:textId="506980F4" w:rsidR="000E144C" w:rsidRPr="009B0FB8" w:rsidRDefault="000E144C" w:rsidP="000E144C">
      <w:pPr>
        <w:tabs>
          <w:tab w:val="left" w:pos="720"/>
          <w:tab w:val="left" w:pos="1080"/>
          <w:tab w:val="left" w:pos="1440"/>
          <w:tab w:val="left" w:pos="1800"/>
        </w:tabs>
        <w:autoSpaceDE w:val="0"/>
        <w:autoSpaceDN w:val="0"/>
        <w:adjustRightInd w:val="0"/>
        <w:spacing w:after="160"/>
        <w:ind w:left="360"/>
        <w:rPr>
          <w:rFonts w:asciiTheme="minorHAnsi" w:hAnsiTheme="minorHAnsi" w:cs="Arial"/>
          <w:color w:val="000000"/>
          <w:sz w:val="20"/>
          <w:szCs w:val="20"/>
        </w:rPr>
      </w:pPr>
      <w:r w:rsidRPr="009B0FB8">
        <w:rPr>
          <w:rFonts w:asciiTheme="minorHAnsi" w:hAnsiTheme="minorHAnsi" w:cs="Arial"/>
          <w:color w:val="000000"/>
          <w:sz w:val="20"/>
          <w:szCs w:val="20"/>
        </w:rPr>
        <w:t xml:space="preserve">The tasks that will be employed in the project are </w:t>
      </w:r>
    </w:p>
    <w:p w14:paraId="03A97947" w14:textId="46BD200A" w:rsidR="000E144C"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6276F">
        <w:rPr>
          <w:rFonts w:asciiTheme="minorHAnsi" w:hAnsiTheme="minorHAnsi" w:cs="Arial"/>
          <w:color w:val="000000"/>
          <w:sz w:val="20"/>
          <w:szCs w:val="20"/>
          <w:highlight w:val="yellow"/>
        </w:rPr>
        <w:t>Requirement Gathering</w:t>
      </w:r>
      <w:r w:rsidR="000E144C" w:rsidRPr="009B0FB8">
        <w:rPr>
          <w:rFonts w:asciiTheme="minorHAnsi" w:hAnsiTheme="minorHAnsi" w:cs="Arial"/>
          <w:color w:val="000000"/>
          <w:sz w:val="20"/>
          <w:szCs w:val="20"/>
        </w:rPr>
        <w:t xml:space="preserve"> - 1</w:t>
      </w:r>
      <w:r w:rsidR="001A30AC">
        <w:rPr>
          <w:rFonts w:asciiTheme="minorHAnsi" w:hAnsiTheme="minorHAnsi" w:cs="Arial"/>
          <w:color w:val="000000"/>
          <w:sz w:val="20"/>
          <w:szCs w:val="20"/>
        </w:rPr>
        <w:t>5</w:t>
      </w:r>
      <w:r w:rsidR="000E144C" w:rsidRPr="009B0FB8">
        <w:rPr>
          <w:rFonts w:asciiTheme="minorHAnsi" w:hAnsiTheme="minorHAnsi" w:cs="Arial"/>
          <w:color w:val="000000"/>
          <w:sz w:val="20"/>
          <w:szCs w:val="20"/>
        </w:rPr>
        <w:t xml:space="preserve"> days.</w:t>
      </w:r>
    </w:p>
    <w:p w14:paraId="6083042F" w14:textId="5E89B48C" w:rsidR="001A30AC" w:rsidRDefault="001A30AC" w:rsidP="001A30AC">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Funct</w:t>
      </w:r>
      <w:r w:rsidR="0096276F">
        <w:rPr>
          <w:rFonts w:asciiTheme="minorHAnsi" w:hAnsiTheme="minorHAnsi" w:cs="Arial"/>
          <w:color w:val="000000"/>
          <w:sz w:val="20"/>
          <w:szCs w:val="20"/>
        </w:rPr>
        <w:t xml:space="preserve">ions Gathering – </w:t>
      </w:r>
      <w:r w:rsidR="00B70434">
        <w:rPr>
          <w:rFonts w:asciiTheme="minorHAnsi" w:hAnsiTheme="minorHAnsi" w:cs="Arial"/>
          <w:color w:val="000000"/>
          <w:sz w:val="20"/>
          <w:szCs w:val="20"/>
        </w:rPr>
        <w:t>2</w:t>
      </w:r>
      <w:bookmarkStart w:id="22" w:name="_GoBack"/>
      <w:bookmarkEnd w:id="22"/>
      <w:r w:rsidR="0096276F">
        <w:rPr>
          <w:rFonts w:asciiTheme="minorHAnsi" w:hAnsiTheme="minorHAnsi" w:cs="Arial"/>
          <w:color w:val="000000"/>
          <w:sz w:val="20"/>
          <w:szCs w:val="20"/>
        </w:rPr>
        <w:t xml:space="preserve"> days </w:t>
      </w:r>
    </w:p>
    <w:p w14:paraId="63AC602B" w14:textId="72772CE1" w:rsidR="0096276F" w:rsidRDefault="0096276F" w:rsidP="001A30AC">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Input Gathering – 5 days</w:t>
      </w:r>
    </w:p>
    <w:p w14:paraId="03C344EA" w14:textId="665B1D2D" w:rsidR="0096276F" w:rsidRDefault="0096276F" w:rsidP="001A30AC">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Output Gathering – 3 days</w:t>
      </w:r>
    </w:p>
    <w:p w14:paraId="0A467874" w14:textId="6E6B0F51" w:rsidR="0096276F" w:rsidRPr="009B0FB8" w:rsidRDefault="0096276F" w:rsidP="001A30AC">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 xml:space="preserve">Use cases – 5 days </w:t>
      </w:r>
    </w:p>
    <w:p w14:paraId="179E5E41" w14:textId="17BD9CBA"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jc w:val="both"/>
        <w:rPr>
          <w:rFonts w:asciiTheme="minorHAnsi" w:hAnsiTheme="minorHAnsi" w:cs="Arial"/>
          <w:color w:val="000000"/>
          <w:sz w:val="20"/>
          <w:szCs w:val="20"/>
        </w:rPr>
      </w:pPr>
      <w:r w:rsidRPr="0096276F">
        <w:rPr>
          <w:rFonts w:asciiTheme="minorHAnsi" w:hAnsiTheme="minorHAnsi" w:cs="Arial"/>
          <w:color w:val="000000"/>
          <w:sz w:val="20"/>
          <w:szCs w:val="20"/>
          <w:highlight w:val="yellow"/>
        </w:rPr>
        <w:t>Architecture Review</w:t>
      </w:r>
      <w:r w:rsidR="000E144C" w:rsidRPr="009B0FB8">
        <w:rPr>
          <w:rFonts w:asciiTheme="minorHAnsi" w:hAnsiTheme="minorHAnsi" w:cs="Arial"/>
          <w:color w:val="000000"/>
          <w:sz w:val="20"/>
          <w:szCs w:val="20"/>
        </w:rPr>
        <w:t xml:space="preserve"> - </w:t>
      </w:r>
      <w:r w:rsidR="0096276F">
        <w:rPr>
          <w:rFonts w:asciiTheme="minorHAnsi" w:hAnsiTheme="minorHAnsi" w:cs="Arial"/>
          <w:color w:val="000000"/>
          <w:sz w:val="20"/>
          <w:szCs w:val="20"/>
        </w:rPr>
        <w:t>4</w:t>
      </w:r>
      <w:r w:rsidR="000E144C" w:rsidRPr="009B0FB8">
        <w:rPr>
          <w:rFonts w:asciiTheme="minorHAnsi" w:hAnsiTheme="minorHAnsi" w:cs="Arial"/>
          <w:color w:val="000000"/>
          <w:sz w:val="20"/>
          <w:szCs w:val="20"/>
        </w:rPr>
        <w:t xml:space="preserve"> days. </w:t>
      </w:r>
    </w:p>
    <w:p w14:paraId="3192A5B4" w14:textId="5F1BF868" w:rsidR="000E144C"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6276F">
        <w:rPr>
          <w:rFonts w:asciiTheme="minorHAnsi" w:hAnsiTheme="minorHAnsi" w:cs="Arial"/>
          <w:color w:val="000000"/>
          <w:sz w:val="20"/>
          <w:szCs w:val="20"/>
          <w:highlight w:val="yellow"/>
        </w:rPr>
        <w:t>System Design and Coding</w:t>
      </w:r>
      <w:r w:rsidR="000E144C" w:rsidRPr="009B0FB8">
        <w:rPr>
          <w:rFonts w:asciiTheme="minorHAnsi" w:hAnsiTheme="minorHAnsi" w:cs="Arial"/>
          <w:color w:val="000000"/>
          <w:sz w:val="20"/>
          <w:szCs w:val="20"/>
        </w:rPr>
        <w:t xml:space="preserve"> - 4</w:t>
      </w:r>
      <w:r w:rsidR="0096276F">
        <w:rPr>
          <w:rFonts w:asciiTheme="minorHAnsi" w:hAnsiTheme="minorHAnsi" w:cs="Arial"/>
          <w:color w:val="000000"/>
          <w:sz w:val="20"/>
          <w:szCs w:val="20"/>
        </w:rPr>
        <w:t>8</w:t>
      </w:r>
      <w:r w:rsidR="000E144C" w:rsidRPr="009B0FB8">
        <w:rPr>
          <w:rFonts w:asciiTheme="minorHAnsi" w:hAnsiTheme="minorHAnsi" w:cs="Arial"/>
          <w:color w:val="000000"/>
          <w:sz w:val="20"/>
          <w:szCs w:val="20"/>
        </w:rPr>
        <w:t xml:space="preserve"> days.</w:t>
      </w:r>
    </w:p>
    <w:p w14:paraId="4F15939C" w14:textId="692CB502"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 xml:space="preserve">Iteration 1 – Website Implementation </w:t>
      </w:r>
      <w:proofErr w:type="gramStart"/>
      <w:r>
        <w:rPr>
          <w:rFonts w:asciiTheme="minorHAnsi" w:hAnsiTheme="minorHAnsi" w:cs="Arial"/>
          <w:color w:val="000000"/>
          <w:sz w:val="20"/>
          <w:szCs w:val="20"/>
        </w:rPr>
        <w:t>-  18</w:t>
      </w:r>
      <w:proofErr w:type="gramEnd"/>
      <w:r>
        <w:rPr>
          <w:rFonts w:asciiTheme="minorHAnsi" w:hAnsiTheme="minorHAnsi" w:cs="Arial"/>
          <w:color w:val="000000"/>
          <w:sz w:val="20"/>
          <w:szCs w:val="20"/>
        </w:rPr>
        <w:t xml:space="preserve"> days</w:t>
      </w:r>
    </w:p>
    <w:p w14:paraId="5F83C63B" w14:textId="1A451010"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Coding the website – 12 days</w:t>
      </w:r>
    </w:p>
    <w:p w14:paraId="6685ED8F" w14:textId="1864B52D"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Unit Testing – 11 days</w:t>
      </w:r>
    </w:p>
    <w:p w14:paraId="6A872EC6" w14:textId="040E7E03"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Integration Testing – 6 days</w:t>
      </w:r>
    </w:p>
    <w:p w14:paraId="3B04E0BA" w14:textId="08942D6E"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Fix code and documentation – 6 days</w:t>
      </w:r>
    </w:p>
    <w:p w14:paraId="379F8BCF" w14:textId="00EC5EE4"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Release – 1 Healthline Website – 1 day</w:t>
      </w:r>
    </w:p>
    <w:p w14:paraId="0700F0C0" w14:textId="37CB8BEA"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Iteration – 2 – Android Application</w:t>
      </w:r>
    </w:p>
    <w:p w14:paraId="16C3674D" w14:textId="27F85304"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Coding Healthline Mobile Application – 12 days</w:t>
      </w:r>
    </w:p>
    <w:p w14:paraId="5A0A0891" w14:textId="0B7330C6"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Unit Testing – 11 days</w:t>
      </w:r>
    </w:p>
    <w:p w14:paraId="4B63E2B0" w14:textId="19C40E1C"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Integration Testing – 7 days</w:t>
      </w:r>
    </w:p>
    <w:p w14:paraId="283C6D16" w14:textId="716F3E07"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Fix code and Documentation – 9 days</w:t>
      </w:r>
    </w:p>
    <w:p w14:paraId="61BCA72D" w14:textId="14F135E6"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User Acceptance Testing – 8 days</w:t>
      </w:r>
    </w:p>
    <w:p w14:paraId="6414CB27" w14:textId="00F923C0"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Release – 2 Mobile Application – 1 day (</w:t>
      </w:r>
      <w:r w:rsidRPr="0096276F">
        <w:rPr>
          <w:rFonts w:asciiTheme="minorHAnsi" w:hAnsiTheme="minorHAnsi" w:cs="Arial"/>
          <w:color w:val="000000"/>
          <w:sz w:val="20"/>
          <w:szCs w:val="20"/>
          <w:highlight w:val="yellow"/>
        </w:rPr>
        <w:t>12/10/2018</w:t>
      </w:r>
      <w:r>
        <w:rPr>
          <w:rFonts w:asciiTheme="minorHAnsi" w:hAnsiTheme="minorHAnsi" w:cs="Arial"/>
          <w:color w:val="000000"/>
          <w:sz w:val="20"/>
          <w:szCs w:val="20"/>
        </w:rPr>
        <w:t>)</w:t>
      </w:r>
    </w:p>
    <w:p w14:paraId="57DC4C06" w14:textId="366071E0" w:rsidR="0096276F" w:rsidRDefault="0096276F" w:rsidP="0096276F">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Pr>
          <w:rFonts w:asciiTheme="minorHAnsi" w:hAnsiTheme="minorHAnsi" w:cs="Arial"/>
          <w:color w:val="000000"/>
          <w:sz w:val="20"/>
          <w:szCs w:val="20"/>
        </w:rPr>
        <w:t xml:space="preserve">4. </w:t>
      </w:r>
      <w:r w:rsidRPr="0096276F">
        <w:rPr>
          <w:rFonts w:asciiTheme="minorHAnsi" w:hAnsiTheme="minorHAnsi" w:cs="Arial"/>
          <w:color w:val="000000"/>
          <w:sz w:val="20"/>
          <w:szCs w:val="20"/>
          <w:highlight w:val="yellow"/>
        </w:rPr>
        <w:t>Website Live</w:t>
      </w:r>
      <w:r>
        <w:rPr>
          <w:rFonts w:asciiTheme="minorHAnsi" w:hAnsiTheme="minorHAnsi" w:cs="Arial"/>
          <w:color w:val="000000"/>
          <w:sz w:val="20"/>
          <w:szCs w:val="20"/>
        </w:rPr>
        <w:t xml:space="preserve"> – 2 days </w:t>
      </w:r>
    </w:p>
    <w:p w14:paraId="2CFD749E" w14:textId="126FADDD" w:rsidR="000F76D2" w:rsidRDefault="000F76D2" w:rsidP="0096276F">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p>
    <w:p w14:paraId="616DB04E" w14:textId="77777777" w:rsidR="000F76D2" w:rsidRDefault="000F76D2" w:rsidP="0096276F">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p>
    <w:p w14:paraId="031DC16C" w14:textId="77777777"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p>
    <w:p w14:paraId="3011DCDF" w14:textId="6D76966F" w:rsidR="000E144C" w:rsidRPr="009B0FB8" w:rsidRDefault="005B2DCB" w:rsidP="006D56B4">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9B0FB8">
        <w:rPr>
          <w:rFonts w:asciiTheme="minorHAnsi" w:hAnsiTheme="minorHAnsi" w:cs="Arial"/>
          <w:color w:val="000000"/>
          <w:sz w:val="20"/>
          <w:szCs w:val="20"/>
        </w:rPr>
        <w:t>Project Management</w:t>
      </w:r>
      <w:r w:rsidR="003D4E75">
        <w:rPr>
          <w:rFonts w:asciiTheme="minorHAnsi" w:hAnsiTheme="minorHAnsi" w:cs="Arial"/>
          <w:color w:val="000000"/>
          <w:sz w:val="20"/>
          <w:szCs w:val="20"/>
        </w:rPr>
        <w:t xml:space="preserve"> - 6</w:t>
      </w:r>
      <w:r w:rsidR="0096276F">
        <w:rPr>
          <w:rFonts w:asciiTheme="minorHAnsi" w:hAnsiTheme="minorHAnsi" w:cs="Arial"/>
          <w:color w:val="000000"/>
          <w:sz w:val="20"/>
          <w:szCs w:val="20"/>
        </w:rPr>
        <w:t>8</w:t>
      </w:r>
      <w:r w:rsidR="000E144C" w:rsidRPr="009B0FB8">
        <w:rPr>
          <w:rFonts w:asciiTheme="minorHAnsi" w:hAnsiTheme="minorHAnsi" w:cs="Arial"/>
          <w:color w:val="000000"/>
          <w:sz w:val="20"/>
          <w:szCs w:val="20"/>
        </w:rPr>
        <w:t xml:space="preserve"> days. This will encompass constant client </w:t>
      </w:r>
      <w:r w:rsidR="006D56B4">
        <w:rPr>
          <w:rFonts w:asciiTheme="minorHAnsi" w:hAnsiTheme="minorHAnsi" w:cs="Arial"/>
          <w:color w:val="000000"/>
          <w:sz w:val="20"/>
          <w:szCs w:val="20"/>
        </w:rPr>
        <w:t xml:space="preserve">feedback on the deliverables as </w:t>
      </w:r>
      <w:r w:rsidR="000E144C" w:rsidRPr="009B0FB8">
        <w:rPr>
          <w:rFonts w:asciiTheme="minorHAnsi" w:hAnsiTheme="minorHAnsi" w:cs="Arial"/>
          <w:color w:val="000000"/>
          <w:sz w:val="20"/>
          <w:szCs w:val="20"/>
        </w:rPr>
        <w:t>well as continuous client feedback.</w:t>
      </w:r>
    </w:p>
    <w:p w14:paraId="1B55C132" w14:textId="059B8759" w:rsidR="000E144C" w:rsidRPr="009B0FB8" w:rsidRDefault="006D56B4" w:rsidP="009B0FB8">
      <w:pPr>
        <w:pStyle w:val="BodyText1"/>
        <w:ind w:left="0"/>
        <w:rPr>
          <w:rFonts w:asciiTheme="minorHAnsi" w:hAnsiTheme="minorHAnsi" w:cs="Arial"/>
          <w:color w:val="000000"/>
          <w:szCs w:val="20"/>
        </w:rPr>
      </w:pPr>
      <w:r>
        <w:rPr>
          <w:rFonts w:asciiTheme="minorHAnsi" w:hAnsiTheme="minorHAnsi" w:cs="Arial"/>
          <w:color w:val="000000"/>
          <w:szCs w:val="20"/>
        </w:rPr>
        <w:t>In the above schedule I</w:t>
      </w:r>
      <w:r w:rsidR="000E144C" w:rsidRPr="009B0FB8">
        <w:rPr>
          <w:rFonts w:asciiTheme="minorHAnsi" w:hAnsiTheme="minorHAnsi" w:cs="Arial"/>
          <w:color w:val="000000"/>
          <w:szCs w:val="20"/>
        </w:rPr>
        <w:t xml:space="preserve"> have </w:t>
      </w:r>
      <w:r w:rsidR="005B2DCB" w:rsidRPr="009B0FB8">
        <w:rPr>
          <w:rFonts w:asciiTheme="minorHAnsi" w:hAnsiTheme="minorHAnsi" w:cs="Arial"/>
          <w:color w:val="000000"/>
          <w:szCs w:val="20"/>
        </w:rPr>
        <w:t>considered</w:t>
      </w:r>
      <w:r w:rsidR="000E144C" w:rsidRPr="009B0FB8">
        <w:rPr>
          <w:rFonts w:asciiTheme="minorHAnsi" w:hAnsiTheme="minorHAnsi" w:cs="Arial"/>
          <w:color w:val="000000"/>
          <w:szCs w:val="20"/>
        </w:rPr>
        <w:t xml:space="preserve"> weekends and public holidays.</w:t>
      </w:r>
      <w:r w:rsidR="000F76D2">
        <w:rPr>
          <w:rFonts w:asciiTheme="minorHAnsi" w:hAnsiTheme="minorHAnsi" w:cs="Arial"/>
          <w:color w:val="000000"/>
          <w:szCs w:val="20"/>
        </w:rPr>
        <w:t xml:space="preserve"> </w:t>
      </w:r>
      <w:r w:rsidR="000F76D2" w:rsidRPr="007C2584">
        <w:rPr>
          <w:rFonts w:asciiTheme="minorHAnsi" w:hAnsiTheme="minorHAnsi" w:cstheme="minorHAnsi"/>
          <w:sz w:val="22"/>
        </w:rPr>
        <w:t>The estimated cost for this project is $500,000</w:t>
      </w:r>
      <w:r w:rsidR="000F76D2">
        <w:rPr>
          <w:rFonts w:asciiTheme="minorHAnsi" w:hAnsiTheme="minorHAnsi" w:cstheme="minorHAnsi"/>
          <w:sz w:val="22"/>
        </w:rPr>
        <w:t xml:space="preserve"> and the profit earned is $214, 217.</w:t>
      </w:r>
    </w:p>
    <w:p w14:paraId="45DFA444" w14:textId="2FAD922E" w:rsidR="00670861" w:rsidRDefault="00670861" w:rsidP="000E144C">
      <w:pPr>
        <w:pStyle w:val="BodyText1"/>
        <w:rPr>
          <w:rFonts w:ascii="Arial" w:hAnsi="Arial" w:cs="Arial"/>
          <w:color w:val="000000"/>
          <w:szCs w:val="20"/>
        </w:rPr>
      </w:pPr>
    </w:p>
    <w:p w14:paraId="30CDC182" w14:textId="6085670D" w:rsidR="00670861" w:rsidRDefault="00670861" w:rsidP="000E144C">
      <w:pPr>
        <w:pStyle w:val="BodyText1"/>
        <w:rPr>
          <w:rFonts w:ascii="Arial" w:hAnsi="Arial" w:cs="Arial"/>
          <w:color w:val="000000"/>
          <w:szCs w:val="20"/>
        </w:rPr>
      </w:pPr>
    </w:p>
    <w:p w14:paraId="78CF3ADB" w14:textId="4111DB4B" w:rsidR="00670861" w:rsidRDefault="00670861" w:rsidP="000E144C">
      <w:pPr>
        <w:pStyle w:val="BodyText1"/>
        <w:rPr>
          <w:rFonts w:ascii="Arial" w:hAnsi="Arial" w:cs="Arial"/>
          <w:color w:val="000000"/>
          <w:szCs w:val="20"/>
        </w:rPr>
      </w:pPr>
    </w:p>
    <w:p w14:paraId="6516B046" w14:textId="32755A14" w:rsidR="00670861" w:rsidRDefault="00670861" w:rsidP="000E144C">
      <w:pPr>
        <w:pStyle w:val="BodyText1"/>
        <w:rPr>
          <w:rFonts w:ascii="Arial" w:hAnsi="Arial" w:cs="Arial"/>
          <w:color w:val="000000"/>
          <w:szCs w:val="20"/>
        </w:rPr>
      </w:pPr>
    </w:p>
    <w:p w14:paraId="7CEB94D7" w14:textId="74BA096B" w:rsidR="00670861" w:rsidRDefault="00670861" w:rsidP="00C41FC7">
      <w:pPr>
        <w:pStyle w:val="BodyText1"/>
        <w:ind w:left="0"/>
        <w:rPr>
          <w:rFonts w:ascii="Arial" w:hAnsi="Arial" w:cs="Arial"/>
          <w:color w:val="000000"/>
          <w:szCs w:val="20"/>
        </w:rPr>
      </w:pPr>
    </w:p>
    <w:p w14:paraId="20083DE4" w14:textId="5E35DB37" w:rsidR="00670861" w:rsidRDefault="00670861" w:rsidP="000E144C">
      <w:pPr>
        <w:pStyle w:val="BodyText1"/>
        <w:rPr>
          <w:rFonts w:asciiTheme="minorHAnsi" w:hAnsiTheme="minorHAnsi" w:cstheme="minorHAnsi"/>
        </w:rPr>
      </w:pPr>
    </w:p>
    <w:p w14:paraId="5327C1A5" w14:textId="373CA9AA" w:rsidR="009B0FB8" w:rsidRDefault="009B0FB8" w:rsidP="000E144C">
      <w:pPr>
        <w:pStyle w:val="BodyText1"/>
        <w:rPr>
          <w:rFonts w:asciiTheme="minorHAnsi" w:hAnsiTheme="minorHAnsi" w:cstheme="minorHAnsi"/>
        </w:rPr>
      </w:pPr>
    </w:p>
    <w:p w14:paraId="2D45A69E" w14:textId="6415B64A" w:rsidR="009B0FB8" w:rsidRDefault="009B0FB8" w:rsidP="000E144C">
      <w:pPr>
        <w:pStyle w:val="BodyText1"/>
        <w:rPr>
          <w:rFonts w:asciiTheme="minorHAnsi" w:hAnsiTheme="minorHAnsi" w:cstheme="minorHAnsi"/>
        </w:rPr>
      </w:pPr>
    </w:p>
    <w:p w14:paraId="2FFF2C3F" w14:textId="6B512DEC" w:rsidR="009B0FB8" w:rsidRDefault="009B0FB8" w:rsidP="000E144C">
      <w:pPr>
        <w:pStyle w:val="BodyText1"/>
        <w:rPr>
          <w:rFonts w:asciiTheme="minorHAnsi" w:hAnsiTheme="minorHAnsi" w:cstheme="minorHAnsi"/>
        </w:rPr>
      </w:pPr>
    </w:p>
    <w:p w14:paraId="245BAA0D" w14:textId="6B977D2D" w:rsidR="009B0FB8" w:rsidRDefault="009B0FB8" w:rsidP="000E144C">
      <w:pPr>
        <w:pStyle w:val="BodyText1"/>
        <w:rPr>
          <w:rFonts w:asciiTheme="minorHAnsi" w:hAnsiTheme="minorHAnsi" w:cstheme="minorHAnsi"/>
        </w:rPr>
      </w:pPr>
    </w:p>
    <w:p w14:paraId="2DAA19FD" w14:textId="71B3D573" w:rsidR="009B0FB8" w:rsidRDefault="009B0FB8" w:rsidP="000E144C">
      <w:pPr>
        <w:pStyle w:val="BodyText1"/>
        <w:rPr>
          <w:rFonts w:asciiTheme="minorHAnsi" w:hAnsiTheme="minorHAnsi" w:cstheme="minorHAnsi"/>
        </w:rPr>
      </w:pPr>
    </w:p>
    <w:p w14:paraId="1B10951D" w14:textId="66354895" w:rsidR="009B0FB8" w:rsidRDefault="009B0FB8" w:rsidP="000E144C">
      <w:pPr>
        <w:pStyle w:val="BodyText1"/>
        <w:rPr>
          <w:rFonts w:asciiTheme="minorHAnsi" w:hAnsiTheme="minorHAnsi" w:cstheme="minorHAnsi"/>
        </w:rPr>
      </w:pPr>
    </w:p>
    <w:p w14:paraId="252E6E2C" w14:textId="014552FF" w:rsidR="009B0FB8" w:rsidRDefault="009B0FB8" w:rsidP="000E144C">
      <w:pPr>
        <w:pStyle w:val="BodyText1"/>
        <w:rPr>
          <w:rFonts w:asciiTheme="minorHAnsi" w:hAnsiTheme="minorHAnsi" w:cstheme="minorHAnsi"/>
        </w:rPr>
      </w:pPr>
    </w:p>
    <w:p w14:paraId="5B8DBF47" w14:textId="77777777" w:rsidR="009B0FB8" w:rsidRPr="007C2584" w:rsidRDefault="009B0FB8" w:rsidP="000E144C">
      <w:pPr>
        <w:pStyle w:val="BodyText1"/>
        <w:rPr>
          <w:rFonts w:asciiTheme="minorHAnsi" w:hAnsiTheme="minorHAnsi" w:cstheme="minorHAnsi"/>
        </w:rPr>
      </w:pPr>
    </w:p>
    <w:tbl>
      <w:tblPr>
        <w:tblW w:w="8907" w:type="dxa"/>
        <w:tblInd w:w="-278" w:type="dxa"/>
        <w:tblCellMar>
          <w:left w:w="0" w:type="dxa"/>
          <w:right w:w="0" w:type="dxa"/>
        </w:tblCellMar>
        <w:tblLook w:val="04A0" w:firstRow="1" w:lastRow="0" w:firstColumn="1" w:lastColumn="0" w:noHBand="0" w:noVBand="1"/>
      </w:tblPr>
      <w:tblGrid>
        <w:gridCol w:w="643"/>
        <w:gridCol w:w="1228"/>
        <w:gridCol w:w="4040"/>
        <w:gridCol w:w="809"/>
        <w:gridCol w:w="520"/>
        <w:gridCol w:w="704"/>
        <w:gridCol w:w="963"/>
      </w:tblGrid>
      <w:tr w:rsidR="005B2DCB" w14:paraId="35D471D9" w14:textId="77777777" w:rsidTr="00670861">
        <w:trPr>
          <w:trHeight w:val="36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625F4E45" w14:textId="6D223ABD" w:rsidR="005B2DCB" w:rsidRDefault="005B2DCB">
            <w:pPr>
              <w:pStyle w:val="NormalWeb"/>
              <w:spacing w:before="0" w:beforeAutospacing="0" w:after="0" w:afterAutospacing="0"/>
            </w:pPr>
            <w:r>
              <w:rPr>
                <w:rFonts w:ascii="Trebuchet MS" w:hAnsi="Trebuchet MS"/>
                <w:b/>
                <w:bCs/>
                <w:color w:val="000000"/>
                <w:sz w:val="17"/>
                <w:szCs w:val="17"/>
              </w:rPr>
              <w:t>Sl. No.</w:t>
            </w: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7D4A9D61" w14:textId="77777777" w:rsidR="005B2DCB" w:rsidRDefault="005B2DCB">
            <w:pPr>
              <w:pStyle w:val="NormalWeb"/>
              <w:spacing w:before="0" w:beforeAutospacing="0" w:after="0" w:afterAutospacing="0"/>
            </w:pPr>
            <w:r>
              <w:rPr>
                <w:rFonts w:ascii="Trebuchet MS" w:hAnsi="Trebuchet MS"/>
                <w:b/>
                <w:bCs/>
                <w:color w:val="000000"/>
                <w:sz w:val="17"/>
                <w:szCs w:val="17"/>
              </w:rPr>
              <w:t>Items</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2849D28" w14:textId="77777777" w:rsidR="005B2DCB" w:rsidRDefault="005B2DCB">
            <w:pPr>
              <w:pStyle w:val="NormalWeb"/>
              <w:spacing w:before="0" w:beforeAutospacing="0" w:after="0" w:afterAutospacing="0"/>
            </w:pPr>
            <w:r>
              <w:rPr>
                <w:rFonts w:ascii="Trebuchet MS" w:hAnsi="Trebuchet MS"/>
                <w:b/>
                <w:bCs/>
                <w:color w:val="000000"/>
                <w:sz w:val="17"/>
                <w:szCs w:val="17"/>
              </w:rPr>
              <w:t>Description</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248DD862" w14:textId="77777777" w:rsidR="005B2DCB" w:rsidRDefault="005B2DCB">
            <w:pPr>
              <w:pStyle w:val="NormalWeb"/>
              <w:spacing w:before="0" w:beforeAutospacing="0" w:after="0" w:afterAutospacing="0"/>
            </w:pPr>
            <w:r>
              <w:rPr>
                <w:rFonts w:ascii="Trebuchet MS" w:hAnsi="Trebuchet MS"/>
                <w:b/>
                <w:bCs/>
                <w:color w:val="000000"/>
                <w:sz w:val="17"/>
                <w:szCs w:val="17"/>
              </w:rPr>
              <w:t>Quantity</w:t>
            </w: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70B2DAB3" w14:textId="77777777" w:rsidR="005B2DCB" w:rsidRDefault="005B2DCB">
            <w:pPr>
              <w:pStyle w:val="NormalWeb"/>
              <w:spacing w:before="0" w:beforeAutospacing="0" w:after="0" w:afterAutospacing="0"/>
            </w:pPr>
            <w:r>
              <w:rPr>
                <w:rFonts w:ascii="Trebuchet MS" w:hAnsi="Trebuchet MS"/>
                <w:b/>
                <w:bCs/>
                <w:color w:val="000000"/>
                <w:sz w:val="17"/>
                <w:szCs w:val="17"/>
              </w:rPr>
              <w:t>Unit</w:t>
            </w: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87D0096" w14:textId="77777777" w:rsidR="005B2DCB" w:rsidRDefault="005B2DCB">
            <w:pPr>
              <w:pStyle w:val="NormalWeb"/>
              <w:spacing w:before="0" w:beforeAutospacing="0" w:after="0" w:afterAutospacing="0"/>
            </w:pPr>
            <w:proofErr w:type="gramStart"/>
            <w:r>
              <w:rPr>
                <w:rFonts w:ascii="Trebuchet MS" w:hAnsi="Trebuchet MS"/>
                <w:b/>
                <w:bCs/>
                <w:color w:val="000000"/>
                <w:sz w:val="17"/>
                <w:szCs w:val="17"/>
              </w:rPr>
              <w:t>Rate(</w:t>
            </w:r>
            <w:proofErr w:type="gramEnd"/>
            <w:r>
              <w:rPr>
                <w:rFonts w:ascii="Trebuchet MS" w:hAnsi="Trebuchet MS"/>
                <w:b/>
                <w:bCs/>
                <w:color w:val="000000"/>
                <w:sz w:val="17"/>
                <w:szCs w:val="17"/>
              </w:rPr>
              <w:t>$)</w:t>
            </w: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0E8C4234" w14:textId="77777777" w:rsidR="005B2DCB" w:rsidRDefault="005B2DCB">
            <w:pPr>
              <w:pStyle w:val="NormalWeb"/>
              <w:spacing w:before="0" w:beforeAutospacing="0" w:after="0" w:afterAutospacing="0"/>
            </w:pPr>
            <w:proofErr w:type="gramStart"/>
            <w:r>
              <w:rPr>
                <w:rFonts w:ascii="Trebuchet MS" w:hAnsi="Trebuchet MS"/>
                <w:b/>
                <w:bCs/>
                <w:color w:val="000000"/>
                <w:sz w:val="17"/>
                <w:szCs w:val="17"/>
              </w:rPr>
              <w:t>Amount(</w:t>
            </w:r>
            <w:proofErr w:type="gramEnd"/>
            <w:r>
              <w:rPr>
                <w:rFonts w:ascii="Trebuchet MS" w:hAnsi="Trebuchet MS"/>
                <w:b/>
                <w:bCs/>
                <w:color w:val="000000"/>
                <w:sz w:val="17"/>
                <w:szCs w:val="17"/>
              </w:rPr>
              <w:t>$)</w:t>
            </w:r>
          </w:p>
        </w:tc>
      </w:tr>
      <w:tr w:rsidR="005B2DCB" w14:paraId="0155AF22"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32206B13" w14:textId="77777777" w:rsidR="005B2DCB" w:rsidRDefault="005B2DCB">
            <w:pPr>
              <w:pStyle w:val="NormalWeb"/>
              <w:spacing w:before="0" w:beforeAutospacing="0" w:after="0" w:afterAutospacing="0"/>
              <w:jc w:val="right"/>
            </w:pPr>
            <w:r>
              <w:rPr>
                <w:rFonts w:ascii="Trebuchet MS" w:hAnsi="Trebuchet MS"/>
                <w:color w:val="000000"/>
                <w:sz w:val="17"/>
                <w:szCs w:val="17"/>
              </w:rPr>
              <w:t>1</w:t>
            </w: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20B87831" w14:textId="4A91F74B" w:rsidR="005B2DCB" w:rsidRPr="005B2DCB" w:rsidRDefault="005B2DCB">
            <w:pPr>
              <w:pStyle w:val="NormalWeb"/>
              <w:spacing w:before="0" w:beforeAutospacing="0" w:after="0" w:afterAutospacing="0"/>
              <w:rPr>
                <w:rFonts w:asciiTheme="minorHAnsi" w:hAnsiTheme="minorHAnsi"/>
                <w:sz w:val="20"/>
                <w:szCs w:val="20"/>
              </w:rPr>
            </w:pPr>
            <w:r w:rsidRPr="005B2DCB">
              <w:rPr>
                <w:rFonts w:asciiTheme="minorHAnsi" w:hAnsiTheme="minorHAnsi"/>
                <w:sz w:val="20"/>
                <w:szCs w:val="20"/>
              </w:rPr>
              <w:t>Laptops</w:t>
            </w:r>
            <w:r w:rsidRPr="005B2DCB">
              <w:rPr>
                <w:rStyle w:val="apple-converted-space"/>
                <w:rFonts w:asciiTheme="minorHAnsi" w:hAnsiTheme="minorHAnsi"/>
                <w:color w:val="000000"/>
                <w:sz w:val="20"/>
                <w:szCs w:val="20"/>
              </w:rPr>
              <w:t> </w:t>
            </w: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41FD6951" w14:textId="77777777" w:rsidR="005B2DCB" w:rsidRDefault="005B2DCB">
            <w:pPr>
              <w:pStyle w:val="NormalWeb"/>
              <w:spacing w:before="0" w:beforeAutospacing="0" w:after="0" w:afterAutospacing="0"/>
              <w:rPr>
                <w:rStyle w:val="apple-converted-space"/>
                <w:rFonts w:ascii="Trebuchet MS" w:hAnsi="Trebuchet MS"/>
                <w:color w:val="000000"/>
                <w:sz w:val="17"/>
                <w:szCs w:val="17"/>
              </w:rPr>
            </w:pPr>
            <w:r>
              <w:rPr>
                <w:rStyle w:val="apple-converted-space"/>
                <w:rFonts w:ascii="Trebuchet MS" w:hAnsi="Trebuchet MS"/>
                <w:color w:val="000000"/>
                <w:sz w:val="17"/>
                <w:szCs w:val="17"/>
              </w:rPr>
              <w:t xml:space="preserve">Apple MacBook Pro – </w:t>
            </w:r>
            <w:proofErr w:type="gramStart"/>
            <w:r>
              <w:rPr>
                <w:rStyle w:val="apple-converted-space"/>
                <w:rFonts w:ascii="Trebuchet MS" w:hAnsi="Trebuchet MS"/>
                <w:color w:val="000000"/>
                <w:sz w:val="17"/>
                <w:szCs w:val="17"/>
              </w:rPr>
              <w:t>13”Display</w:t>
            </w:r>
            <w:proofErr w:type="gramEnd"/>
            <w:r>
              <w:rPr>
                <w:rStyle w:val="apple-converted-space"/>
                <w:rFonts w:ascii="Trebuchet MS" w:hAnsi="Trebuchet MS"/>
                <w:color w:val="000000"/>
                <w:sz w:val="17"/>
                <w:szCs w:val="17"/>
              </w:rPr>
              <w:t xml:space="preserve"> – Intel Core i5</w:t>
            </w:r>
          </w:p>
          <w:p w14:paraId="68630349" w14:textId="7FB06AD2" w:rsidR="005B2DCB" w:rsidRPr="00670861" w:rsidRDefault="00670861">
            <w:pPr>
              <w:pStyle w:val="NormalWeb"/>
              <w:spacing w:before="0" w:beforeAutospacing="0" w:after="0" w:afterAutospacing="0"/>
              <w:rPr>
                <w:rStyle w:val="apple-converted-space"/>
                <w:rFonts w:asciiTheme="minorHAnsi" w:hAnsiTheme="minorHAnsi"/>
                <w:sz w:val="20"/>
                <w:szCs w:val="20"/>
              </w:rPr>
            </w:pPr>
            <w:r w:rsidRPr="00670861">
              <w:rPr>
                <w:rStyle w:val="apple-converted-space"/>
                <w:rFonts w:asciiTheme="minorHAnsi" w:hAnsiTheme="minorHAnsi"/>
                <w:sz w:val="20"/>
                <w:szCs w:val="20"/>
              </w:rPr>
              <w:t>For Website Development</w:t>
            </w:r>
          </w:p>
          <w:p w14:paraId="5FE7C3CB" w14:textId="31BE30CD" w:rsidR="005B2DCB" w:rsidRPr="005B2DCB" w:rsidRDefault="005B2DCB">
            <w:pPr>
              <w:pStyle w:val="NormalWeb"/>
              <w:spacing w:before="0" w:beforeAutospacing="0" w:after="0" w:afterAutospacing="0"/>
              <w:rPr>
                <w:rFonts w:ascii="Trebuchet MS" w:hAnsi="Trebuchet MS"/>
                <w:color w:val="000000"/>
                <w:sz w:val="17"/>
                <w:szCs w:val="17"/>
              </w:rPr>
            </w:pP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594F3456" w14:textId="00739104" w:rsidR="005B2DCB" w:rsidRDefault="005B2DCB" w:rsidP="00670861">
            <w:pPr>
              <w:pStyle w:val="NormalWeb"/>
              <w:spacing w:before="0" w:beforeAutospacing="0" w:after="0" w:afterAutospacing="0"/>
              <w:jc w:val="right"/>
            </w:pPr>
            <w:r>
              <w:rPr>
                <w:rFonts w:ascii="Trebuchet MS" w:hAnsi="Trebuchet MS"/>
                <w:color w:val="000000"/>
                <w:sz w:val="17"/>
                <w:szCs w:val="17"/>
              </w:rPr>
              <w:t>2</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4E97AF2B"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2C27DBFD" w14:textId="211A6C6D" w:rsidR="005B2DCB" w:rsidRDefault="005B2DCB">
            <w:pPr>
              <w:pStyle w:val="NormalWeb"/>
              <w:spacing w:before="0" w:beforeAutospacing="0" w:after="0" w:afterAutospacing="0"/>
              <w:jc w:val="right"/>
            </w:pPr>
            <w:r>
              <w:rPr>
                <w:rFonts w:ascii="Trebuchet MS" w:hAnsi="Trebuchet MS"/>
                <w:color w:val="000000"/>
                <w:sz w:val="17"/>
                <w:szCs w:val="17"/>
              </w:rPr>
              <w:t>1,199</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102F4ACF" w14:textId="3FD9FD3A" w:rsidR="005B2DCB" w:rsidRDefault="005B2DCB">
            <w:pPr>
              <w:pStyle w:val="NormalWeb"/>
              <w:spacing w:before="0" w:beforeAutospacing="0" w:after="0" w:afterAutospacing="0"/>
              <w:jc w:val="right"/>
            </w:pPr>
            <w:r>
              <w:rPr>
                <w:rFonts w:ascii="Trebuchet MS" w:hAnsi="Trebuchet MS"/>
                <w:color w:val="000000"/>
                <w:sz w:val="17"/>
                <w:szCs w:val="17"/>
              </w:rPr>
              <w:t>2,398</w:t>
            </w:r>
          </w:p>
        </w:tc>
      </w:tr>
      <w:tr w:rsidR="005B2DCB" w14:paraId="03EA53F4"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770987D0" w14:textId="4FA3632C" w:rsidR="005B2DCB" w:rsidRDefault="005B2DCB">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2</w:t>
            </w: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43AC303F" w14:textId="18E89F05" w:rsidR="005B2DCB" w:rsidRPr="005B2DCB" w:rsidRDefault="005B2DCB">
            <w:pPr>
              <w:pStyle w:val="NormalWeb"/>
              <w:spacing w:before="0" w:beforeAutospacing="0" w:after="0" w:afterAutospacing="0"/>
              <w:rPr>
                <w:rFonts w:asciiTheme="minorHAnsi" w:hAnsiTheme="minorHAnsi"/>
                <w:sz w:val="20"/>
                <w:szCs w:val="20"/>
              </w:rPr>
            </w:pPr>
            <w:r>
              <w:rPr>
                <w:rFonts w:asciiTheme="minorHAnsi" w:hAnsiTheme="minorHAnsi"/>
                <w:sz w:val="20"/>
                <w:szCs w:val="20"/>
              </w:rPr>
              <w:t>Laptops</w:t>
            </w: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3FC3BA20" w14:textId="529B0903" w:rsidR="005B2DCB" w:rsidRDefault="005B2DCB">
            <w:pPr>
              <w:pStyle w:val="NormalWeb"/>
              <w:spacing w:before="0" w:beforeAutospacing="0" w:after="0" w:afterAutospacing="0"/>
              <w:rPr>
                <w:rStyle w:val="apple-converted-space"/>
                <w:rFonts w:ascii="Trebuchet MS" w:hAnsi="Trebuchet MS"/>
                <w:color w:val="000000"/>
                <w:sz w:val="17"/>
                <w:szCs w:val="17"/>
              </w:rPr>
            </w:pPr>
            <w:r>
              <w:rPr>
                <w:rStyle w:val="apple-converted-space"/>
                <w:rFonts w:ascii="Trebuchet MS" w:hAnsi="Trebuchet MS"/>
                <w:color w:val="000000"/>
                <w:sz w:val="17"/>
                <w:szCs w:val="17"/>
              </w:rPr>
              <w:t>Dell Inspiron i7559-2512BLK</w:t>
            </w:r>
            <w:r w:rsidR="00766D2B">
              <w:rPr>
                <w:rStyle w:val="apple-converted-space"/>
                <w:rFonts w:ascii="Trebuchet MS" w:hAnsi="Trebuchet MS"/>
                <w:color w:val="000000"/>
                <w:sz w:val="17"/>
                <w:szCs w:val="17"/>
              </w:rPr>
              <w:t xml:space="preserve"> </w:t>
            </w:r>
            <w:r w:rsidR="00670861">
              <w:rPr>
                <w:rStyle w:val="apple-converted-space"/>
                <w:rFonts w:ascii="Trebuchet MS" w:hAnsi="Trebuchet MS"/>
                <w:color w:val="000000"/>
                <w:sz w:val="17"/>
                <w:szCs w:val="17"/>
              </w:rPr>
              <w:t xml:space="preserve">for Android Development </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52C84447" w14:textId="678B7D26" w:rsidR="005B2DCB" w:rsidRDefault="005B2DCB" w:rsidP="00670861">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4</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67F02BC9"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03CCAF9D" w14:textId="5DD1F8C3" w:rsidR="005B2DCB" w:rsidRDefault="00670861">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847</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5E79DB99" w14:textId="344FF3E9" w:rsidR="005B2DCB" w:rsidRDefault="00670861">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3,388</w:t>
            </w:r>
          </w:p>
        </w:tc>
      </w:tr>
      <w:tr w:rsidR="005B2DCB" w14:paraId="05F8BD76" w14:textId="77777777" w:rsidTr="00670861">
        <w:trPr>
          <w:trHeight w:val="36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4F2C6D37" w14:textId="7F75D70D" w:rsidR="005B2DCB" w:rsidRDefault="00670861">
            <w:pPr>
              <w:pStyle w:val="NormalWeb"/>
              <w:spacing w:before="0" w:beforeAutospacing="0" w:after="0" w:afterAutospacing="0"/>
              <w:jc w:val="right"/>
            </w:pPr>
            <w:r>
              <w:rPr>
                <w:rFonts w:ascii="Trebuchet MS" w:hAnsi="Trebuchet MS"/>
                <w:color w:val="000000"/>
                <w:sz w:val="17"/>
                <w:szCs w:val="17"/>
              </w:rPr>
              <w:t>3</w:t>
            </w: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7666A3DB" w14:textId="77AF0DD0" w:rsidR="005B2DCB" w:rsidRDefault="009B0FB8">
            <w:pPr>
              <w:pStyle w:val="NormalWeb"/>
              <w:spacing w:before="0" w:beforeAutospacing="0" w:after="0" w:afterAutospacing="0"/>
            </w:pPr>
            <w:r>
              <w:rPr>
                <w:rFonts w:ascii="Trebuchet MS" w:hAnsi="Trebuchet MS"/>
                <w:color w:val="000000"/>
                <w:sz w:val="17"/>
                <w:szCs w:val="17"/>
              </w:rPr>
              <w:t>Software</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5AA8FBCC" w14:textId="143B87E7" w:rsidR="005B2DCB" w:rsidRDefault="005B2DCB">
            <w:pPr>
              <w:pStyle w:val="NormalWeb"/>
              <w:spacing w:before="0" w:beforeAutospacing="0" w:after="0" w:afterAutospacing="0"/>
            </w:pPr>
            <w:r>
              <w:rPr>
                <w:rFonts w:ascii="Trebuchet MS" w:hAnsi="Trebuchet MS"/>
                <w:color w:val="000000"/>
                <w:sz w:val="17"/>
                <w:szCs w:val="17"/>
              </w:rPr>
              <w:t>Microsoft Visual Studio Enterprise Edition ($250/month)</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FD0A90A" w14:textId="77777777" w:rsidR="005B2DCB" w:rsidRDefault="005B2DCB">
            <w:pPr>
              <w:pStyle w:val="NormalWeb"/>
              <w:spacing w:before="0" w:beforeAutospacing="0" w:after="0" w:afterAutospacing="0"/>
              <w:jc w:val="right"/>
            </w:pPr>
            <w:r>
              <w:rPr>
                <w:rFonts w:ascii="Trebuchet MS" w:hAnsi="Trebuchet MS"/>
                <w:color w:val="000000"/>
                <w:sz w:val="17"/>
                <w:szCs w:val="17"/>
              </w:rPr>
              <w:t>6</w:t>
            </w: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2F195A3"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906601D" w14:textId="77777777" w:rsidR="005B2DCB" w:rsidRDefault="005B2DCB">
            <w:pPr>
              <w:pStyle w:val="NormalWeb"/>
              <w:spacing w:before="0" w:beforeAutospacing="0" w:after="0" w:afterAutospacing="0"/>
              <w:jc w:val="right"/>
            </w:pPr>
            <w:r>
              <w:rPr>
                <w:rFonts w:ascii="Trebuchet MS" w:hAnsi="Trebuchet MS"/>
                <w:color w:val="000000"/>
                <w:sz w:val="17"/>
                <w:szCs w:val="17"/>
              </w:rPr>
              <w:t>4,500</w:t>
            </w: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74A20077" w14:textId="77777777" w:rsidR="005B2DCB" w:rsidRDefault="005B2DCB">
            <w:pPr>
              <w:pStyle w:val="NormalWeb"/>
              <w:spacing w:before="0" w:beforeAutospacing="0" w:after="0" w:afterAutospacing="0"/>
              <w:jc w:val="right"/>
            </w:pPr>
            <w:r>
              <w:rPr>
                <w:rFonts w:ascii="Trebuchet MS" w:hAnsi="Trebuchet MS"/>
                <w:color w:val="000000"/>
                <w:sz w:val="17"/>
                <w:szCs w:val="17"/>
              </w:rPr>
              <w:t>4,500</w:t>
            </w:r>
          </w:p>
        </w:tc>
      </w:tr>
      <w:tr w:rsidR="005B2DCB" w14:paraId="1F2614DA"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3288FE75"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C9696E2" w14:textId="77777777" w:rsidR="005B2DCB" w:rsidRDefault="005B2DC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482747C6" w14:textId="2EC612AD" w:rsidR="005B2DCB" w:rsidRDefault="005B2DCB">
            <w:pPr>
              <w:pStyle w:val="NormalWeb"/>
              <w:spacing w:before="0" w:beforeAutospacing="0" w:after="0" w:afterAutospacing="0"/>
            </w:pPr>
            <w:r>
              <w:rPr>
                <w:rFonts w:ascii="Trebuchet MS" w:hAnsi="Trebuchet MS"/>
                <w:color w:val="000000"/>
                <w:sz w:val="17"/>
                <w:szCs w:val="17"/>
              </w:rPr>
              <w:t>Telerik Reporting</w:t>
            </w:r>
            <w:r>
              <w:rPr>
                <w:rStyle w:val="apple-converted-space"/>
                <w:rFonts w:ascii="Trebuchet MS" w:hAnsi="Trebuchet MS"/>
                <w:color w:val="000000"/>
                <w:sz w:val="17"/>
                <w:szCs w:val="17"/>
              </w:rPr>
              <w:t> </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25F95172" w14:textId="77777777" w:rsidR="005B2DCB" w:rsidRDefault="005B2DCB">
            <w:pPr>
              <w:pStyle w:val="NormalWeb"/>
              <w:spacing w:before="0" w:beforeAutospacing="0" w:after="0" w:afterAutospacing="0"/>
              <w:jc w:val="right"/>
            </w:pPr>
            <w:r>
              <w:rPr>
                <w:rFonts w:ascii="Trebuchet MS" w:hAnsi="Trebuchet MS"/>
                <w:color w:val="000000"/>
                <w:sz w:val="17"/>
                <w:szCs w:val="17"/>
              </w:rPr>
              <w:t>1</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8B64612"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33AB2191" w14:textId="77777777" w:rsidR="005B2DCB" w:rsidRDefault="005B2DCB">
            <w:pPr>
              <w:pStyle w:val="NormalWeb"/>
              <w:spacing w:before="0" w:beforeAutospacing="0" w:after="0" w:afterAutospacing="0"/>
              <w:jc w:val="right"/>
            </w:pPr>
            <w:r>
              <w:rPr>
                <w:rFonts w:ascii="Trebuchet MS" w:hAnsi="Trebuchet MS"/>
                <w:color w:val="000000"/>
                <w:sz w:val="17"/>
                <w:szCs w:val="17"/>
              </w:rPr>
              <w:t>600</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7338946" w14:textId="77777777" w:rsidR="005B2DCB" w:rsidRDefault="005B2DCB">
            <w:pPr>
              <w:pStyle w:val="NormalWeb"/>
              <w:spacing w:before="0" w:beforeAutospacing="0" w:after="0" w:afterAutospacing="0"/>
              <w:jc w:val="right"/>
            </w:pPr>
            <w:r>
              <w:rPr>
                <w:rFonts w:ascii="Trebuchet MS" w:hAnsi="Trebuchet MS"/>
                <w:color w:val="000000"/>
                <w:sz w:val="17"/>
                <w:szCs w:val="17"/>
              </w:rPr>
              <w:t>600</w:t>
            </w:r>
          </w:p>
        </w:tc>
      </w:tr>
      <w:tr w:rsidR="00766D2B" w14:paraId="5EDA9592"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4973A867" w14:textId="77777777" w:rsidR="00766D2B" w:rsidRDefault="00766D2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7510547A" w14:textId="77777777" w:rsidR="00766D2B" w:rsidRDefault="00766D2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0E85BD17" w14:textId="0EABA6AF" w:rsidR="00766D2B" w:rsidRDefault="00766D2B">
            <w:pPr>
              <w:pStyle w:val="NormalWeb"/>
              <w:spacing w:before="0" w:beforeAutospacing="0" w:after="0" w:afterAutospacing="0"/>
              <w:rPr>
                <w:rFonts w:ascii="Trebuchet MS" w:hAnsi="Trebuchet MS"/>
                <w:color w:val="000000"/>
                <w:sz w:val="17"/>
                <w:szCs w:val="17"/>
              </w:rPr>
            </w:pPr>
            <w:r>
              <w:rPr>
                <w:rFonts w:ascii="Trebuchet MS" w:hAnsi="Trebuchet MS"/>
                <w:color w:val="000000"/>
                <w:sz w:val="17"/>
                <w:szCs w:val="17"/>
              </w:rPr>
              <w:t>Android Studio and SDK tools</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3BB3DD11" w14:textId="19A43D45" w:rsidR="00766D2B" w:rsidRDefault="00766D2B">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3</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7E34BA7A" w14:textId="77777777" w:rsidR="00766D2B" w:rsidRDefault="00766D2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47E2CA57" w14:textId="05AB596E" w:rsidR="00766D2B" w:rsidRDefault="00766D2B">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Free</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6279345C" w14:textId="7E60363F" w:rsidR="00766D2B" w:rsidRDefault="00766D2B">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Free</w:t>
            </w:r>
          </w:p>
        </w:tc>
      </w:tr>
      <w:tr w:rsidR="005B2DCB" w14:paraId="5E362F98"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12FAC18B" w14:textId="1864294B" w:rsidR="005B2DCB" w:rsidRDefault="00670861">
            <w:pPr>
              <w:pStyle w:val="NormalWeb"/>
              <w:spacing w:before="0" w:beforeAutospacing="0" w:after="0" w:afterAutospacing="0"/>
              <w:jc w:val="right"/>
            </w:pPr>
            <w:r>
              <w:rPr>
                <w:rFonts w:ascii="Trebuchet MS" w:hAnsi="Trebuchet MS"/>
                <w:color w:val="000000"/>
                <w:sz w:val="17"/>
                <w:szCs w:val="17"/>
              </w:rPr>
              <w:t>4</w:t>
            </w: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38DFBCE0" w14:textId="77777777" w:rsidR="005B2DCB" w:rsidRDefault="005B2DCB">
            <w:pPr>
              <w:pStyle w:val="NormalWeb"/>
              <w:spacing w:before="0" w:beforeAutospacing="0" w:after="0" w:afterAutospacing="0"/>
            </w:pPr>
            <w:r>
              <w:rPr>
                <w:rFonts w:ascii="Trebuchet MS" w:hAnsi="Trebuchet MS"/>
                <w:color w:val="000000"/>
                <w:sz w:val="17"/>
                <w:szCs w:val="17"/>
              </w:rPr>
              <w:t>Backend</w:t>
            </w:r>
            <w:r>
              <w:rPr>
                <w:rStyle w:val="apple-converted-space"/>
                <w:rFonts w:ascii="Trebuchet MS" w:hAnsi="Trebuchet MS"/>
                <w:color w:val="000000"/>
                <w:sz w:val="17"/>
                <w:szCs w:val="17"/>
              </w:rPr>
              <w:t> </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7A5DACDF" w14:textId="40B673F3" w:rsidR="005B2DCB" w:rsidRDefault="005B2DCB">
            <w:pPr>
              <w:pStyle w:val="NormalWeb"/>
              <w:spacing w:before="0" w:beforeAutospacing="0" w:after="0" w:afterAutospacing="0"/>
            </w:pPr>
            <w:r>
              <w:rPr>
                <w:rFonts w:ascii="Trebuchet MS" w:hAnsi="Trebuchet MS"/>
                <w:color w:val="000000"/>
                <w:sz w:val="17"/>
                <w:szCs w:val="17"/>
              </w:rPr>
              <w:t>Website Domain (GoDaddy- 1 year)</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76BDDC7F"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6CC0ED25"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40568BC5" w14:textId="77777777" w:rsidR="005B2DCB" w:rsidRDefault="005B2DCB">
            <w:pPr>
              <w:pStyle w:val="NormalWeb"/>
              <w:spacing w:before="0" w:beforeAutospacing="0" w:after="0" w:afterAutospacing="0"/>
              <w:jc w:val="right"/>
            </w:pPr>
            <w:r>
              <w:rPr>
                <w:rFonts w:ascii="Trebuchet MS" w:hAnsi="Trebuchet MS"/>
                <w:color w:val="000000"/>
                <w:sz w:val="17"/>
                <w:szCs w:val="17"/>
              </w:rPr>
              <w:t>11.99</w:t>
            </w: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533CCAA0" w14:textId="77777777" w:rsidR="005B2DCB" w:rsidRDefault="005B2DCB">
            <w:pPr>
              <w:pStyle w:val="NormalWeb"/>
              <w:spacing w:before="0" w:beforeAutospacing="0" w:after="0" w:afterAutospacing="0"/>
              <w:jc w:val="right"/>
            </w:pPr>
            <w:r>
              <w:rPr>
                <w:rFonts w:ascii="Trebuchet MS" w:hAnsi="Trebuchet MS"/>
                <w:color w:val="000000"/>
                <w:sz w:val="17"/>
                <w:szCs w:val="17"/>
              </w:rPr>
              <w:t>11.99</w:t>
            </w:r>
          </w:p>
        </w:tc>
      </w:tr>
      <w:tr w:rsidR="005B2DCB" w14:paraId="074A705C"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5FCCC165"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D241E1A" w14:textId="77777777" w:rsidR="005B2DCB" w:rsidRDefault="005B2DC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7DA3A030" w14:textId="258D77EB" w:rsidR="005B2DCB" w:rsidRDefault="005B2DCB">
            <w:pPr>
              <w:pStyle w:val="NormalWeb"/>
              <w:spacing w:before="0" w:beforeAutospacing="0" w:after="0" w:afterAutospacing="0"/>
            </w:pPr>
            <w:r>
              <w:rPr>
                <w:rFonts w:ascii="Trebuchet MS" w:hAnsi="Trebuchet MS"/>
                <w:color w:val="000000"/>
                <w:sz w:val="17"/>
                <w:szCs w:val="17"/>
              </w:rPr>
              <w:t>Payment Gateway ($ 25-30 per month</w:t>
            </w:r>
            <w:r w:rsidR="00670861">
              <w:rPr>
                <w:rFonts w:ascii="Trebuchet MS" w:hAnsi="Trebuchet MS"/>
                <w:color w:val="000000"/>
                <w:sz w:val="17"/>
                <w:szCs w:val="17"/>
              </w:rPr>
              <w:t xml:space="preserve"> for 1 year</w:t>
            </w:r>
            <w:r>
              <w:rPr>
                <w:rFonts w:ascii="Trebuchet MS" w:hAnsi="Trebuchet MS"/>
                <w:color w:val="000000"/>
                <w:sz w:val="17"/>
                <w:szCs w:val="17"/>
              </w:rPr>
              <w:t>)</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09453BFD"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401B17C6"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A6BEFFA" w14:textId="77777777" w:rsidR="005B2DCB" w:rsidRDefault="005B2DCB">
            <w:pPr>
              <w:pStyle w:val="NormalWeb"/>
              <w:spacing w:before="0" w:beforeAutospacing="0" w:after="0" w:afterAutospacing="0"/>
              <w:jc w:val="right"/>
            </w:pPr>
            <w:r>
              <w:rPr>
                <w:rFonts w:ascii="Trebuchet MS" w:hAnsi="Trebuchet MS"/>
                <w:color w:val="000000"/>
                <w:sz w:val="17"/>
                <w:szCs w:val="17"/>
              </w:rPr>
              <w:t>360</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9E23CFC" w14:textId="77777777" w:rsidR="005B2DCB" w:rsidRDefault="005B2DCB">
            <w:pPr>
              <w:pStyle w:val="NormalWeb"/>
              <w:spacing w:before="0" w:beforeAutospacing="0" w:after="0" w:afterAutospacing="0"/>
              <w:jc w:val="right"/>
            </w:pPr>
            <w:r>
              <w:rPr>
                <w:rFonts w:ascii="Trebuchet MS" w:hAnsi="Trebuchet MS"/>
                <w:color w:val="000000"/>
                <w:sz w:val="17"/>
                <w:szCs w:val="17"/>
              </w:rPr>
              <w:t>360</w:t>
            </w:r>
          </w:p>
        </w:tc>
      </w:tr>
      <w:tr w:rsidR="005B2DCB" w14:paraId="32B09147" w14:textId="77777777" w:rsidTr="00670861">
        <w:trPr>
          <w:trHeight w:val="36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4DC5209C"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E80DA70" w14:textId="77777777" w:rsidR="005B2DCB" w:rsidRDefault="005B2DC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5F787842" w14:textId="583ABF05" w:rsidR="005B2DCB" w:rsidRDefault="005B2DCB">
            <w:pPr>
              <w:pStyle w:val="NormalWeb"/>
              <w:spacing w:before="0" w:beforeAutospacing="0" w:after="0" w:afterAutospacing="0"/>
              <w:rPr>
                <w:rFonts w:ascii="Trebuchet MS" w:hAnsi="Trebuchet MS"/>
                <w:color w:val="000000"/>
                <w:sz w:val="17"/>
                <w:szCs w:val="17"/>
              </w:rPr>
            </w:pPr>
            <w:r>
              <w:rPr>
                <w:rFonts w:ascii="Trebuchet MS" w:hAnsi="Trebuchet MS"/>
                <w:color w:val="000000"/>
                <w:sz w:val="17"/>
                <w:szCs w:val="17"/>
              </w:rPr>
              <w:t xml:space="preserve">Website Hosting with office 365 </w:t>
            </w:r>
          </w:p>
          <w:p w14:paraId="40438941" w14:textId="77777777" w:rsidR="005B2DCB" w:rsidRDefault="005B2DCB">
            <w:pPr>
              <w:pStyle w:val="NormalWeb"/>
              <w:spacing w:before="0" w:beforeAutospacing="0" w:after="0" w:afterAutospacing="0"/>
              <w:rPr>
                <w:rFonts w:ascii="Trebuchet MS" w:hAnsi="Trebuchet MS"/>
                <w:color w:val="000000"/>
                <w:sz w:val="17"/>
                <w:szCs w:val="17"/>
              </w:rPr>
            </w:pPr>
            <w:r>
              <w:rPr>
                <w:rFonts w:ascii="Trebuchet MS" w:hAnsi="Trebuchet MS"/>
                <w:color w:val="000000"/>
                <w:sz w:val="17"/>
                <w:szCs w:val="17"/>
              </w:rPr>
              <w:t xml:space="preserve">webmail and search engine visibility </w:t>
            </w:r>
          </w:p>
          <w:p w14:paraId="5048C564" w14:textId="7C60CEF6" w:rsidR="005B2DCB" w:rsidRDefault="00670861">
            <w:pPr>
              <w:pStyle w:val="NormalWeb"/>
              <w:spacing w:before="0" w:beforeAutospacing="0" w:after="0" w:afterAutospacing="0"/>
            </w:pPr>
            <w:r>
              <w:rPr>
                <w:rFonts w:ascii="Trebuchet MS" w:hAnsi="Trebuchet MS"/>
                <w:color w:val="000000"/>
                <w:sz w:val="17"/>
                <w:szCs w:val="17"/>
              </w:rPr>
              <w:t>(1year P</w:t>
            </w:r>
            <w:r w:rsidR="005B2DCB">
              <w:rPr>
                <w:rFonts w:ascii="Trebuchet MS" w:hAnsi="Trebuchet MS"/>
                <w:color w:val="000000"/>
                <w:sz w:val="17"/>
                <w:szCs w:val="17"/>
              </w:rPr>
              <w:t>lan)</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12C96AD7" w14:textId="00CDFB22" w:rsidR="005B2DCB" w:rsidRDefault="005B2DCB">
            <w:pPr>
              <w:pStyle w:val="NormalWeb"/>
              <w:spacing w:before="0" w:beforeAutospacing="0" w:after="0" w:afterAutospacing="0"/>
              <w:jc w:val="right"/>
            </w:pPr>
          </w:p>
        </w:tc>
        <w:tc>
          <w:tcPr>
            <w:tcW w:w="2187" w:type="dxa"/>
            <w:gridSpan w:val="3"/>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541487F4" w14:textId="77777777" w:rsidR="005B2DCB" w:rsidRDefault="005B2DCB" w:rsidP="00670861">
            <w:pPr>
              <w:pStyle w:val="NormalWeb"/>
              <w:spacing w:before="0" w:beforeAutospacing="0" w:after="0" w:afterAutospacing="0"/>
              <w:jc w:val="right"/>
            </w:pPr>
            <w:r>
              <w:rPr>
                <w:rFonts w:ascii="Trebuchet MS" w:hAnsi="Trebuchet MS"/>
                <w:color w:val="000000"/>
                <w:sz w:val="17"/>
                <w:szCs w:val="17"/>
              </w:rPr>
              <w:t>133.55</w:t>
            </w:r>
          </w:p>
        </w:tc>
      </w:tr>
      <w:tr w:rsidR="005B2DCB" w14:paraId="3D8875C6"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3AC23160" w14:textId="77777777" w:rsidR="005B2DCB" w:rsidRDefault="005B2DCB" w:rsidP="00670861">
            <w:pPr>
              <w:pStyle w:val="NormalWeb"/>
              <w:spacing w:before="0" w:beforeAutospacing="0" w:after="0" w:afterAutospacing="0"/>
              <w:jc w:val="right"/>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6ED0EE2" w14:textId="77777777" w:rsidR="005B2DCB" w:rsidRDefault="005B2DCB">
            <w:pPr>
              <w:pStyle w:val="NormalWeb"/>
              <w:spacing w:before="0" w:beforeAutospacing="0" w:after="0" w:afterAutospacing="0"/>
            </w:pPr>
            <w:r>
              <w:rPr>
                <w:rFonts w:ascii="Trebuchet MS" w:hAnsi="Trebuchet MS"/>
                <w:b/>
                <w:bCs/>
                <w:color w:val="000000"/>
                <w:sz w:val="17"/>
                <w:szCs w:val="17"/>
              </w:rPr>
              <w:t>Manpower</w:t>
            </w: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0F60DA3B" w14:textId="77777777" w:rsidR="005B2DCB" w:rsidRDefault="005B2DCB">
            <w:pPr>
              <w:pStyle w:val="NormalWeb"/>
              <w:spacing w:before="0" w:beforeAutospacing="0" w:after="0" w:afterAutospacing="0"/>
              <w:rPr>
                <w:rFonts w:ascii="Helvetica" w:hAnsi="Helvetica"/>
                <w:sz w:val="18"/>
                <w:szCs w:val="18"/>
              </w:rPr>
            </w:pP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11A0D304"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1CC022A"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A7BEA8F"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2EE25FF8" w14:textId="77777777" w:rsidR="005B2DCB" w:rsidRDefault="005B2DCB">
            <w:pPr>
              <w:pStyle w:val="NormalWeb"/>
              <w:spacing w:before="0" w:beforeAutospacing="0" w:after="0" w:afterAutospacing="0"/>
              <w:rPr>
                <w:rFonts w:ascii="Helvetica" w:hAnsi="Helvetica"/>
                <w:sz w:val="18"/>
                <w:szCs w:val="18"/>
              </w:rPr>
            </w:pPr>
          </w:p>
        </w:tc>
      </w:tr>
      <w:tr w:rsidR="005B2DCB" w14:paraId="61BEB907"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71B0E1D" w14:textId="77777777" w:rsidR="005B2DCB" w:rsidRDefault="005B2DCB">
            <w:pPr>
              <w:pStyle w:val="NormalWeb"/>
              <w:spacing w:before="0" w:beforeAutospacing="0" w:after="0" w:afterAutospacing="0"/>
              <w:jc w:val="right"/>
            </w:pPr>
            <w:r>
              <w:rPr>
                <w:rFonts w:ascii="Trebuchet MS" w:hAnsi="Trebuchet MS"/>
                <w:color w:val="000000"/>
                <w:sz w:val="17"/>
                <w:szCs w:val="17"/>
              </w:rPr>
              <w:t>4</w:t>
            </w: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23F93891" w14:textId="77777777" w:rsidR="005B2DCB" w:rsidRDefault="005B2DCB">
            <w:pPr>
              <w:pStyle w:val="NormalWeb"/>
              <w:spacing w:before="0" w:beforeAutospacing="0" w:after="0" w:afterAutospacing="0"/>
            </w:pPr>
            <w:r>
              <w:rPr>
                <w:rFonts w:ascii="Trebuchet MS" w:hAnsi="Trebuchet MS"/>
                <w:color w:val="000000"/>
                <w:sz w:val="17"/>
                <w:szCs w:val="17"/>
              </w:rPr>
              <w:t>Manager</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AFBD7D6" w14:textId="7EB2C3A0" w:rsidR="005B2DCB" w:rsidRDefault="009B0FB8">
            <w:pPr>
              <w:pStyle w:val="NormalWeb"/>
              <w:spacing w:before="0" w:beforeAutospacing="0" w:after="0" w:afterAutospacing="0"/>
            </w:pPr>
            <w:r>
              <w:rPr>
                <w:rFonts w:ascii="Trebuchet MS" w:hAnsi="Trebuchet MS"/>
                <w:color w:val="000000"/>
                <w:sz w:val="17"/>
                <w:szCs w:val="17"/>
              </w:rPr>
              <w:t>8 hours/day for 65</w:t>
            </w:r>
            <w:r w:rsidR="005B2DCB">
              <w:rPr>
                <w:rFonts w:ascii="Trebuchet MS" w:hAnsi="Trebuchet MS"/>
                <w:color w:val="000000"/>
                <w:sz w:val="17"/>
                <w:szCs w:val="17"/>
              </w:rPr>
              <w:t xml:space="preserve"> days (Excl. Holidays)</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A93F952" w14:textId="1B087F4C" w:rsidR="005B2DCB" w:rsidRDefault="005B2DCB">
            <w:pPr>
              <w:pStyle w:val="NormalWeb"/>
              <w:spacing w:before="0" w:beforeAutospacing="0" w:after="0" w:afterAutospacing="0"/>
              <w:jc w:val="right"/>
            </w:pPr>
            <w:r>
              <w:rPr>
                <w:rFonts w:ascii="Trebuchet MS" w:hAnsi="Trebuchet MS"/>
                <w:color w:val="000000"/>
                <w:sz w:val="17"/>
                <w:szCs w:val="17"/>
              </w:rPr>
              <w:t>52</w:t>
            </w:r>
            <w:r w:rsidR="009B0FB8">
              <w:rPr>
                <w:rFonts w:ascii="Trebuchet MS" w:hAnsi="Trebuchet MS"/>
                <w:color w:val="000000"/>
                <w:sz w:val="17"/>
                <w:szCs w:val="17"/>
              </w:rPr>
              <w:t>0</w:t>
            </w: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9D08AB1" w14:textId="77777777" w:rsidR="005B2DCB" w:rsidRDefault="005B2DCB">
            <w:pPr>
              <w:pStyle w:val="NormalWeb"/>
              <w:spacing w:before="0" w:beforeAutospacing="0" w:after="0" w:afterAutospacing="0"/>
            </w:pPr>
            <w:r>
              <w:rPr>
                <w:rFonts w:ascii="Trebuchet MS" w:hAnsi="Trebuchet MS"/>
                <w:color w:val="000000"/>
                <w:sz w:val="17"/>
                <w:szCs w:val="17"/>
              </w:rPr>
              <w:t>Hour</w:t>
            </w: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0658238" w14:textId="77777777" w:rsidR="005B2DCB" w:rsidRDefault="005B2DCB">
            <w:pPr>
              <w:pStyle w:val="NormalWeb"/>
              <w:spacing w:before="0" w:beforeAutospacing="0" w:after="0" w:afterAutospacing="0"/>
              <w:jc w:val="right"/>
            </w:pPr>
            <w:r>
              <w:rPr>
                <w:rFonts w:ascii="Trebuchet MS" w:hAnsi="Trebuchet MS"/>
                <w:color w:val="000000"/>
                <w:sz w:val="17"/>
                <w:szCs w:val="17"/>
              </w:rPr>
              <w:t>100</w:t>
            </w: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2141509F" w14:textId="2D376E2F" w:rsidR="005B2DCB" w:rsidRDefault="009B0FB8">
            <w:pPr>
              <w:pStyle w:val="NormalWeb"/>
              <w:spacing w:before="0" w:beforeAutospacing="0" w:after="0" w:afterAutospacing="0"/>
              <w:jc w:val="right"/>
            </w:pPr>
            <w:r>
              <w:rPr>
                <w:rFonts w:ascii="Trebuchet MS" w:hAnsi="Trebuchet MS"/>
                <w:color w:val="000000"/>
                <w:sz w:val="17"/>
                <w:szCs w:val="17"/>
              </w:rPr>
              <w:t>520</w:t>
            </w:r>
            <w:r w:rsidR="005B2DCB">
              <w:rPr>
                <w:rFonts w:ascii="Trebuchet MS" w:hAnsi="Trebuchet MS"/>
                <w:color w:val="000000"/>
                <w:sz w:val="17"/>
                <w:szCs w:val="17"/>
              </w:rPr>
              <w:t>00</w:t>
            </w:r>
          </w:p>
        </w:tc>
      </w:tr>
      <w:tr w:rsidR="005B2DCB" w14:paraId="1FF9D104" w14:textId="77777777" w:rsidTr="00670861">
        <w:trPr>
          <w:trHeight w:val="34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CCD3681" w14:textId="77777777" w:rsidR="005B2DCB" w:rsidRDefault="005B2DCB">
            <w:pPr>
              <w:pStyle w:val="NormalWeb"/>
              <w:spacing w:before="0" w:beforeAutospacing="0" w:after="0" w:afterAutospacing="0"/>
              <w:jc w:val="right"/>
            </w:pPr>
            <w:r>
              <w:rPr>
                <w:rFonts w:ascii="Trebuchet MS" w:hAnsi="Trebuchet MS"/>
                <w:color w:val="000000"/>
                <w:sz w:val="17"/>
                <w:szCs w:val="17"/>
              </w:rPr>
              <w:t>5</w:t>
            </w: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17B0E176" w14:textId="38169134" w:rsidR="005B2DCB" w:rsidRDefault="00670861">
            <w:pPr>
              <w:pStyle w:val="NormalWeb"/>
              <w:spacing w:before="0" w:beforeAutospacing="0" w:after="0" w:afterAutospacing="0"/>
            </w:pPr>
            <w:r>
              <w:rPr>
                <w:rFonts w:ascii="Trebuchet MS" w:hAnsi="Trebuchet MS"/>
                <w:color w:val="000000"/>
                <w:sz w:val="17"/>
                <w:szCs w:val="17"/>
              </w:rPr>
              <w:t>Resource persons (5</w:t>
            </w:r>
            <w:r w:rsidR="005B2DCB">
              <w:rPr>
                <w:rFonts w:ascii="Trebuchet MS" w:hAnsi="Trebuchet MS"/>
                <w:color w:val="000000"/>
                <w:sz w:val="17"/>
                <w:szCs w:val="17"/>
              </w:rPr>
              <w:t>)</w:t>
            </w: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77C6233C" w14:textId="4683D20B" w:rsidR="005B2DCB" w:rsidRDefault="009B0FB8">
            <w:pPr>
              <w:pStyle w:val="NormalWeb"/>
              <w:spacing w:before="0" w:beforeAutospacing="0" w:after="0" w:afterAutospacing="0"/>
            </w:pPr>
            <w:r>
              <w:rPr>
                <w:rFonts w:ascii="Trebuchet MS" w:hAnsi="Trebuchet MS"/>
                <w:color w:val="000000"/>
                <w:sz w:val="17"/>
                <w:szCs w:val="17"/>
              </w:rPr>
              <w:t>8 hours/day for 65</w:t>
            </w:r>
            <w:r w:rsidR="005B2DCB">
              <w:rPr>
                <w:rFonts w:ascii="Trebuchet MS" w:hAnsi="Trebuchet MS"/>
                <w:color w:val="000000"/>
                <w:sz w:val="17"/>
                <w:szCs w:val="17"/>
              </w:rPr>
              <w:t xml:space="preserve"> days (Excl. Holidays)</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0742BDEB" w14:textId="49677409" w:rsidR="005B2DCB" w:rsidRDefault="009B0FB8">
            <w:pPr>
              <w:pStyle w:val="NormalWeb"/>
              <w:spacing w:before="0" w:beforeAutospacing="0" w:after="0" w:afterAutospacing="0"/>
              <w:jc w:val="right"/>
            </w:pPr>
            <w:r>
              <w:rPr>
                <w:rFonts w:ascii="Trebuchet MS" w:hAnsi="Trebuchet MS"/>
                <w:color w:val="000000"/>
                <w:sz w:val="17"/>
                <w:szCs w:val="17"/>
              </w:rPr>
              <w:t>260</w:t>
            </w:r>
            <w:r w:rsidR="005B2DCB">
              <w:rPr>
                <w:rFonts w:ascii="Trebuchet MS" w:hAnsi="Trebuchet MS"/>
                <w:color w:val="000000"/>
                <w:sz w:val="17"/>
                <w:szCs w:val="17"/>
              </w:rPr>
              <w:t>0</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267CA36F" w14:textId="77777777" w:rsidR="005B2DCB" w:rsidRDefault="005B2DCB">
            <w:pPr>
              <w:pStyle w:val="NormalWeb"/>
              <w:spacing w:before="0" w:beforeAutospacing="0" w:after="0" w:afterAutospacing="0"/>
            </w:pPr>
            <w:r>
              <w:rPr>
                <w:rFonts w:ascii="Trebuchet MS" w:hAnsi="Trebuchet MS"/>
                <w:color w:val="000000"/>
                <w:sz w:val="17"/>
                <w:szCs w:val="17"/>
              </w:rPr>
              <w:t>Hour</w:t>
            </w: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1696A29B" w14:textId="77777777" w:rsidR="005B2DCB" w:rsidRDefault="005B2DCB">
            <w:pPr>
              <w:pStyle w:val="NormalWeb"/>
              <w:spacing w:before="0" w:beforeAutospacing="0" w:after="0" w:afterAutospacing="0"/>
              <w:jc w:val="right"/>
            </w:pPr>
            <w:r>
              <w:rPr>
                <w:rFonts w:ascii="Trebuchet MS" w:hAnsi="Trebuchet MS"/>
                <w:color w:val="000000"/>
                <w:sz w:val="17"/>
                <w:szCs w:val="17"/>
              </w:rPr>
              <w:t>50</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2BE8E083" w14:textId="2117ED2F" w:rsidR="005B2DCB" w:rsidRDefault="009B0FB8">
            <w:pPr>
              <w:pStyle w:val="NormalWeb"/>
              <w:spacing w:before="0" w:beforeAutospacing="0" w:after="0" w:afterAutospacing="0"/>
              <w:jc w:val="right"/>
            </w:pPr>
            <w:r>
              <w:rPr>
                <w:rFonts w:ascii="Trebuchet MS" w:hAnsi="Trebuchet MS"/>
                <w:color w:val="000000"/>
                <w:sz w:val="17"/>
                <w:szCs w:val="17"/>
              </w:rPr>
              <w:t>130</w:t>
            </w:r>
            <w:r w:rsidR="005B2DCB">
              <w:rPr>
                <w:rFonts w:ascii="Trebuchet MS" w:hAnsi="Trebuchet MS"/>
                <w:color w:val="000000"/>
                <w:sz w:val="17"/>
                <w:szCs w:val="17"/>
              </w:rPr>
              <w:t>000</w:t>
            </w:r>
          </w:p>
        </w:tc>
      </w:tr>
      <w:tr w:rsidR="005B2DCB" w14:paraId="3C1FCEB5"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4DD44E9C"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64D88D70" w14:textId="77777777" w:rsidR="005B2DCB" w:rsidRDefault="005B2DCB">
            <w:pPr>
              <w:pStyle w:val="NormalWeb"/>
              <w:spacing w:before="0" w:beforeAutospacing="0" w:after="0" w:afterAutospacing="0"/>
            </w:pPr>
            <w:r>
              <w:rPr>
                <w:rFonts w:ascii="Trebuchet MS" w:hAnsi="Trebuchet MS"/>
                <w:b/>
                <w:bCs/>
                <w:color w:val="000000"/>
                <w:sz w:val="17"/>
                <w:szCs w:val="17"/>
              </w:rPr>
              <w:t>Other Cost</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62B6E890" w14:textId="77777777" w:rsidR="005B2DCB" w:rsidRDefault="005B2DCB">
            <w:pPr>
              <w:pStyle w:val="NormalWeb"/>
              <w:spacing w:before="0" w:beforeAutospacing="0" w:after="0" w:afterAutospacing="0"/>
              <w:rPr>
                <w:rFonts w:ascii="Helvetica" w:hAnsi="Helvetica"/>
                <w:sz w:val="18"/>
                <w:szCs w:val="18"/>
              </w:rPr>
            </w:pP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1E04C537"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80E8DD9"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1648085"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7A33B1F" w14:textId="77777777" w:rsidR="005B2DCB" w:rsidRDefault="005B2DCB">
            <w:pPr>
              <w:pStyle w:val="NormalWeb"/>
              <w:spacing w:before="0" w:beforeAutospacing="0" w:after="0" w:afterAutospacing="0"/>
              <w:rPr>
                <w:rFonts w:ascii="Helvetica" w:hAnsi="Helvetica"/>
                <w:sz w:val="18"/>
                <w:szCs w:val="18"/>
              </w:rPr>
            </w:pPr>
          </w:p>
        </w:tc>
      </w:tr>
      <w:tr w:rsidR="005B2DCB" w14:paraId="7F6394A0"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2B49C34E" w14:textId="77777777" w:rsidR="005B2DCB" w:rsidRDefault="005B2DCB">
            <w:pPr>
              <w:pStyle w:val="NormalWeb"/>
              <w:spacing w:before="0" w:beforeAutospacing="0" w:after="0" w:afterAutospacing="0"/>
              <w:jc w:val="right"/>
            </w:pPr>
            <w:r>
              <w:rPr>
                <w:rFonts w:ascii="Trebuchet MS" w:hAnsi="Trebuchet MS"/>
                <w:color w:val="000000"/>
                <w:sz w:val="17"/>
                <w:szCs w:val="17"/>
              </w:rPr>
              <w:t>6</w:t>
            </w:r>
          </w:p>
        </w:tc>
        <w:tc>
          <w:tcPr>
            <w:tcW w:w="5268" w:type="dxa"/>
            <w:gridSpan w:val="2"/>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7D6611A" w14:textId="27F3062C" w:rsidR="005B2DCB" w:rsidRDefault="005B2DCB">
            <w:pPr>
              <w:pStyle w:val="NormalWeb"/>
              <w:spacing w:before="0" w:beforeAutospacing="0" w:after="0" w:afterAutospacing="0"/>
            </w:pPr>
            <w:r>
              <w:rPr>
                <w:rFonts w:ascii="Trebuchet MS" w:hAnsi="Trebuchet MS"/>
                <w:color w:val="000000"/>
                <w:sz w:val="17"/>
                <w:szCs w:val="17"/>
              </w:rPr>
              <w:t>Health Insurance</w:t>
            </w:r>
            <w:r>
              <w:rPr>
                <w:rStyle w:val="apple-converted-space"/>
                <w:rFonts w:ascii="Trebuchet MS" w:hAnsi="Trebuchet MS"/>
                <w:color w:val="000000"/>
                <w:sz w:val="17"/>
                <w:szCs w:val="17"/>
              </w:rPr>
              <w:t xml:space="preserve"> </w:t>
            </w:r>
            <w:r>
              <w:rPr>
                <w:rFonts w:ascii="Trebuchet MS" w:hAnsi="Trebuchet MS"/>
                <w:color w:val="000000"/>
                <w:sz w:val="17"/>
                <w:szCs w:val="17"/>
              </w:rPr>
              <w:t>and other surcharges</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0657ED27"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7631A850"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A12F946"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74F1E824" w14:textId="56F352B0" w:rsidR="005B2DCB" w:rsidRDefault="009B0FB8">
            <w:pPr>
              <w:pStyle w:val="NormalWeb"/>
              <w:spacing w:before="0" w:beforeAutospacing="0" w:after="0" w:afterAutospacing="0"/>
              <w:jc w:val="right"/>
            </w:pPr>
            <w:r>
              <w:rPr>
                <w:rFonts w:ascii="Trebuchet MS" w:hAnsi="Trebuchet MS"/>
                <w:color w:val="000000"/>
                <w:sz w:val="17"/>
                <w:szCs w:val="17"/>
              </w:rPr>
              <w:t>92,4</w:t>
            </w:r>
            <w:r w:rsidR="00670861">
              <w:rPr>
                <w:rFonts w:ascii="Trebuchet MS" w:hAnsi="Trebuchet MS"/>
                <w:color w:val="000000"/>
                <w:sz w:val="17"/>
                <w:szCs w:val="17"/>
              </w:rPr>
              <w:t>0</w:t>
            </w:r>
            <w:r w:rsidR="005B2DCB">
              <w:rPr>
                <w:rFonts w:ascii="Trebuchet MS" w:hAnsi="Trebuchet MS"/>
                <w:color w:val="000000"/>
                <w:sz w:val="17"/>
                <w:szCs w:val="17"/>
              </w:rPr>
              <w:t>0</w:t>
            </w:r>
          </w:p>
        </w:tc>
      </w:tr>
      <w:tr w:rsidR="005B2DCB" w14:paraId="030123D5"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A49BF87" w14:textId="77777777" w:rsidR="005B2DCB" w:rsidRDefault="005B2DCB">
            <w:pPr>
              <w:pStyle w:val="NormalWeb"/>
              <w:spacing w:before="0" w:beforeAutospacing="0" w:after="0" w:afterAutospacing="0"/>
              <w:jc w:val="right"/>
            </w:pPr>
            <w:r>
              <w:rPr>
                <w:rFonts w:ascii="Trebuchet MS" w:hAnsi="Trebuchet MS"/>
                <w:color w:val="000000"/>
                <w:sz w:val="17"/>
                <w:szCs w:val="17"/>
              </w:rPr>
              <w:t>7</w:t>
            </w:r>
          </w:p>
        </w:tc>
        <w:tc>
          <w:tcPr>
            <w:tcW w:w="5268" w:type="dxa"/>
            <w:gridSpan w:val="2"/>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6A456C31" w14:textId="00108443" w:rsidR="005B2DCB" w:rsidRDefault="009B0FB8">
            <w:pPr>
              <w:pStyle w:val="NormalWeb"/>
              <w:spacing w:before="0" w:beforeAutospacing="0" w:after="0" w:afterAutospacing="0"/>
            </w:pPr>
            <w:r>
              <w:rPr>
                <w:rFonts w:ascii="Trebuchet MS" w:hAnsi="Trebuchet MS"/>
                <w:color w:val="000000"/>
                <w:sz w:val="17"/>
                <w:szCs w:val="17"/>
              </w:rPr>
              <w:t>Miscellaneous</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04547EF4" w14:textId="074F37C4" w:rsidR="005B2DCB" w:rsidRDefault="005B2DCB">
            <w:pPr>
              <w:pStyle w:val="NormalWeb"/>
              <w:spacing w:before="0" w:beforeAutospacing="0" w:after="0" w:afterAutospacing="0"/>
            </w:pP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8970060"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13F64363"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6983DEA4" w14:textId="4C506F79" w:rsidR="005B2DCB" w:rsidRDefault="00670861">
            <w:pPr>
              <w:pStyle w:val="NormalWeb"/>
              <w:spacing w:before="0" w:beforeAutospacing="0" w:after="0" w:afterAutospacing="0"/>
              <w:jc w:val="right"/>
            </w:pPr>
            <w:r>
              <w:rPr>
                <w:rFonts w:ascii="Trebuchet MS" w:hAnsi="Trebuchet MS"/>
                <w:color w:val="000000"/>
                <w:sz w:val="17"/>
                <w:szCs w:val="17"/>
              </w:rPr>
              <w:t>30</w:t>
            </w:r>
            <w:r w:rsidR="005B2DCB">
              <w:rPr>
                <w:rFonts w:ascii="Trebuchet MS" w:hAnsi="Trebuchet MS"/>
                <w:color w:val="000000"/>
                <w:sz w:val="17"/>
                <w:szCs w:val="17"/>
              </w:rPr>
              <w:t>000</w:t>
            </w:r>
          </w:p>
        </w:tc>
      </w:tr>
      <w:tr w:rsidR="005B2DCB" w14:paraId="196AF4AB"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5DC84538"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71460F1" w14:textId="77777777" w:rsidR="005B2DCB" w:rsidRDefault="005B2DC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13D7E81A" w14:textId="77777777" w:rsidR="005B2DCB" w:rsidRDefault="005B2DCB">
            <w:pPr>
              <w:pStyle w:val="NormalWeb"/>
              <w:spacing w:before="0" w:beforeAutospacing="0" w:after="0" w:afterAutospacing="0"/>
              <w:rPr>
                <w:rFonts w:ascii="Helvetica" w:hAnsi="Helvetica"/>
                <w:sz w:val="18"/>
                <w:szCs w:val="18"/>
              </w:rPr>
            </w:pP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5CEFEC29"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7B43BC01"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70906DC4"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FCFFEB2" w14:textId="77777777" w:rsidR="005B2DCB" w:rsidRDefault="005B2DCB">
            <w:pPr>
              <w:pStyle w:val="NormalWeb"/>
              <w:spacing w:before="0" w:beforeAutospacing="0" w:after="0" w:afterAutospacing="0"/>
              <w:rPr>
                <w:rFonts w:ascii="Helvetica" w:hAnsi="Helvetica"/>
                <w:sz w:val="18"/>
                <w:szCs w:val="18"/>
              </w:rPr>
            </w:pPr>
          </w:p>
        </w:tc>
      </w:tr>
      <w:tr w:rsidR="005B2DCB" w14:paraId="723591EC"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738FD4B" w14:textId="77777777" w:rsidR="005B2DCB" w:rsidRDefault="005B2DCB">
            <w:pPr>
              <w:pStyle w:val="NormalWeb"/>
              <w:spacing w:before="0" w:beforeAutospacing="0" w:after="0" w:afterAutospacing="0"/>
              <w:jc w:val="right"/>
            </w:pPr>
            <w:r>
              <w:rPr>
                <w:rFonts w:ascii="Trebuchet MS" w:hAnsi="Trebuchet MS"/>
                <w:color w:val="000000"/>
                <w:sz w:val="17"/>
                <w:szCs w:val="17"/>
              </w:rPr>
              <w:t>8</w:t>
            </w:r>
          </w:p>
        </w:tc>
        <w:tc>
          <w:tcPr>
            <w:tcW w:w="5268" w:type="dxa"/>
            <w:gridSpan w:val="2"/>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2059F06D" w14:textId="77777777" w:rsidR="005B2DCB" w:rsidRDefault="005B2DCB">
            <w:pPr>
              <w:pStyle w:val="NormalWeb"/>
              <w:spacing w:before="0" w:beforeAutospacing="0" w:after="0" w:afterAutospacing="0"/>
            </w:pPr>
            <w:r>
              <w:rPr>
                <w:rFonts w:ascii="Trebuchet MS" w:hAnsi="Trebuchet MS"/>
                <w:color w:val="000000"/>
                <w:sz w:val="17"/>
                <w:szCs w:val="17"/>
              </w:rPr>
              <w:t>Total Cost (1 to 7)</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56958B2"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57C6900"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0D4F1A7"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74476689" w14:textId="054A61D7" w:rsidR="005B2DCB" w:rsidRDefault="009B0FB8">
            <w:pPr>
              <w:pStyle w:val="NormalWeb"/>
              <w:spacing w:before="0" w:beforeAutospacing="0" w:after="0" w:afterAutospacing="0"/>
              <w:jc w:val="right"/>
            </w:pPr>
            <w:r>
              <w:rPr>
                <w:rFonts w:ascii="Trebuchet MS" w:hAnsi="Trebuchet MS"/>
                <w:color w:val="000000"/>
                <w:sz w:val="17"/>
                <w:szCs w:val="17"/>
              </w:rPr>
              <w:t>285,783.54</w:t>
            </w:r>
          </w:p>
        </w:tc>
      </w:tr>
    </w:tbl>
    <w:p w14:paraId="0862C1C9" w14:textId="77777777" w:rsidR="00F37CAC" w:rsidRPr="007C2584" w:rsidRDefault="00F37CAC" w:rsidP="00853D0F">
      <w:pPr>
        <w:pStyle w:val="BodyText1"/>
        <w:rPr>
          <w:rFonts w:asciiTheme="minorHAnsi" w:hAnsiTheme="minorHAnsi" w:cstheme="minorHAnsi"/>
        </w:rPr>
      </w:pPr>
    </w:p>
    <w:p w14:paraId="2750B4D3" w14:textId="77777777" w:rsidR="009B0FB8" w:rsidRPr="009B0FB8" w:rsidRDefault="009B0FB8" w:rsidP="009B0FB8"/>
    <w:p w14:paraId="4FB0E5E7" w14:textId="77777777" w:rsidR="00566191" w:rsidRPr="007C2584" w:rsidRDefault="00566191" w:rsidP="00853D0F">
      <w:pPr>
        <w:pStyle w:val="BodyText1"/>
        <w:rPr>
          <w:rFonts w:asciiTheme="minorHAnsi" w:hAnsiTheme="minorHAnsi" w:cstheme="minorHAnsi"/>
        </w:rPr>
      </w:pPr>
    </w:p>
    <w:p w14:paraId="5070BD5D" w14:textId="77777777" w:rsidR="0064341F" w:rsidRPr="007C2584" w:rsidRDefault="0064341F" w:rsidP="00853D0F">
      <w:pPr>
        <w:pStyle w:val="BodyText1"/>
        <w:rPr>
          <w:rFonts w:asciiTheme="minorHAnsi" w:hAnsiTheme="minorHAnsi" w:cstheme="minorHAnsi"/>
        </w:rPr>
      </w:pPr>
    </w:p>
    <w:p w14:paraId="101D6896" w14:textId="77777777" w:rsidR="0064341F" w:rsidRPr="007C2584" w:rsidRDefault="0064341F" w:rsidP="0064341F">
      <w:pPr>
        <w:pStyle w:val="Heading1"/>
        <w:rPr>
          <w:rFonts w:asciiTheme="minorHAnsi" w:hAnsiTheme="minorHAnsi" w:cstheme="minorHAnsi"/>
        </w:rPr>
      </w:pPr>
      <w:bookmarkStart w:id="23" w:name="_Toc492333761"/>
      <w:r w:rsidRPr="007C2584">
        <w:rPr>
          <w:rFonts w:asciiTheme="minorHAnsi" w:hAnsiTheme="minorHAnsi" w:cstheme="minorHAnsi"/>
        </w:rPr>
        <w:lastRenderedPageBreak/>
        <w:t>7.  Conclusion and Recommendations</w:t>
      </w:r>
      <w:bookmarkEnd w:id="23"/>
    </w:p>
    <w:p w14:paraId="61ECB41F" w14:textId="0F46DC17" w:rsidR="005C43D0" w:rsidRPr="005C43D0" w:rsidRDefault="00766D2B" w:rsidP="005C43D0">
      <w:pPr>
        <w:pStyle w:val="BodyText1"/>
        <w:rPr>
          <w:rFonts w:asciiTheme="minorHAnsi" w:hAnsiTheme="minorHAnsi" w:cstheme="minorHAnsi"/>
          <w:szCs w:val="20"/>
          <w:u w:val="single"/>
        </w:rPr>
      </w:pPr>
      <w:r w:rsidRPr="005C43D0">
        <w:rPr>
          <w:rFonts w:asciiTheme="minorHAnsi" w:hAnsiTheme="minorHAnsi" w:cstheme="minorHAnsi"/>
          <w:szCs w:val="20"/>
        </w:rPr>
        <w:t xml:space="preserve">United Healthline Networks is a small company located in Arlington, Texas. In order to help their clients, keep track of personal health-related data, they have approached our team to create a website and an Android application. </w:t>
      </w:r>
      <w:r w:rsidRPr="005C43D0">
        <w:rPr>
          <w:rFonts w:asciiTheme="minorHAnsi" w:hAnsiTheme="minorHAnsi" w:cs="Arial"/>
          <w:color w:val="000000"/>
          <w:szCs w:val="20"/>
        </w:rPr>
        <w:t>This document gave a feasibility study for the same.</w:t>
      </w:r>
      <w:r w:rsidR="00127FD1" w:rsidRPr="005C43D0">
        <w:rPr>
          <w:rFonts w:asciiTheme="minorHAnsi" w:hAnsiTheme="minorHAnsi" w:cs="Arial"/>
          <w:color w:val="000000"/>
          <w:szCs w:val="20"/>
        </w:rPr>
        <w:t xml:space="preserve"> </w:t>
      </w:r>
      <w:r w:rsidR="005C43D0">
        <w:rPr>
          <w:rFonts w:asciiTheme="minorHAnsi" w:hAnsiTheme="minorHAnsi" w:cs="Arial"/>
          <w:color w:val="000000"/>
          <w:szCs w:val="20"/>
        </w:rPr>
        <w:t xml:space="preserve"> </w:t>
      </w:r>
      <w:r w:rsidR="005C43D0">
        <w:rPr>
          <w:rFonts w:asciiTheme="minorHAnsi" w:hAnsiTheme="minorHAnsi" w:cs="Arial"/>
          <w:bCs/>
          <w:color w:val="000000"/>
          <w:szCs w:val="20"/>
        </w:rPr>
        <w:t xml:space="preserve">Though there </w:t>
      </w:r>
      <w:r w:rsidRPr="005C43D0">
        <w:rPr>
          <w:rFonts w:asciiTheme="minorHAnsi" w:hAnsiTheme="minorHAnsi" w:cs="Arial"/>
          <w:bCs/>
          <w:color w:val="000000"/>
          <w:szCs w:val="20"/>
        </w:rPr>
        <w:t>are certain ri</w:t>
      </w:r>
      <w:r w:rsidR="00127FD1" w:rsidRPr="005C43D0">
        <w:rPr>
          <w:rFonts w:asciiTheme="minorHAnsi" w:hAnsiTheme="minorHAnsi" w:cs="Arial"/>
          <w:bCs/>
          <w:color w:val="000000"/>
          <w:szCs w:val="20"/>
        </w:rPr>
        <w:t xml:space="preserve">sks related to the project like having the host provider server crash, Database crash or Fraud in transactions. </w:t>
      </w:r>
      <w:r w:rsidR="005C43D0" w:rsidRPr="005C43D0">
        <w:rPr>
          <w:rFonts w:asciiTheme="minorHAnsi" w:hAnsiTheme="minorHAnsi" w:cs="Arial"/>
          <w:bCs/>
          <w:color w:val="000000"/>
          <w:szCs w:val="20"/>
        </w:rPr>
        <w:t>However, there are many benefits as well such as helping customers monitors their health stats on the go, the revenue of the company is increased and opportunity to acquire new clients</w:t>
      </w:r>
      <w:r w:rsidR="005C43D0">
        <w:rPr>
          <w:rFonts w:asciiTheme="minorHAnsi" w:hAnsiTheme="minorHAnsi" w:cs="Arial"/>
          <w:bCs/>
          <w:color w:val="000000"/>
          <w:szCs w:val="20"/>
        </w:rPr>
        <w:t>.</w:t>
      </w:r>
    </w:p>
    <w:p w14:paraId="1B7AF8FD" w14:textId="77777777" w:rsidR="006A0BE0" w:rsidRDefault="005C43D0" w:rsidP="006A0BE0">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r>
        <w:rPr>
          <w:rFonts w:asciiTheme="minorHAnsi" w:hAnsiTheme="minorHAnsi" w:cs="Arial"/>
          <w:bCs/>
          <w:color w:val="000000"/>
          <w:sz w:val="20"/>
          <w:szCs w:val="20"/>
        </w:rPr>
        <w:t>A recommendation would be: Since the time schedule is very aggressive and ambitious we could rather provide the main functionalities than all the functionalities at once. We could understand the customer response and the market behavior and then decide to provide all the additional functionalities rather than providing the complete software as one.</w:t>
      </w:r>
    </w:p>
    <w:p w14:paraId="086BD7BD" w14:textId="57AED2AF" w:rsidR="008F4DB8" w:rsidRDefault="008F4DB8" w:rsidP="006A0BE0">
      <w:pPr>
        <w:tabs>
          <w:tab w:val="left" w:pos="720"/>
          <w:tab w:val="left" w:pos="1080"/>
          <w:tab w:val="left" w:pos="1440"/>
          <w:tab w:val="left" w:pos="1800"/>
        </w:tabs>
        <w:autoSpaceDE w:val="0"/>
        <w:autoSpaceDN w:val="0"/>
        <w:adjustRightInd w:val="0"/>
        <w:spacing w:after="160"/>
        <w:ind w:left="360"/>
        <w:jc w:val="both"/>
        <w:rPr>
          <w:rFonts w:asciiTheme="minorHAnsi" w:hAnsiTheme="minorHAnsi"/>
          <w:color w:val="333333"/>
          <w:sz w:val="20"/>
          <w:szCs w:val="20"/>
          <w:shd w:val="clear" w:color="auto" w:fill="FFFFFF"/>
        </w:rPr>
      </w:pPr>
      <w:r>
        <w:rPr>
          <w:rFonts w:asciiTheme="minorHAnsi" w:hAnsiTheme="minorHAnsi" w:cs="Arial"/>
          <w:bCs/>
          <w:color w:val="000000"/>
          <w:sz w:val="20"/>
          <w:szCs w:val="20"/>
        </w:rPr>
        <w:t xml:space="preserve">I also recommend using the RAD model [11] (Rapid Application Development) model, an incremental model. </w:t>
      </w:r>
      <w:r w:rsidRPr="008F4DB8">
        <w:rPr>
          <w:rFonts w:asciiTheme="minorHAnsi" w:hAnsiTheme="minorHAnsi"/>
          <w:color w:val="333333"/>
          <w:sz w:val="20"/>
          <w:szCs w:val="20"/>
          <w:shd w:val="clear" w:color="auto" w:fill="FFFFFF"/>
        </w:rPr>
        <w:t>In RAD model the components or functions are developed in parallel as if they were mini projects. The developments are time boxed, delivered and then assembled into a working prototype.</w:t>
      </w:r>
    </w:p>
    <w:p w14:paraId="2049B923" w14:textId="6B243BA4" w:rsidR="00910FB7" w:rsidRPr="006A0BE0" w:rsidRDefault="00910FB7" w:rsidP="00910FB7">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r>
        <w:rPr>
          <w:rFonts w:asciiTheme="minorHAnsi" w:hAnsiTheme="minorHAnsi" w:cs="Arial"/>
          <w:bCs/>
          <w:color w:val="000000"/>
          <w:sz w:val="20"/>
          <w:szCs w:val="20"/>
        </w:rPr>
        <w:t>I would also recommend the team to use Apache Cordova for building the website and Mobile application.</w:t>
      </w:r>
    </w:p>
    <w:p w14:paraId="11F4D41D" w14:textId="77777777" w:rsidR="008F4DB8" w:rsidRPr="008F4DB8" w:rsidRDefault="008F4DB8" w:rsidP="008F4DB8">
      <w:pPr>
        <w:pStyle w:val="NormalWeb"/>
        <w:shd w:val="clear" w:color="auto" w:fill="FFFFFF"/>
        <w:rPr>
          <w:rFonts w:asciiTheme="minorHAnsi" w:hAnsiTheme="minorHAnsi"/>
          <w:color w:val="333333"/>
          <w:sz w:val="20"/>
          <w:szCs w:val="20"/>
        </w:rPr>
      </w:pPr>
      <w:r w:rsidRPr="008F4DB8">
        <w:rPr>
          <w:rStyle w:val="Strong"/>
          <w:rFonts w:asciiTheme="minorHAnsi" w:hAnsiTheme="minorHAnsi"/>
          <w:color w:val="333333"/>
          <w:sz w:val="20"/>
          <w:szCs w:val="20"/>
        </w:rPr>
        <w:t>Advantages of the RAD model:</w:t>
      </w:r>
    </w:p>
    <w:p w14:paraId="787A1255"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Reduced development time.</w:t>
      </w:r>
    </w:p>
    <w:p w14:paraId="7E1E30C0"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Increases reusability of components</w:t>
      </w:r>
    </w:p>
    <w:p w14:paraId="674128EA"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Quick initial reviews occur</w:t>
      </w:r>
    </w:p>
    <w:p w14:paraId="49CB79E4"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Encourages customer feedback</w:t>
      </w:r>
    </w:p>
    <w:p w14:paraId="1E0FF45A" w14:textId="17F942BB"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Integration from very beginning solves a lot of</w:t>
      </w:r>
      <w:r>
        <w:rPr>
          <w:rFonts w:asciiTheme="minorHAnsi" w:hAnsiTheme="minorHAnsi"/>
          <w:color w:val="333333"/>
          <w:sz w:val="20"/>
          <w:szCs w:val="20"/>
        </w:rPr>
        <w:t xml:space="preserve"> integration issues.</w:t>
      </w:r>
      <w:r w:rsidRPr="008F4DB8">
        <w:rPr>
          <w:rFonts w:asciiTheme="minorHAnsi" w:hAnsiTheme="minorHAnsi"/>
          <w:color w:val="333333"/>
          <w:sz w:val="20"/>
          <w:szCs w:val="20"/>
        </w:rPr>
        <w:t xml:space="preserve"> </w:t>
      </w:r>
    </w:p>
    <w:p w14:paraId="31D41DF1" w14:textId="77777777" w:rsidR="008F4DB8" w:rsidRDefault="008F4DB8" w:rsidP="008F4DB8"/>
    <w:p w14:paraId="54D7FF61" w14:textId="6FB71E0A" w:rsidR="008F4DB8" w:rsidRPr="005C43D0" w:rsidRDefault="008F4DB8" w:rsidP="005C43D0">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p>
    <w:p w14:paraId="4D4C87E0" w14:textId="77777777" w:rsidR="007916FF" w:rsidRPr="007C2584" w:rsidRDefault="007916FF">
      <w:pPr>
        <w:pStyle w:val="Heading1"/>
        <w:rPr>
          <w:rFonts w:asciiTheme="minorHAnsi" w:hAnsiTheme="minorHAnsi" w:cstheme="minorHAnsi"/>
        </w:rPr>
      </w:pPr>
      <w:bookmarkStart w:id="24" w:name="_Toc492333762"/>
      <w:r w:rsidRPr="007C2584">
        <w:rPr>
          <w:rFonts w:asciiTheme="minorHAnsi" w:hAnsiTheme="minorHAnsi" w:cstheme="minorHAnsi"/>
        </w:rPr>
        <w:lastRenderedPageBreak/>
        <w:t>Appendices</w:t>
      </w:r>
      <w:bookmarkEnd w:id="24"/>
    </w:p>
    <w:p w14:paraId="0C058DAC" w14:textId="77777777" w:rsidR="007916FF" w:rsidRPr="007C2584" w:rsidRDefault="007916FF">
      <w:pPr>
        <w:pStyle w:val="heading1underline"/>
        <w:rPr>
          <w:rFonts w:asciiTheme="minorHAnsi" w:hAnsiTheme="minorHAnsi" w:cstheme="minorHAnsi"/>
          <w:u w:val="none"/>
        </w:rPr>
      </w:pPr>
    </w:p>
    <w:p w14:paraId="4C18A52C" w14:textId="050D6A5D" w:rsidR="007916FF" w:rsidRPr="00766D2B" w:rsidRDefault="00673C0F">
      <w:pPr>
        <w:pStyle w:val="heading1underline"/>
        <w:rPr>
          <w:rFonts w:asciiTheme="minorHAnsi" w:hAnsiTheme="minorHAnsi" w:cstheme="minorHAnsi"/>
          <w:sz w:val="16"/>
          <w:szCs w:val="16"/>
          <w:u w:val="none"/>
        </w:rPr>
      </w:pPr>
      <w:r w:rsidRPr="00766D2B">
        <w:rPr>
          <w:rFonts w:asciiTheme="minorHAnsi" w:hAnsiTheme="minorHAnsi" w:cstheme="minorHAnsi"/>
          <w:sz w:val="16"/>
          <w:szCs w:val="16"/>
          <w:u w:val="none"/>
        </w:rPr>
        <w:t xml:space="preserve">1. </w:t>
      </w:r>
      <w:r w:rsidR="009B0FB8" w:rsidRPr="00766D2B">
        <w:rPr>
          <w:rFonts w:asciiTheme="minorHAnsi" w:hAnsiTheme="minorHAnsi" w:cstheme="minorHAnsi"/>
          <w:sz w:val="16"/>
          <w:szCs w:val="16"/>
          <w:u w:val="none"/>
        </w:rPr>
        <w:t xml:space="preserve">Waterfall Model </w:t>
      </w:r>
      <w:hyperlink r:id="rId10" w:history="1">
        <w:r w:rsidR="009B0FB8" w:rsidRPr="00766D2B">
          <w:rPr>
            <w:rStyle w:val="Hyperlink"/>
            <w:rFonts w:asciiTheme="minorHAnsi" w:hAnsiTheme="minorHAnsi" w:cstheme="minorHAnsi"/>
            <w:sz w:val="16"/>
            <w:szCs w:val="16"/>
            <w:u w:val="none"/>
          </w:rPr>
          <w:t>http://tryqa.com/what-is-waterfall-model-advantages-disadvantages-and-when-to-use-it/</w:t>
        </w:r>
      </w:hyperlink>
    </w:p>
    <w:p w14:paraId="704EA8C6" w14:textId="7FAA6FA0" w:rsidR="009B0FB8" w:rsidRPr="00766D2B" w:rsidRDefault="009B0FB8" w:rsidP="009B0FB8">
      <w:pPr>
        <w:pStyle w:val="Heading2"/>
        <w:rPr>
          <w:rFonts w:asciiTheme="minorHAnsi" w:hAnsiTheme="minorHAnsi"/>
          <w:sz w:val="16"/>
          <w:szCs w:val="16"/>
        </w:rPr>
      </w:pPr>
      <w:r w:rsidRPr="00766D2B">
        <w:rPr>
          <w:rFonts w:asciiTheme="minorHAnsi" w:hAnsiTheme="minorHAnsi"/>
          <w:sz w:val="16"/>
          <w:szCs w:val="16"/>
        </w:rPr>
        <w:t xml:space="preserve">2. Cheapest MacBook available  </w:t>
      </w:r>
      <w:hyperlink r:id="rId11" w:history="1">
        <w:r w:rsidRPr="00766D2B">
          <w:rPr>
            <w:rStyle w:val="Hyperlink"/>
            <w:rFonts w:asciiTheme="minorHAnsi" w:hAnsiTheme="minorHAnsi"/>
            <w:sz w:val="16"/>
            <w:szCs w:val="16"/>
            <w:u w:val="none"/>
          </w:rPr>
          <w:t>https://www.bestbuy.com/site/apple-macbook-pro-13-display-intel-core-i5-8-gb-memory-128gb-flash-storage-silver/5721726.p?skuId=5721726&amp;ref=212&amp;loc=1&amp;gclid=CjwKCAjwio3dBRAqEiwAHWsNVS7IEipC4Zmx6weXgNaDb_Meidxh_4uZYbZi7N4BqPI9V4EUzCo34BoC1G8QAvD_BwE&amp;gclsrc=aw.ds</w:t>
        </w:r>
      </w:hyperlink>
    </w:p>
    <w:p w14:paraId="74D795BB" w14:textId="31C4D54A" w:rsidR="009B0FB8" w:rsidRPr="00766D2B" w:rsidRDefault="009B0FB8" w:rsidP="009B0FB8">
      <w:pPr>
        <w:pStyle w:val="BodyText2"/>
        <w:ind w:left="0"/>
        <w:rPr>
          <w:rFonts w:asciiTheme="minorHAnsi" w:hAnsiTheme="minorHAnsi"/>
          <w:sz w:val="16"/>
          <w:szCs w:val="16"/>
        </w:rPr>
      </w:pPr>
      <w:r w:rsidRPr="00766D2B">
        <w:rPr>
          <w:rFonts w:asciiTheme="minorHAnsi" w:hAnsiTheme="minorHAnsi"/>
          <w:sz w:val="16"/>
          <w:szCs w:val="16"/>
        </w:rPr>
        <w:t xml:space="preserve">3. </w:t>
      </w:r>
      <w:r w:rsidR="00766D2B" w:rsidRPr="00766D2B">
        <w:rPr>
          <w:rFonts w:asciiTheme="minorHAnsi" w:hAnsiTheme="minorHAnsi"/>
          <w:sz w:val="16"/>
          <w:szCs w:val="16"/>
        </w:rPr>
        <w:t>Dell Inspiron https://www.amazon.com/Dell-Inspiron-i7559-2512BLK-Generation-GeForce/dp/B015PYZ0J6</w:t>
      </w:r>
    </w:p>
    <w:p w14:paraId="1DBBFC0D" w14:textId="60D17C08"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sz w:val="16"/>
          <w:szCs w:val="16"/>
        </w:rPr>
        <w:t xml:space="preserve">4. Visual Studio </w:t>
      </w:r>
      <w:hyperlink r:id="rId12" w:history="1">
        <w:r w:rsidRPr="00766D2B">
          <w:rPr>
            <w:rFonts w:asciiTheme="minorHAnsi" w:hAnsiTheme="minorHAnsi" w:cs="Arial"/>
            <w:color w:val="0000FF"/>
            <w:sz w:val="16"/>
            <w:szCs w:val="16"/>
            <w:u w:val="single" w:color="0000FF"/>
          </w:rPr>
          <w:t>https://www.visualstudio.com/vs/pricing/</w:t>
        </w:r>
      </w:hyperlink>
    </w:p>
    <w:p w14:paraId="5F903391" w14:textId="34FF46C2"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5. Telerik reporting </w:t>
      </w:r>
      <w:hyperlink r:id="rId13" w:history="1">
        <w:r w:rsidRPr="00766D2B">
          <w:rPr>
            <w:rFonts w:asciiTheme="minorHAnsi" w:hAnsiTheme="minorHAnsi" w:cs="Arial"/>
            <w:color w:val="0000FF"/>
            <w:sz w:val="16"/>
            <w:szCs w:val="16"/>
            <w:u w:val="single" w:color="0000FF"/>
          </w:rPr>
          <w:t>http://www.telerik.com/purchase/individual/reporting.aspx</w:t>
        </w:r>
      </w:hyperlink>
    </w:p>
    <w:p w14:paraId="404A4F4D" w14:textId="659A9825"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6. GoDaddy </w:t>
      </w:r>
      <w:hyperlink r:id="rId14" w:history="1">
        <w:r w:rsidRPr="00766D2B">
          <w:rPr>
            <w:rFonts w:asciiTheme="minorHAnsi" w:hAnsiTheme="minorHAnsi" w:cs="Arial"/>
            <w:color w:val="0000FF"/>
            <w:sz w:val="16"/>
            <w:szCs w:val="16"/>
            <w:u w:val="single" w:color="0000FF"/>
          </w:rPr>
          <w:t>https://www.godaddy.com/tlds/net-domain?isc=gofd2001aj</w:t>
        </w:r>
      </w:hyperlink>
    </w:p>
    <w:p w14:paraId="76CBADFD" w14:textId="5548DA74"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7. </w:t>
      </w:r>
      <w:hyperlink r:id="rId15" w:history="1">
        <w:r w:rsidRPr="00766D2B">
          <w:rPr>
            <w:rStyle w:val="Hyperlink"/>
            <w:rFonts w:asciiTheme="minorHAnsi" w:hAnsiTheme="minorHAnsi" w:cs="Arial"/>
            <w:sz w:val="16"/>
            <w:szCs w:val="16"/>
          </w:rPr>
          <w:t>https://www.oho.com/blog/hospital-website-design-meeting-prospective-patients-content-needs</w:t>
        </w:r>
      </w:hyperlink>
    </w:p>
    <w:p w14:paraId="533C9EAE" w14:textId="4D35AF3A" w:rsid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8. </w:t>
      </w:r>
      <w:hyperlink r:id="rId16" w:history="1">
        <w:r w:rsidR="00090F05" w:rsidRPr="00F86979">
          <w:rPr>
            <w:rStyle w:val="Hyperlink"/>
            <w:rFonts w:asciiTheme="minorHAnsi" w:hAnsiTheme="minorHAnsi" w:cs="Arial"/>
            <w:sz w:val="16"/>
            <w:szCs w:val="16"/>
          </w:rPr>
          <w:t>https://www.vitaminshoppe.com/</w:t>
        </w:r>
      </w:hyperlink>
    </w:p>
    <w:p w14:paraId="2ED796A3" w14:textId="03F0C6F4" w:rsidR="00090F05" w:rsidRDefault="00090F05" w:rsidP="009B0FB8">
      <w:pPr>
        <w:pStyle w:val="BodyText2"/>
        <w:ind w:left="0"/>
        <w:rPr>
          <w:rFonts w:asciiTheme="minorHAnsi" w:hAnsiTheme="minorHAnsi" w:cs="Arial"/>
          <w:sz w:val="16"/>
          <w:szCs w:val="16"/>
        </w:rPr>
      </w:pPr>
      <w:r>
        <w:rPr>
          <w:rFonts w:asciiTheme="minorHAnsi" w:hAnsiTheme="minorHAnsi" w:cs="Arial"/>
          <w:sz w:val="16"/>
          <w:szCs w:val="16"/>
        </w:rPr>
        <w:t xml:space="preserve">9. </w:t>
      </w:r>
      <w:hyperlink r:id="rId17" w:history="1">
        <w:r w:rsidR="008F4DB8" w:rsidRPr="00F86979">
          <w:rPr>
            <w:rStyle w:val="Hyperlink"/>
            <w:rFonts w:asciiTheme="minorHAnsi" w:hAnsiTheme="minorHAnsi" w:cs="Arial"/>
            <w:sz w:val="16"/>
            <w:szCs w:val="16"/>
          </w:rPr>
          <w:t>https://developer.android.com/studio/</w:t>
        </w:r>
      </w:hyperlink>
    </w:p>
    <w:p w14:paraId="783E1F9A" w14:textId="263BC1FD" w:rsidR="008F4DB8" w:rsidRDefault="008F4DB8" w:rsidP="009B0FB8">
      <w:pPr>
        <w:pStyle w:val="BodyText2"/>
        <w:ind w:left="0"/>
        <w:rPr>
          <w:rFonts w:asciiTheme="minorHAnsi" w:hAnsiTheme="minorHAnsi" w:cs="Arial"/>
          <w:sz w:val="16"/>
          <w:szCs w:val="16"/>
        </w:rPr>
      </w:pPr>
      <w:r>
        <w:rPr>
          <w:rFonts w:asciiTheme="minorHAnsi" w:hAnsiTheme="minorHAnsi" w:cs="Arial"/>
          <w:sz w:val="16"/>
          <w:szCs w:val="16"/>
        </w:rPr>
        <w:t xml:space="preserve">10. </w:t>
      </w:r>
      <w:hyperlink r:id="rId18" w:history="1">
        <w:r w:rsidRPr="00F86979">
          <w:rPr>
            <w:rStyle w:val="Hyperlink"/>
            <w:rFonts w:asciiTheme="minorHAnsi" w:hAnsiTheme="minorHAnsi" w:cs="Arial"/>
            <w:sz w:val="16"/>
            <w:szCs w:val="16"/>
          </w:rPr>
          <w:t>https://www.mysql.com/</w:t>
        </w:r>
      </w:hyperlink>
    </w:p>
    <w:p w14:paraId="5D8DD8E1" w14:textId="5719560E" w:rsidR="008F4DB8" w:rsidRDefault="008F4DB8" w:rsidP="009B0FB8">
      <w:pPr>
        <w:pStyle w:val="BodyText2"/>
        <w:ind w:left="0"/>
        <w:rPr>
          <w:rFonts w:asciiTheme="minorHAnsi" w:hAnsiTheme="minorHAnsi" w:cs="Arial"/>
          <w:sz w:val="16"/>
          <w:szCs w:val="16"/>
        </w:rPr>
      </w:pPr>
      <w:r>
        <w:rPr>
          <w:rFonts w:asciiTheme="minorHAnsi" w:hAnsiTheme="minorHAnsi" w:cs="Arial"/>
          <w:sz w:val="16"/>
          <w:szCs w:val="16"/>
        </w:rPr>
        <w:t xml:space="preserve">11. </w:t>
      </w:r>
      <w:hyperlink r:id="rId19" w:history="1">
        <w:r w:rsidR="00910FB7" w:rsidRPr="00F86979">
          <w:rPr>
            <w:rStyle w:val="Hyperlink"/>
            <w:rFonts w:asciiTheme="minorHAnsi" w:hAnsiTheme="minorHAnsi" w:cs="Arial"/>
            <w:sz w:val="16"/>
            <w:szCs w:val="16"/>
          </w:rPr>
          <w:t>http://tryqa.com/what-is-rad-model-advantages-disadvantages-and-when-to-use-it/</w:t>
        </w:r>
      </w:hyperlink>
    </w:p>
    <w:p w14:paraId="6BFB6E90" w14:textId="4215CBD0" w:rsidR="00910FB7" w:rsidRDefault="00910FB7" w:rsidP="009B0FB8">
      <w:pPr>
        <w:pStyle w:val="BodyText2"/>
        <w:ind w:left="0"/>
        <w:rPr>
          <w:rFonts w:asciiTheme="minorHAnsi" w:hAnsiTheme="minorHAnsi" w:cs="Arial"/>
          <w:sz w:val="16"/>
          <w:szCs w:val="16"/>
        </w:rPr>
      </w:pPr>
      <w:r>
        <w:rPr>
          <w:rFonts w:asciiTheme="minorHAnsi" w:hAnsiTheme="minorHAnsi" w:cs="Arial"/>
          <w:sz w:val="16"/>
          <w:szCs w:val="16"/>
        </w:rPr>
        <w:t xml:space="preserve">12. </w:t>
      </w:r>
      <w:r w:rsidRPr="00910FB7">
        <w:rPr>
          <w:rFonts w:asciiTheme="minorHAnsi" w:hAnsiTheme="minorHAnsi" w:cs="Arial"/>
          <w:sz w:val="16"/>
          <w:szCs w:val="16"/>
        </w:rPr>
        <w:t>https://cordova.apache.org/</w:t>
      </w:r>
    </w:p>
    <w:p w14:paraId="29B3D3B8" w14:textId="77A1A573" w:rsidR="008F4DB8" w:rsidRPr="00766D2B" w:rsidRDefault="008F4DB8" w:rsidP="009B0FB8">
      <w:pPr>
        <w:pStyle w:val="BodyText2"/>
        <w:ind w:left="0"/>
        <w:rPr>
          <w:rFonts w:asciiTheme="minorHAnsi" w:hAnsiTheme="minorHAnsi"/>
          <w:sz w:val="16"/>
          <w:szCs w:val="16"/>
        </w:rPr>
      </w:pPr>
    </w:p>
    <w:p w14:paraId="688570D5" w14:textId="77777777" w:rsidR="007916FF" w:rsidRPr="007C2584" w:rsidRDefault="007916FF">
      <w:pPr>
        <w:pStyle w:val="BodyText2"/>
        <w:rPr>
          <w:rFonts w:asciiTheme="minorHAnsi" w:hAnsiTheme="minorHAnsi" w:cstheme="minorHAnsi"/>
        </w:rPr>
      </w:pPr>
    </w:p>
    <w:sectPr w:rsidR="007916FF" w:rsidRPr="007C2584" w:rsidSect="00AF5049">
      <w:headerReference w:type="default" r:id="rId20"/>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F4551" w14:textId="77777777" w:rsidR="00DF034C" w:rsidRDefault="00DF034C">
      <w:r>
        <w:separator/>
      </w:r>
    </w:p>
  </w:endnote>
  <w:endnote w:type="continuationSeparator" w:id="0">
    <w:p w14:paraId="5B98B2DE" w14:textId="77777777" w:rsidR="00DF034C" w:rsidRDefault="00DF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3A9A" w14:textId="77777777" w:rsidR="00303012" w:rsidRDefault="00303012">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7CF12086" w14:textId="77777777" w:rsidR="00303012" w:rsidRDefault="00303012">
    <w:pPr>
      <w:pStyle w:val="Footer"/>
      <w:ind w:right="360"/>
      <w:jc w:val="cen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88FC" w14:textId="77777777" w:rsidR="00303012" w:rsidRDefault="00303012">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0EF1" w14:textId="77777777" w:rsidR="00303012" w:rsidRDefault="00303012">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FD77B" w14:textId="77777777" w:rsidR="00DF034C" w:rsidRDefault="00DF034C">
      <w:r>
        <w:separator/>
      </w:r>
    </w:p>
  </w:footnote>
  <w:footnote w:type="continuationSeparator" w:id="0">
    <w:p w14:paraId="23003FF0" w14:textId="77777777" w:rsidR="00DF034C" w:rsidRDefault="00DF0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C0D9C" w14:textId="77777777" w:rsidR="00303012" w:rsidRDefault="00303012">
    <w:pPr>
      <w:pStyle w:val="Header"/>
      <w:rPr>
        <w:rFonts w:ascii="NewCenturySchlbk" w:hAnsi="NewCenturySchlbk"/>
        <w:b/>
        <w:sz w:val="22"/>
      </w:rPr>
    </w:pPr>
  </w:p>
  <w:p w14:paraId="66930C16" w14:textId="77777777" w:rsidR="00303012" w:rsidRDefault="00303012">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00000009"/>
    <w:lvl w:ilvl="0" w:tplc="0000032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B"/>
    <w:multiLevelType w:val="hybridMultilevel"/>
    <w:tmpl w:val="0000000B"/>
    <w:lvl w:ilvl="0" w:tplc="000003E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1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14"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16"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8"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9" w15:restartNumberingAfterBreak="0">
    <w:nsid w:val="27DC5A3F"/>
    <w:multiLevelType w:val="multilevel"/>
    <w:tmpl w:val="C9E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21"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8DF70B9"/>
    <w:multiLevelType w:val="hybridMultilevel"/>
    <w:tmpl w:val="7E8AE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7822B8"/>
    <w:multiLevelType w:val="multilevel"/>
    <w:tmpl w:val="53A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6" w15:restartNumberingAfterBreak="0">
    <w:nsid w:val="6DFA51BD"/>
    <w:multiLevelType w:val="hybridMultilevel"/>
    <w:tmpl w:val="F3DE390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5"/>
  </w:num>
  <w:num w:numId="3">
    <w:abstractNumId w:val="25"/>
  </w:num>
  <w:num w:numId="4">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7"/>
  </w:num>
  <w:num w:numId="11">
    <w:abstractNumId w:val="21"/>
  </w:num>
  <w:num w:numId="12">
    <w:abstractNumId w:val="13"/>
  </w:num>
  <w:num w:numId="13">
    <w:abstractNumId w:val="18"/>
  </w:num>
  <w:num w:numId="14">
    <w:abstractNumId w:val="12"/>
  </w:num>
  <w:num w:numId="15">
    <w:abstractNumId w:val="12"/>
    <w:lvlOverride w:ilvl="0">
      <w:lvl w:ilvl="0">
        <w:start w:val="1"/>
        <w:numFmt w:val="decimal"/>
        <w:lvlText w:val="%1."/>
        <w:legacy w:legacy="1" w:legacySpace="0" w:legacyIndent="360"/>
        <w:lvlJc w:val="left"/>
        <w:pPr>
          <w:ind w:left="1440" w:hanging="360"/>
        </w:pPr>
      </w:lvl>
    </w:lvlOverride>
  </w:num>
  <w:num w:numId="16">
    <w:abstractNumId w:val="20"/>
  </w:num>
  <w:num w:numId="17">
    <w:abstractNumId w:val="27"/>
  </w:num>
  <w:num w:numId="18">
    <w:abstractNumId w:val="24"/>
  </w:num>
  <w:num w:numId="19">
    <w:abstractNumId w:val="16"/>
  </w:num>
  <w:num w:numId="20">
    <w:abstractNumId w:val="14"/>
  </w:num>
  <w:num w:numId="21">
    <w:abstractNumId w:val="22"/>
  </w:num>
  <w:num w:numId="22">
    <w:abstractNumId w:val="1"/>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11"/>
  </w:num>
  <w:num w:numId="33">
    <w:abstractNumId w:val="19"/>
  </w:num>
  <w:num w:numId="34">
    <w:abstractNumId w:val="2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90F05"/>
    <w:rsid w:val="000B11C5"/>
    <w:rsid w:val="000B5902"/>
    <w:rsid w:val="000D2C1F"/>
    <w:rsid w:val="000E144C"/>
    <w:rsid w:val="000F76D2"/>
    <w:rsid w:val="00107145"/>
    <w:rsid w:val="00127FD1"/>
    <w:rsid w:val="0014361D"/>
    <w:rsid w:val="001A30AC"/>
    <w:rsid w:val="001C605C"/>
    <w:rsid w:val="001D0760"/>
    <w:rsid w:val="001F4856"/>
    <w:rsid w:val="002642B6"/>
    <w:rsid w:val="002A7D29"/>
    <w:rsid w:val="00303012"/>
    <w:rsid w:val="0030569F"/>
    <w:rsid w:val="00313ADF"/>
    <w:rsid w:val="003376B9"/>
    <w:rsid w:val="003509F7"/>
    <w:rsid w:val="00370751"/>
    <w:rsid w:val="003C551B"/>
    <w:rsid w:val="003D4E75"/>
    <w:rsid w:val="003E444A"/>
    <w:rsid w:val="003F293A"/>
    <w:rsid w:val="003F5BF0"/>
    <w:rsid w:val="004273A9"/>
    <w:rsid w:val="004322F2"/>
    <w:rsid w:val="00466F2E"/>
    <w:rsid w:val="004A16C1"/>
    <w:rsid w:val="004B6BCE"/>
    <w:rsid w:val="004D457E"/>
    <w:rsid w:val="004E1FBF"/>
    <w:rsid w:val="004E63CE"/>
    <w:rsid w:val="00566191"/>
    <w:rsid w:val="00575A62"/>
    <w:rsid w:val="005B2DCB"/>
    <w:rsid w:val="005C43D0"/>
    <w:rsid w:val="0064341F"/>
    <w:rsid w:val="00670861"/>
    <w:rsid w:val="00673C0F"/>
    <w:rsid w:val="006A0BE0"/>
    <w:rsid w:val="006B10E5"/>
    <w:rsid w:val="006B2CFB"/>
    <w:rsid w:val="006C2839"/>
    <w:rsid w:val="006C7037"/>
    <w:rsid w:val="006D56B4"/>
    <w:rsid w:val="00711A1A"/>
    <w:rsid w:val="007152EC"/>
    <w:rsid w:val="007219E4"/>
    <w:rsid w:val="00735E6B"/>
    <w:rsid w:val="00766D2B"/>
    <w:rsid w:val="00767F8C"/>
    <w:rsid w:val="00786CEC"/>
    <w:rsid w:val="007916FF"/>
    <w:rsid w:val="007C2584"/>
    <w:rsid w:val="007D577B"/>
    <w:rsid w:val="00836AF4"/>
    <w:rsid w:val="00853D0F"/>
    <w:rsid w:val="008F387D"/>
    <w:rsid w:val="008F4DB8"/>
    <w:rsid w:val="00910FB7"/>
    <w:rsid w:val="00944B6D"/>
    <w:rsid w:val="0096276F"/>
    <w:rsid w:val="009771A8"/>
    <w:rsid w:val="009835F3"/>
    <w:rsid w:val="009B0FB8"/>
    <w:rsid w:val="009B5E50"/>
    <w:rsid w:val="009B5FE8"/>
    <w:rsid w:val="009C27FB"/>
    <w:rsid w:val="00A04401"/>
    <w:rsid w:val="00A35E66"/>
    <w:rsid w:val="00AF4CCD"/>
    <w:rsid w:val="00AF5049"/>
    <w:rsid w:val="00B61F40"/>
    <w:rsid w:val="00B70434"/>
    <w:rsid w:val="00B97108"/>
    <w:rsid w:val="00BC5366"/>
    <w:rsid w:val="00C02B1A"/>
    <w:rsid w:val="00C41FC7"/>
    <w:rsid w:val="00C61B22"/>
    <w:rsid w:val="00CD5366"/>
    <w:rsid w:val="00D12C99"/>
    <w:rsid w:val="00D75CB0"/>
    <w:rsid w:val="00DB3BAA"/>
    <w:rsid w:val="00DF034C"/>
    <w:rsid w:val="00E12433"/>
    <w:rsid w:val="00E92862"/>
    <w:rsid w:val="00EB3264"/>
    <w:rsid w:val="00EC346A"/>
    <w:rsid w:val="00EC34A8"/>
    <w:rsid w:val="00EE592B"/>
    <w:rsid w:val="00F37CAC"/>
    <w:rsid w:val="00F44287"/>
    <w:rsid w:val="00F620B8"/>
    <w:rsid w:val="00FC4E22"/>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EF0ED"/>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66D2B"/>
    <w:rPr>
      <w:sz w:val="24"/>
      <w:szCs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character" w:customStyle="1" w:styleId="s13">
    <w:name w:val="s13"/>
    <w:basedOn w:val="DefaultParagraphFont"/>
    <w:rsid w:val="00466F2E"/>
  </w:style>
  <w:style w:type="character" w:customStyle="1" w:styleId="s15">
    <w:name w:val="s15"/>
    <w:basedOn w:val="DefaultParagraphFont"/>
    <w:rsid w:val="00466F2E"/>
  </w:style>
  <w:style w:type="character" w:customStyle="1" w:styleId="apple-converted-space">
    <w:name w:val="apple-converted-space"/>
    <w:basedOn w:val="DefaultParagraphFont"/>
    <w:rsid w:val="00466F2E"/>
  </w:style>
  <w:style w:type="paragraph" w:styleId="ListParagraph">
    <w:name w:val="List Paragraph"/>
    <w:basedOn w:val="Normal"/>
    <w:uiPriority w:val="34"/>
    <w:qFormat/>
    <w:rsid w:val="007D577B"/>
    <w:pPr>
      <w:ind w:left="720"/>
      <w:contextualSpacing/>
    </w:pPr>
  </w:style>
  <w:style w:type="paragraph" w:styleId="NormalWeb">
    <w:name w:val="Normal (Web)"/>
    <w:basedOn w:val="Normal"/>
    <w:uiPriority w:val="99"/>
    <w:semiHidden/>
    <w:unhideWhenUsed/>
    <w:rsid w:val="000B5902"/>
    <w:pPr>
      <w:spacing w:before="100" w:beforeAutospacing="1" w:after="100" w:afterAutospacing="1"/>
    </w:pPr>
  </w:style>
  <w:style w:type="character" w:styleId="Strong">
    <w:name w:val="Strong"/>
    <w:basedOn w:val="DefaultParagraphFont"/>
    <w:uiPriority w:val="22"/>
    <w:qFormat/>
    <w:rsid w:val="000B5902"/>
    <w:rPr>
      <w:b/>
      <w:bCs/>
    </w:rPr>
  </w:style>
  <w:style w:type="character" w:customStyle="1" w:styleId="a-size-large">
    <w:name w:val="a-size-large"/>
    <w:basedOn w:val="DefaultParagraphFont"/>
    <w:rsid w:val="005B2DCB"/>
  </w:style>
  <w:style w:type="character" w:styleId="UnresolvedMention">
    <w:name w:val="Unresolved Mention"/>
    <w:basedOn w:val="DefaultParagraphFont"/>
    <w:uiPriority w:val="99"/>
    <w:semiHidden/>
    <w:unhideWhenUsed/>
    <w:rsid w:val="009B0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4913">
      <w:bodyDiv w:val="1"/>
      <w:marLeft w:val="0"/>
      <w:marRight w:val="0"/>
      <w:marTop w:val="0"/>
      <w:marBottom w:val="0"/>
      <w:divBdr>
        <w:top w:val="none" w:sz="0" w:space="0" w:color="auto"/>
        <w:left w:val="none" w:sz="0" w:space="0" w:color="auto"/>
        <w:bottom w:val="none" w:sz="0" w:space="0" w:color="auto"/>
        <w:right w:val="none" w:sz="0" w:space="0" w:color="auto"/>
      </w:divBdr>
    </w:div>
    <w:div w:id="475997198">
      <w:bodyDiv w:val="1"/>
      <w:marLeft w:val="0"/>
      <w:marRight w:val="0"/>
      <w:marTop w:val="0"/>
      <w:marBottom w:val="0"/>
      <w:divBdr>
        <w:top w:val="none" w:sz="0" w:space="0" w:color="auto"/>
        <w:left w:val="none" w:sz="0" w:space="0" w:color="auto"/>
        <w:bottom w:val="none" w:sz="0" w:space="0" w:color="auto"/>
        <w:right w:val="none" w:sz="0" w:space="0" w:color="auto"/>
      </w:divBdr>
    </w:div>
    <w:div w:id="607466381">
      <w:bodyDiv w:val="1"/>
      <w:marLeft w:val="0"/>
      <w:marRight w:val="0"/>
      <w:marTop w:val="0"/>
      <w:marBottom w:val="0"/>
      <w:divBdr>
        <w:top w:val="none" w:sz="0" w:space="0" w:color="auto"/>
        <w:left w:val="none" w:sz="0" w:space="0" w:color="auto"/>
        <w:bottom w:val="none" w:sz="0" w:space="0" w:color="auto"/>
        <w:right w:val="none" w:sz="0" w:space="0" w:color="auto"/>
      </w:divBdr>
      <w:divsChild>
        <w:div w:id="621544441">
          <w:marLeft w:val="270"/>
          <w:marRight w:val="0"/>
          <w:marTop w:val="0"/>
          <w:marBottom w:val="0"/>
          <w:divBdr>
            <w:top w:val="none" w:sz="0" w:space="0" w:color="auto"/>
            <w:left w:val="none" w:sz="0" w:space="0" w:color="auto"/>
            <w:bottom w:val="none" w:sz="0" w:space="0" w:color="auto"/>
            <w:right w:val="none" w:sz="0" w:space="0" w:color="auto"/>
          </w:divBdr>
        </w:div>
        <w:div w:id="2134207529">
          <w:marLeft w:val="270"/>
          <w:marRight w:val="0"/>
          <w:marTop w:val="0"/>
          <w:marBottom w:val="0"/>
          <w:divBdr>
            <w:top w:val="none" w:sz="0" w:space="0" w:color="auto"/>
            <w:left w:val="none" w:sz="0" w:space="0" w:color="auto"/>
            <w:bottom w:val="none" w:sz="0" w:space="0" w:color="auto"/>
            <w:right w:val="none" w:sz="0" w:space="0" w:color="auto"/>
          </w:divBdr>
        </w:div>
        <w:div w:id="312292162">
          <w:marLeft w:val="270"/>
          <w:marRight w:val="0"/>
          <w:marTop w:val="0"/>
          <w:marBottom w:val="0"/>
          <w:divBdr>
            <w:top w:val="none" w:sz="0" w:space="0" w:color="auto"/>
            <w:left w:val="none" w:sz="0" w:space="0" w:color="auto"/>
            <w:bottom w:val="none" w:sz="0" w:space="0" w:color="auto"/>
            <w:right w:val="none" w:sz="0" w:space="0" w:color="auto"/>
          </w:divBdr>
        </w:div>
        <w:div w:id="319697441">
          <w:marLeft w:val="270"/>
          <w:marRight w:val="0"/>
          <w:marTop w:val="0"/>
          <w:marBottom w:val="0"/>
          <w:divBdr>
            <w:top w:val="none" w:sz="0" w:space="0" w:color="auto"/>
            <w:left w:val="none" w:sz="0" w:space="0" w:color="auto"/>
            <w:bottom w:val="none" w:sz="0" w:space="0" w:color="auto"/>
            <w:right w:val="none" w:sz="0" w:space="0" w:color="auto"/>
          </w:divBdr>
        </w:div>
      </w:divsChild>
    </w:div>
    <w:div w:id="830679724">
      <w:bodyDiv w:val="1"/>
      <w:marLeft w:val="0"/>
      <w:marRight w:val="0"/>
      <w:marTop w:val="0"/>
      <w:marBottom w:val="0"/>
      <w:divBdr>
        <w:top w:val="none" w:sz="0" w:space="0" w:color="auto"/>
        <w:left w:val="none" w:sz="0" w:space="0" w:color="auto"/>
        <w:bottom w:val="none" w:sz="0" w:space="0" w:color="auto"/>
        <w:right w:val="none" w:sz="0" w:space="0" w:color="auto"/>
      </w:divBdr>
    </w:div>
    <w:div w:id="836850595">
      <w:bodyDiv w:val="1"/>
      <w:marLeft w:val="0"/>
      <w:marRight w:val="0"/>
      <w:marTop w:val="0"/>
      <w:marBottom w:val="0"/>
      <w:divBdr>
        <w:top w:val="none" w:sz="0" w:space="0" w:color="auto"/>
        <w:left w:val="none" w:sz="0" w:space="0" w:color="auto"/>
        <w:bottom w:val="none" w:sz="0" w:space="0" w:color="auto"/>
        <w:right w:val="none" w:sz="0" w:space="0" w:color="auto"/>
      </w:divBdr>
    </w:div>
    <w:div w:id="1113130929">
      <w:bodyDiv w:val="1"/>
      <w:marLeft w:val="0"/>
      <w:marRight w:val="0"/>
      <w:marTop w:val="0"/>
      <w:marBottom w:val="0"/>
      <w:divBdr>
        <w:top w:val="none" w:sz="0" w:space="0" w:color="auto"/>
        <w:left w:val="none" w:sz="0" w:space="0" w:color="auto"/>
        <w:bottom w:val="none" w:sz="0" w:space="0" w:color="auto"/>
        <w:right w:val="none" w:sz="0" w:space="0" w:color="auto"/>
      </w:divBdr>
    </w:div>
    <w:div w:id="1499225788">
      <w:bodyDiv w:val="1"/>
      <w:marLeft w:val="0"/>
      <w:marRight w:val="0"/>
      <w:marTop w:val="0"/>
      <w:marBottom w:val="0"/>
      <w:divBdr>
        <w:top w:val="none" w:sz="0" w:space="0" w:color="auto"/>
        <w:left w:val="none" w:sz="0" w:space="0" w:color="auto"/>
        <w:bottom w:val="none" w:sz="0" w:space="0" w:color="auto"/>
        <w:right w:val="none" w:sz="0" w:space="0" w:color="auto"/>
      </w:divBdr>
    </w:div>
    <w:div w:id="1543901189">
      <w:bodyDiv w:val="1"/>
      <w:marLeft w:val="0"/>
      <w:marRight w:val="0"/>
      <w:marTop w:val="0"/>
      <w:marBottom w:val="0"/>
      <w:divBdr>
        <w:top w:val="none" w:sz="0" w:space="0" w:color="auto"/>
        <w:left w:val="none" w:sz="0" w:space="0" w:color="auto"/>
        <w:bottom w:val="none" w:sz="0" w:space="0" w:color="auto"/>
        <w:right w:val="none" w:sz="0" w:space="0" w:color="auto"/>
      </w:divBdr>
      <w:divsChild>
        <w:div w:id="1368213377">
          <w:marLeft w:val="270"/>
          <w:marRight w:val="0"/>
          <w:marTop w:val="0"/>
          <w:marBottom w:val="0"/>
          <w:divBdr>
            <w:top w:val="none" w:sz="0" w:space="0" w:color="auto"/>
            <w:left w:val="none" w:sz="0" w:space="0" w:color="auto"/>
            <w:bottom w:val="none" w:sz="0" w:space="0" w:color="auto"/>
            <w:right w:val="none" w:sz="0" w:space="0" w:color="auto"/>
          </w:divBdr>
        </w:div>
        <w:div w:id="898438478">
          <w:marLeft w:val="270"/>
          <w:marRight w:val="0"/>
          <w:marTop w:val="0"/>
          <w:marBottom w:val="0"/>
          <w:divBdr>
            <w:top w:val="none" w:sz="0" w:space="0" w:color="auto"/>
            <w:left w:val="none" w:sz="0" w:space="0" w:color="auto"/>
            <w:bottom w:val="none" w:sz="0" w:space="0" w:color="auto"/>
            <w:right w:val="none" w:sz="0" w:space="0" w:color="auto"/>
          </w:divBdr>
        </w:div>
        <w:div w:id="1302492346">
          <w:marLeft w:val="270"/>
          <w:marRight w:val="0"/>
          <w:marTop w:val="0"/>
          <w:marBottom w:val="0"/>
          <w:divBdr>
            <w:top w:val="none" w:sz="0" w:space="0" w:color="auto"/>
            <w:left w:val="none" w:sz="0" w:space="0" w:color="auto"/>
            <w:bottom w:val="none" w:sz="0" w:space="0" w:color="auto"/>
            <w:right w:val="none" w:sz="0" w:space="0" w:color="auto"/>
          </w:divBdr>
        </w:div>
        <w:div w:id="1052390635">
          <w:marLeft w:val="270"/>
          <w:marRight w:val="0"/>
          <w:marTop w:val="0"/>
          <w:marBottom w:val="0"/>
          <w:divBdr>
            <w:top w:val="none" w:sz="0" w:space="0" w:color="auto"/>
            <w:left w:val="none" w:sz="0" w:space="0" w:color="auto"/>
            <w:bottom w:val="none" w:sz="0" w:space="0" w:color="auto"/>
            <w:right w:val="none" w:sz="0" w:space="0" w:color="auto"/>
          </w:divBdr>
        </w:div>
        <w:div w:id="706760857">
          <w:marLeft w:val="270"/>
          <w:marRight w:val="0"/>
          <w:marTop w:val="0"/>
          <w:marBottom w:val="0"/>
          <w:divBdr>
            <w:top w:val="none" w:sz="0" w:space="0" w:color="auto"/>
            <w:left w:val="none" w:sz="0" w:space="0" w:color="auto"/>
            <w:bottom w:val="none" w:sz="0" w:space="0" w:color="auto"/>
            <w:right w:val="none" w:sz="0" w:space="0" w:color="auto"/>
          </w:divBdr>
        </w:div>
        <w:div w:id="654603355">
          <w:marLeft w:val="270"/>
          <w:marRight w:val="0"/>
          <w:marTop w:val="0"/>
          <w:marBottom w:val="0"/>
          <w:divBdr>
            <w:top w:val="none" w:sz="0" w:space="0" w:color="auto"/>
            <w:left w:val="none" w:sz="0" w:space="0" w:color="auto"/>
            <w:bottom w:val="none" w:sz="0" w:space="0" w:color="auto"/>
            <w:right w:val="none" w:sz="0" w:space="0" w:color="auto"/>
          </w:divBdr>
        </w:div>
        <w:div w:id="1925841907">
          <w:marLeft w:val="270"/>
          <w:marRight w:val="0"/>
          <w:marTop w:val="0"/>
          <w:marBottom w:val="0"/>
          <w:divBdr>
            <w:top w:val="none" w:sz="0" w:space="0" w:color="auto"/>
            <w:left w:val="none" w:sz="0" w:space="0" w:color="auto"/>
            <w:bottom w:val="none" w:sz="0" w:space="0" w:color="auto"/>
            <w:right w:val="none" w:sz="0" w:space="0" w:color="auto"/>
          </w:divBdr>
        </w:div>
        <w:div w:id="250546187">
          <w:marLeft w:val="270"/>
          <w:marRight w:val="0"/>
          <w:marTop w:val="0"/>
          <w:marBottom w:val="0"/>
          <w:divBdr>
            <w:top w:val="none" w:sz="0" w:space="0" w:color="auto"/>
            <w:left w:val="none" w:sz="0" w:space="0" w:color="auto"/>
            <w:bottom w:val="none" w:sz="0" w:space="0" w:color="auto"/>
            <w:right w:val="none" w:sz="0" w:space="0" w:color="auto"/>
          </w:divBdr>
        </w:div>
        <w:div w:id="542786197">
          <w:marLeft w:val="270"/>
          <w:marRight w:val="0"/>
          <w:marTop w:val="0"/>
          <w:marBottom w:val="0"/>
          <w:divBdr>
            <w:top w:val="none" w:sz="0" w:space="0" w:color="auto"/>
            <w:left w:val="none" w:sz="0" w:space="0" w:color="auto"/>
            <w:bottom w:val="none" w:sz="0" w:space="0" w:color="auto"/>
            <w:right w:val="none" w:sz="0" w:space="0" w:color="auto"/>
          </w:divBdr>
        </w:div>
        <w:div w:id="1726562539">
          <w:marLeft w:val="270"/>
          <w:marRight w:val="0"/>
          <w:marTop w:val="0"/>
          <w:marBottom w:val="0"/>
          <w:divBdr>
            <w:top w:val="none" w:sz="0" w:space="0" w:color="auto"/>
            <w:left w:val="none" w:sz="0" w:space="0" w:color="auto"/>
            <w:bottom w:val="none" w:sz="0" w:space="0" w:color="auto"/>
            <w:right w:val="none" w:sz="0" w:space="0" w:color="auto"/>
          </w:divBdr>
        </w:div>
        <w:div w:id="232787818">
          <w:marLeft w:val="270"/>
          <w:marRight w:val="0"/>
          <w:marTop w:val="0"/>
          <w:marBottom w:val="0"/>
          <w:divBdr>
            <w:top w:val="none" w:sz="0" w:space="0" w:color="auto"/>
            <w:left w:val="none" w:sz="0" w:space="0" w:color="auto"/>
            <w:bottom w:val="none" w:sz="0" w:space="0" w:color="auto"/>
            <w:right w:val="none" w:sz="0" w:space="0" w:color="auto"/>
          </w:divBdr>
        </w:div>
        <w:div w:id="1909151062">
          <w:marLeft w:val="270"/>
          <w:marRight w:val="0"/>
          <w:marTop w:val="0"/>
          <w:marBottom w:val="0"/>
          <w:divBdr>
            <w:top w:val="none" w:sz="0" w:space="0" w:color="auto"/>
            <w:left w:val="none" w:sz="0" w:space="0" w:color="auto"/>
            <w:bottom w:val="none" w:sz="0" w:space="0" w:color="auto"/>
            <w:right w:val="none" w:sz="0" w:space="0" w:color="auto"/>
          </w:divBdr>
        </w:div>
        <w:div w:id="1759400011">
          <w:marLeft w:val="270"/>
          <w:marRight w:val="0"/>
          <w:marTop w:val="0"/>
          <w:marBottom w:val="0"/>
          <w:divBdr>
            <w:top w:val="none" w:sz="0" w:space="0" w:color="auto"/>
            <w:left w:val="none" w:sz="0" w:space="0" w:color="auto"/>
            <w:bottom w:val="none" w:sz="0" w:space="0" w:color="auto"/>
            <w:right w:val="none" w:sz="0" w:space="0" w:color="auto"/>
          </w:divBdr>
        </w:div>
        <w:div w:id="1667397619">
          <w:marLeft w:val="270"/>
          <w:marRight w:val="0"/>
          <w:marTop w:val="0"/>
          <w:marBottom w:val="0"/>
          <w:divBdr>
            <w:top w:val="none" w:sz="0" w:space="0" w:color="auto"/>
            <w:left w:val="none" w:sz="0" w:space="0" w:color="auto"/>
            <w:bottom w:val="none" w:sz="0" w:space="0" w:color="auto"/>
            <w:right w:val="none" w:sz="0" w:space="0" w:color="auto"/>
          </w:divBdr>
        </w:div>
      </w:divsChild>
    </w:div>
    <w:div w:id="1675641501">
      <w:bodyDiv w:val="1"/>
      <w:marLeft w:val="0"/>
      <w:marRight w:val="0"/>
      <w:marTop w:val="0"/>
      <w:marBottom w:val="0"/>
      <w:divBdr>
        <w:top w:val="none" w:sz="0" w:space="0" w:color="auto"/>
        <w:left w:val="none" w:sz="0" w:space="0" w:color="auto"/>
        <w:bottom w:val="none" w:sz="0" w:space="0" w:color="auto"/>
        <w:right w:val="none" w:sz="0" w:space="0" w:color="auto"/>
      </w:divBdr>
    </w:div>
    <w:div w:id="1913389303">
      <w:bodyDiv w:val="1"/>
      <w:marLeft w:val="0"/>
      <w:marRight w:val="0"/>
      <w:marTop w:val="0"/>
      <w:marBottom w:val="0"/>
      <w:divBdr>
        <w:top w:val="none" w:sz="0" w:space="0" w:color="auto"/>
        <w:left w:val="none" w:sz="0" w:space="0" w:color="auto"/>
        <w:bottom w:val="none" w:sz="0" w:space="0" w:color="auto"/>
        <w:right w:val="none" w:sz="0" w:space="0" w:color="auto"/>
      </w:divBdr>
    </w:div>
    <w:div w:id="1977837432">
      <w:bodyDiv w:val="1"/>
      <w:marLeft w:val="0"/>
      <w:marRight w:val="0"/>
      <w:marTop w:val="0"/>
      <w:marBottom w:val="0"/>
      <w:divBdr>
        <w:top w:val="none" w:sz="0" w:space="0" w:color="auto"/>
        <w:left w:val="none" w:sz="0" w:space="0" w:color="auto"/>
        <w:bottom w:val="none" w:sz="0" w:space="0" w:color="auto"/>
        <w:right w:val="none" w:sz="0" w:space="0" w:color="auto"/>
      </w:divBdr>
    </w:div>
    <w:div w:id="20098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telerik.com/purchase/individual/reporting.aspx" TargetMode="External"/><Relationship Id="rId18" Type="http://schemas.openxmlformats.org/officeDocument/2006/relationships/hyperlink" Target="https://www.mysq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www.visualstudio.com/vs/pricing/" TargetMode="External"/><Relationship Id="rId17" Type="http://schemas.openxmlformats.org/officeDocument/2006/relationships/hyperlink" Target="https://developer.android.com/studio/" TargetMode="External"/><Relationship Id="rId2" Type="http://schemas.openxmlformats.org/officeDocument/2006/relationships/styles" Target="styles.xml"/><Relationship Id="rId16" Type="http://schemas.openxmlformats.org/officeDocument/2006/relationships/hyperlink" Target="https://www.vitaminshopp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stbuy.com/site/apple-macbook-pro-13-display-intel-core-i5-8-gb-memory-128gb-flash-storage-silver/5721726.p?skuId=5721726&amp;ref=212&amp;loc=1&amp;gclid=CjwKCAjwio3dBRAqEiwAHWsNVS7IEipC4Zmx6weXgNaDb_Meidxh_4uZYbZi7N4BqPI9V4EUzCo34BoC1G8QAvD_BwE&amp;gclsrc=aw.ds" TargetMode="External"/><Relationship Id="rId5" Type="http://schemas.openxmlformats.org/officeDocument/2006/relationships/footnotes" Target="footnotes.xml"/><Relationship Id="rId15" Type="http://schemas.openxmlformats.org/officeDocument/2006/relationships/hyperlink" Target="https://www.oho.com/blog/hospital-website-design-meeting-prospective-patients-content-needs" TargetMode="External"/><Relationship Id="rId10" Type="http://schemas.openxmlformats.org/officeDocument/2006/relationships/hyperlink" Target="http://tryqa.com/what-is-waterfall-model-advantages-disadvantages-and-when-to-use-it/" TargetMode="External"/><Relationship Id="rId19" Type="http://schemas.openxmlformats.org/officeDocument/2006/relationships/hyperlink" Target="http://tryqa.com/what-is-rad-model-advantages-disadvantages-and-when-to-use-it/"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godaddy.com/tlds/net-domain?isc=gofd2001aj"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1</TotalTime>
  <Pages>15</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19393</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Narayanappa, Neerja</cp:lastModifiedBy>
  <cp:revision>3</cp:revision>
  <cp:lastPrinted>2003-01-21T21:26:00Z</cp:lastPrinted>
  <dcterms:created xsi:type="dcterms:W3CDTF">2018-10-23T19:42:00Z</dcterms:created>
  <dcterms:modified xsi:type="dcterms:W3CDTF">2018-10-23T21:09:00Z</dcterms:modified>
</cp:coreProperties>
</file>